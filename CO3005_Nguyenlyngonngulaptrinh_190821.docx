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999326F" w14:textId="77777777" w:rsidR="00821D52" w:rsidRDefault="00357D6E">
      <w:pPr>
        <w:tabs>
          <w:tab w:val="left" w:pos="1260"/>
          <w:tab w:val="left" w:pos="4950"/>
          <w:tab w:val="left" w:pos="5310"/>
        </w:tabs>
        <w:kinsoku w:val="0"/>
        <w:overflowPunct w:val="0"/>
        <w:spacing w:before="68" w:line="376" w:lineRule="auto"/>
        <w:ind w:left="1260" w:right="680" w:firstLine="90"/>
      </w:pPr>
      <w:r>
        <w:rPr>
          <w:rFonts w:ascii="Arial" w:hAnsi="Arial" w:cs="Arial"/>
          <w:noProof/>
        </w:rPr>
        <mc:AlternateContent>
          <mc:Choice Requires="wps">
            <w:drawing>
              <wp:anchor distT="0" distB="0" distL="114935" distR="114935" simplePos="0" relativeHeight="251657728" behindDoc="1" locked="0" layoutInCell="1" allowOverlap="1" wp14:anchorId="4C41852F" wp14:editId="089F3C23">
                <wp:simplePos x="0" y="0"/>
                <wp:positionH relativeFrom="page">
                  <wp:posOffset>910590</wp:posOffset>
                </wp:positionH>
                <wp:positionV relativeFrom="paragraph">
                  <wp:posOffset>62865</wp:posOffset>
                </wp:positionV>
                <wp:extent cx="557530" cy="570230"/>
                <wp:effectExtent l="0" t="0" r="508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2B8F2" w14:textId="77777777" w:rsidR="007B5C37" w:rsidRDefault="007B5C37">
                            <w:pPr>
                              <w:widowControl/>
                              <w:autoSpaceDE/>
                              <w:spacing w:line="900" w:lineRule="atLeast"/>
                            </w:pPr>
                            <w:r>
                              <w:rPr>
                                <w:noProof/>
                              </w:rPr>
                              <w:drawing>
                                <wp:inline distT="0" distB="0" distL="0" distR="0" wp14:anchorId="4C8C67DF" wp14:editId="4179B8EB">
                                  <wp:extent cx="548640" cy="548640"/>
                                  <wp:effectExtent l="1905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53" t="-53" r="-53" b="-53"/>
                                          <a:stretch>
                                            <a:fillRect/>
                                          </a:stretch>
                                        </pic:blipFill>
                                        <pic:spPr bwMode="auto">
                                          <a:xfrm>
                                            <a:off x="0" y="0"/>
                                            <a:ext cx="548640" cy="548640"/>
                                          </a:xfrm>
                                          <a:prstGeom prst="rect">
                                            <a:avLst/>
                                          </a:prstGeom>
                                          <a:solidFill>
                                            <a:srgbClr val="FFFFFF"/>
                                          </a:solidFill>
                                          <a:ln w="9525">
                                            <a:noFill/>
                                            <a:miter lim="800000"/>
                                            <a:headEnd/>
                                            <a:tailEnd/>
                                          </a:ln>
                                        </pic:spPr>
                                      </pic:pic>
                                    </a:graphicData>
                                  </a:graphic>
                                </wp:inline>
                              </w:drawing>
                            </w:r>
                          </w:p>
                          <w:p w14:paraId="320DF887" w14:textId="77777777" w:rsidR="007B5C37" w:rsidRDefault="007B5C37"/>
                        </w:txbxContent>
                      </wps:txbx>
                      <wps:bodyPr rot="0" vert="horz" wrap="square" lIns="1270" tIns="1270" rIns="1270" bIns="127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71.7pt;margin-top:4.95pt;width:43.9pt;height:44.9pt;z-index:-251658752;visibility:visible;mso-wrap-style:square;mso-width-percent:0;mso-height-percent:0;mso-wrap-distance-left:9.05pt;mso-wrap-distance-top:0;mso-wrap-distance-right:9.05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" stroked="f">
                <v:textbox inset=".1pt,.1pt,.1pt,.1pt">
                  <w:txbxContent>
                    <w:p w14:paraId="5FD2B8F2" w14:textId="77777777" w:rsidR="007B5C37" w:rsidRDefault="007B5C37">
                      <w:pPr>
                        <w:widowControl/>
                        <w:autoSpaceDE/>
                        <w:spacing w:line="900" w:lineRule="atLeast"/>
                      </w:pPr>
                      <w:r>
                        <w:rPr>
                          <w:noProof/>
                        </w:rPr>
                        <w:drawing>
                          <wp:inline distT="0" distB="0" distL="0" distR="0" wp14:anchorId="4C8C67DF" wp14:editId="4179B8EB">
                            <wp:extent cx="548640" cy="548640"/>
                            <wp:effectExtent l="1905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53" t="-53" r="-53" b="-53"/>
                                    <a:stretch>
                                      <a:fillRect/>
                                    </a:stretch>
                                  </pic:blipFill>
                                  <pic:spPr bwMode="auto">
                                    <a:xfrm>
                                      <a:off x="0" y="0"/>
                                      <a:ext cx="548640" cy="548640"/>
                                    </a:xfrm>
                                    <a:prstGeom prst="rect">
                                      <a:avLst/>
                                    </a:prstGeom>
                                    <a:solidFill>
                                      <a:srgbClr val="FFFFFF"/>
                                    </a:solidFill>
                                    <a:ln w="9525">
                                      <a:noFill/>
                                      <a:miter lim="800000"/>
                                      <a:headEnd/>
                                      <a:tailEnd/>
                                    </a:ln>
                                  </pic:spPr>
                                </pic:pic>
                              </a:graphicData>
                            </a:graphic>
                          </wp:inline>
                        </w:drawing>
                      </w:r>
                    </w:p>
                    <w:p w14:paraId="320DF887" w14:textId="77777777" w:rsidR="007B5C37" w:rsidRDefault="007B5C37"/>
                  </w:txbxContent>
                </v:textbox>
                <w10:wrap anchorx="page"/>
              </v:shape>
            </w:pict>
          </mc:Fallback>
        </mc:AlternateContent>
      </w:r>
      <w:r w:rsidR="00821D52">
        <w:rPr>
          <w:rFonts w:ascii="Arial" w:hAnsi="Arial" w:cs="Arial"/>
        </w:rPr>
        <w:t>Đại</w:t>
      </w:r>
      <w:r w:rsidR="00821D52">
        <w:rPr>
          <w:rFonts w:ascii="Arial" w:hAnsi="Arial" w:cs="Arial"/>
          <w:spacing w:val="-2"/>
        </w:rPr>
        <w:t xml:space="preserve"> </w:t>
      </w:r>
      <w:r w:rsidR="00821D52">
        <w:rPr>
          <w:rFonts w:ascii="Arial" w:hAnsi="Arial" w:cs="Arial"/>
        </w:rPr>
        <w:t>Học</w:t>
      </w:r>
      <w:r w:rsidR="00821D52">
        <w:rPr>
          <w:rFonts w:ascii="Arial" w:hAnsi="Arial" w:cs="Arial"/>
          <w:spacing w:val="-2"/>
        </w:rPr>
        <w:t xml:space="preserve"> </w:t>
      </w:r>
      <w:r w:rsidR="00821D52">
        <w:rPr>
          <w:rFonts w:ascii="Arial" w:hAnsi="Arial" w:cs="Arial"/>
        </w:rPr>
        <w:t>Quốc</w:t>
      </w:r>
      <w:r w:rsidR="00821D52">
        <w:rPr>
          <w:rFonts w:ascii="Arial" w:hAnsi="Arial" w:cs="Arial"/>
          <w:spacing w:val="-1"/>
        </w:rPr>
        <w:t xml:space="preserve"> </w:t>
      </w:r>
      <w:r w:rsidR="00821D52">
        <w:rPr>
          <w:rFonts w:ascii="Arial" w:hAnsi="Arial" w:cs="Arial"/>
        </w:rPr>
        <w:t>Gia</w:t>
      </w:r>
      <w:r w:rsidR="00821D52">
        <w:rPr>
          <w:rFonts w:ascii="Arial" w:hAnsi="Arial" w:cs="Arial"/>
          <w:spacing w:val="-5"/>
        </w:rPr>
        <w:t xml:space="preserve"> </w:t>
      </w:r>
      <w:r w:rsidR="00821D52">
        <w:rPr>
          <w:rFonts w:ascii="Arial" w:hAnsi="Arial" w:cs="Arial"/>
        </w:rPr>
        <w:t>T</w:t>
      </w:r>
      <w:r w:rsidR="00821D52">
        <w:rPr>
          <w:rFonts w:ascii="Arial" w:hAnsi="Arial" w:cs="Arial"/>
          <w:spacing w:val="-26"/>
        </w:rPr>
        <w:t>P</w:t>
      </w:r>
      <w:r w:rsidR="00821D52">
        <w:rPr>
          <w:rFonts w:ascii="Arial" w:hAnsi="Arial" w:cs="Arial"/>
        </w:rPr>
        <w:t>.HCM</w:t>
      </w:r>
      <w:r w:rsidR="00821D52">
        <w:rPr>
          <w:rFonts w:ascii="Arial" w:hAnsi="Arial" w:cs="Arial"/>
        </w:rPr>
        <w:tab/>
      </w:r>
      <w:r w:rsidR="00821D52">
        <w:rPr>
          <w:rFonts w:ascii="Arial" w:hAnsi="Arial" w:cs="Arial"/>
        </w:rPr>
        <w:tab/>
        <w:t>Vietnam</w:t>
      </w:r>
      <w:r w:rsidR="00821D52">
        <w:rPr>
          <w:rFonts w:ascii="Arial" w:hAnsi="Arial" w:cs="Arial"/>
          <w:spacing w:val="-8"/>
        </w:rPr>
        <w:t xml:space="preserve"> </w:t>
      </w:r>
      <w:r w:rsidR="00821D52">
        <w:rPr>
          <w:rFonts w:ascii="Arial" w:hAnsi="Arial" w:cs="Arial"/>
        </w:rPr>
        <w:t>National</w:t>
      </w:r>
      <w:r w:rsidR="00821D52">
        <w:rPr>
          <w:rFonts w:ascii="Arial" w:hAnsi="Arial" w:cs="Arial"/>
          <w:spacing w:val="-8"/>
        </w:rPr>
        <w:t xml:space="preserve"> </w:t>
      </w:r>
      <w:r w:rsidR="00821D52">
        <w:rPr>
          <w:rFonts w:ascii="Arial" w:hAnsi="Arial" w:cs="Arial"/>
        </w:rPr>
        <w:t>University</w:t>
      </w:r>
      <w:r w:rsidR="00821D52">
        <w:rPr>
          <w:rFonts w:ascii="Arial" w:hAnsi="Arial" w:cs="Arial"/>
          <w:spacing w:val="-8"/>
        </w:rPr>
        <w:t xml:space="preserve"> </w:t>
      </w:r>
      <w:r w:rsidR="00821D52">
        <w:rPr>
          <w:rFonts w:ascii="Arial" w:hAnsi="Arial" w:cs="Arial"/>
        </w:rPr>
        <w:t>–</w:t>
      </w:r>
      <w:r w:rsidR="00821D52">
        <w:rPr>
          <w:rFonts w:ascii="Arial" w:hAnsi="Arial" w:cs="Arial"/>
          <w:spacing w:val="-9"/>
        </w:rPr>
        <w:t xml:space="preserve"> </w:t>
      </w:r>
      <w:r w:rsidR="00821D52">
        <w:rPr>
          <w:rFonts w:ascii="Arial" w:hAnsi="Arial" w:cs="Arial"/>
        </w:rPr>
        <w:t>HCMC</w:t>
      </w:r>
      <w:r w:rsidR="00821D52">
        <w:rPr>
          <w:rFonts w:ascii="Arial" w:hAnsi="Arial" w:cs="Arial"/>
          <w:w w:val="99"/>
        </w:rPr>
        <w:t xml:space="preserve"> </w:t>
      </w:r>
      <w:r w:rsidR="00821D52">
        <w:rPr>
          <w:rFonts w:ascii="Arial" w:hAnsi="Arial" w:cs="Arial"/>
          <w:b/>
          <w:bCs/>
          <w:spacing w:val="-12"/>
        </w:rPr>
        <w:t>T</w:t>
      </w:r>
      <w:r w:rsidR="00821D52">
        <w:rPr>
          <w:rFonts w:ascii="Arial" w:hAnsi="Arial" w:cs="Arial"/>
          <w:b/>
          <w:bCs/>
        </w:rPr>
        <w:t>rường</w:t>
      </w:r>
      <w:r w:rsidR="00821D52">
        <w:rPr>
          <w:rFonts w:ascii="Arial" w:hAnsi="Arial" w:cs="Arial"/>
          <w:b/>
          <w:bCs/>
          <w:spacing w:val="-2"/>
        </w:rPr>
        <w:t xml:space="preserve"> </w:t>
      </w:r>
      <w:r w:rsidR="00821D52">
        <w:rPr>
          <w:rFonts w:ascii="Arial" w:hAnsi="Arial" w:cs="Arial"/>
          <w:b/>
          <w:bCs/>
        </w:rPr>
        <w:t>Đại</w:t>
      </w:r>
      <w:r w:rsidR="00821D52">
        <w:rPr>
          <w:rFonts w:ascii="Arial" w:hAnsi="Arial" w:cs="Arial"/>
          <w:b/>
          <w:bCs/>
          <w:spacing w:val="-2"/>
        </w:rPr>
        <w:t xml:space="preserve"> </w:t>
      </w:r>
      <w:r w:rsidR="00821D52">
        <w:rPr>
          <w:rFonts w:ascii="Arial" w:hAnsi="Arial" w:cs="Arial"/>
          <w:b/>
          <w:bCs/>
        </w:rPr>
        <w:t>Học</w:t>
      </w:r>
      <w:r w:rsidR="00821D52">
        <w:rPr>
          <w:rFonts w:ascii="Arial" w:hAnsi="Arial" w:cs="Arial"/>
          <w:b/>
          <w:bCs/>
          <w:spacing w:val="-2"/>
        </w:rPr>
        <w:t xml:space="preserve"> </w:t>
      </w:r>
      <w:r w:rsidR="00821D52">
        <w:rPr>
          <w:rFonts w:ascii="Arial" w:hAnsi="Arial" w:cs="Arial"/>
          <w:b/>
          <w:bCs/>
        </w:rPr>
        <w:t>Bách</w:t>
      </w:r>
      <w:r w:rsidR="00821D52">
        <w:rPr>
          <w:rFonts w:ascii="Arial" w:hAnsi="Arial" w:cs="Arial"/>
          <w:b/>
          <w:bCs/>
          <w:spacing w:val="-2"/>
        </w:rPr>
        <w:t xml:space="preserve"> </w:t>
      </w:r>
      <w:r w:rsidR="00821D52">
        <w:rPr>
          <w:rFonts w:ascii="Arial" w:hAnsi="Arial" w:cs="Arial"/>
          <w:b/>
          <w:bCs/>
        </w:rPr>
        <w:t>Khoa                Ho</w:t>
      </w:r>
      <w:r w:rsidR="00821D52">
        <w:rPr>
          <w:rFonts w:ascii="Arial" w:hAnsi="Arial" w:cs="Arial"/>
          <w:b/>
          <w:bCs/>
          <w:spacing w:val="-6"/>
        </w:rPr>
        <w:t xml:space="preserve"> </w:t>
      </w:r>
      <w:r w:rsidR="00821D52">
        <w:rPr>
          <w:rFonts w:ascii="Arial" w:hAnsi="Arial" w:cs="Arial"/>
          <w:b/>
          <w:bCs/>
        </w:rPr>
        <w:t>Chi</w:t>
      </w:r>
      <w:r w:rsidR="00821D52">
        <w:rPr>
          <w:rFonts w:ascii="Arial" w:hAnsi="Arial" w:cs="Arial"/>
          <w:b/>
          <w:bCs/>
          <w:spacing w:val="-7"/>
        </w:rPr>
        <w:t xml:space="preserve"> </w:t>
      </w:r>
      <w:r w:rsidR="00821D52">
        <w:rPr>
          <w:rFonts w:ascii="Arial" w:hAnsi="Arial" w:cs="Arial"/>
          <w:b/>
          <w:bCs/>
        </w:rPr>
        <w:t>Minh</w:t>
      </w:r>
      <w:r w:rsidR="00821D52">
        <w:rPr>
          <w:rFonts w:ascii="Arial" w:hAnsi="Arial" w:cs="Arial"/>
          <w:b/>
          <w:bCs/>
          <w:spacing w:val="-7"/>
        </w:rPr>
        <w:t xml:space="preserve"> </w:t>
      </w:r>
      <w:r w:rsidR="00821D52">
        <w:rPr>
          <w:rFonts w:ascii="Arial" w:hAnsi="Arial" w:cs="Arial"/>
          <w:b/>
          <w:bCs/>
        </w:rPr>
        <w:t>City</w:t>
      </w:r>
      <w:r w:rsidR="00821D52">
        <w:rPr>
          <w:rFonts w:ascii="Arial" w:hAnsi="Arial" w:cs="Arial"/>
          <w:b/>
          <w:bCs/>
          <w:spacing w:val="-7"/>
        </w:rPr>
        <w:t xml:space="preserve"> </w:t>
      </w:r>
      <w:r w:rsidR="00821D52">
        <w:rPr>
          <w:rFonts w:ascii="Arial" w:hAnsi="Arial" w:cs="Arial"/>
          <w:b/>
          <w:bCs/>
        </w:rPr>
        <w:t>University</w:t>
      </w:r>
      <w:r w:rsidR="00821D52">
        <w:rPr>
          <w:rFonts w:ascii="Arial" w:hAnsi="Arial" w:cs="Arial"/>
          <w:b/>
          <w:bCs/>
          <w:spacing w:val="-7"/>
        </w:rPr>
        <w:t xml:space="preserve"> </w:t>
      </w:r>
      <w:r w:rsidR="00821D52">
        <w:rPr>
          <w:rFonts w:ascii="Arial" w:hAnsi="Arial" w:cs="Arial"/>
          <w:b/>
          <w:bCs/>
        </w:rPr>
        <w:t>of</w:t>
      </w:r>
      <w:r w:rsidR="00821D52">
        <w:rPr>
          <w:rFonts w:ascii="Arial" w:hAnsi="Arial" w:cs="Arial"/>
          <w:b/>
          <w:bCs/>
          <w:spacing w:val="-7"/>
        </w:rPr>
        <w:t xml:space="preserve"> </w:t>
      </w:r>
      <w:r w:rsidR="00821D52">
        <w:rPr>
          <w:rFonts w:ascii="Arial" w:hAnsi="Arial" w:cs="Arial"/>
          <w:b/>
          <w:bCs/>
        </w:rPr>
        <w:t>Technology</w:t>
      </w:r>
    </w:p>
    <w:p w14:paraId="0530C394" w14:textId="77777777" w:rsidR="00821D52" w:rsidRDefault="00821D52">
      <w:pPr>
        <w:pStyle w:val="BodyText"/>
        <w:tabs>
          <w:tab w:val="left" w:pos="5040"/>
        </w:tabs>
        <w:kinsoku w:val="0"/>
        <w:overflowPunct w:val="0"/>
        <w:spacing w:before="14"/>
        <w:ind w:left="1170"/>
      </w:pPr>
      <w:r>
        <w:t>Khoa</w:t>
      </w:r>
      <w:r>
        <w:rPr>
          <w:spacing w:val="-2"/>
        </w:rPr>
        <w:t xml:space="preserve"> </w:t>
      </w:r>
      <w:r>
        <w:t xml:space="preserve">Khoa </w:t>
      </w:r>
      <w:r>
        <w:rPr>
          <w:lang w:val="vi-VN"/>
        </w:rPr>
        <w:t>học và kỹ thuật máy tính</w:t>
      </w:r>
      <w:r>
        <w:tab/>
        <w:t>Falculty</w:t>
      </w:r>
      <w:r>
        <w:rPr>
          <w:lang w:val="vi-VN"/>
        </w:rPr>
        <w:t xml:space="preserve"> of Computer Science and Engineering</w:t>
      </w:r>
    </w:p>
    <w:p w14:paraId="3ACBA835" w14:textId="77777777" w:rsidR="00821D52" w:rsidRDefault="00821D52">
      <w:pPr>
        <w:kinsoku w:val="0"/>
        <w:overflowPunct w:val="0"/>
        <w:spacing w:before="2" w:line="220" w:lineRule="exact"/>
        <w:rPr>
          <w:rFonts w:ascii="Arial" w:hAnsi="Arial" w:cs="Arial"/>
          <w:lang w:val="vi-VN"/>
        </w:rPr>
      </w:pPr>
    </w:p>
    <w:p w14:paraId="3200CFDF" w14:textId="77777777" w:rsidR="00821D52" w:rsidRPr="00A255EE" w:rsidRDefault="00821D52">
      <w:pPr>
        <w:pStyle w:val="BodyText"/>
        <w:kinsoku w:val="0"/>
        <w:overflowPunct w:val="0"/>
        <w:spacing w:before="75"/>
        <w:ind w:left="243" w:right="237"/>
        <w:jc w:val="center"/>
        <w:rPr>
          <w:lang w:val="vi-VN"/>
        </w:rPr>
      </w:pPr>
      <w:r w:rsidRPr="00A255EE">
        <w:rPr>
          <w:color w:val="FF0000"/>
          <w:sz w:val="28"/>
          <w:szCs w:val="28"/>
          <w:u w:val="single"/>
          <w:lang w:val="vi-VN"/>
        </w:rPr>
        <w:t>Đề</w:t>
      </w:r>
      <w:r w:rsidRPr="00A255EE">
        <w:rPr>
          <w:color w:val="FF0000"/>
          <w:spacing w:val="-6"/>
          <w:sz w:val="28"/>
          <w:szCs w:val="28"/>
          <w:u w:val="single"/>
          <w:lang w:val="vi-VN"/>
        </w:rPr>
        <w:t xml:space="preserve"> </w:t>
      </w:r>
      <w:r w:rsidRPr="00A255EE">
        <w:rPr>
          <w:color w:val="FF0000"/>
          <w:sz w:val="28"/>
          <w:szCs w:val="28"/>
          <w:u w:val="single"/>
          <w:lang w:val="vi-VN"/>
        </w:rPr>
        <w:t>cương</w:t>
      </w:r>
      <w:r w:rsidRPr="00A255EE">
        <w:rPr>
          <w:color w:val="FF0000"/>
          <w:spacing w:val="-5"/>
          <w:sz w:val="28"/>
          <w:szCs w:val="28"/>
          <w:u w:val="single"/>
          <w:lang w:val="vi-VN"/>
        </w:rPr>
        <w:t xml:space="preserve"> </w:t>
      </w:r>
      <w:r w:rsidRPr="00A255EE">
        <w:rPr>
          <w:color w:val="FF0000"/>
          <w:sz w:val="28"/>
          <w:szCs w:val="28"/>
          <w:u w:val="single"/>
          <w:lang w:val="vi-VN"/>
        </w:rPr>
        <w:t>môn</w:t>
      </w:r>
      <w:r w:rsidRPr="00A255EE">
        <w:rPr>
          <w:color w:val="FF0000"/>
          <w:spacing w:val="-6"/>
          <w:sz w:val="28"/>
          <w:szCs w:val="28"/>
          <w:u w:val="single"/>
          <w:lang w:val="vi-VN"/>
        </w:rPr>
        <w:t xml:space="preserve"> </w:t>
      </w:r>
      <w:r w:rsidRPr="00A255EE">
        <w:rPr>
          <w:color w:val="FF0000"/>
          <w:sz w:val="28"/>
          <w:szCs w:val="28"/>
          <w:u w:val="single"/>
          <w:lang w:val="vi-VN"/>
        </w:rPr>
        <w:t>học</w:t>
      </w:r>
    </w:p>
    <w:p w14:paraId="643376F3" w14:textId="77777777" w:rsidR="00821D52" w:rsidRPr="00A255EE" w:rsidRDefault="00821D52">
      <w:pPr>
        <w:pStyle w:val="BodyText"/>
        <w:kinsoku w:val="0"/>
        <w:overflowPunct w:val="0"/>
        <w:spacing w:before="75"/>
        <w:ind w:left="243" w:right="237"/>
        <w:jc w:val="center"/>
        <w:rPr>
          <w:color w:val="FF0000"/>
          <w:sz w:val="28"/>
          <w:szCs w:val="28"/>
          <w:u w:val="single"/>
          <w:lang w:val="vi-VN"/>
        </w:rPr>
      </w:pPr>
    </w:p>
    <w:p w14:paraId="2567396C" w14:textId="77777777" w:rsidR="00821D52" w:rsidRPr="00A255EE" w:rsidRDefault="00562BD5">
      <w:pPr>
        <w:pStyle w:val="MHH1"/>
        <w:rPr>
          <w:lang w:val="vi-VN"/>
        </w:rPr>
      </w:pPr>
      <w:r w:rsidRPr="00562BD5">
        <w:rPr>
          <w:lang w:val="vi-VN"/>
        </w:rPr>
        <w:t>NGUYÊN LÝ NGÔN NGỮ LẬP TRÌNH</w:t>
      </w:r>
    </w:p>
    <w:p w14:paraId="0412A25B" w14:textId="77777777" w:rsidR="00821D52" w:rsidRDefault="00821D52">
      <w:pPr>
        <w:pStyle w:val="MHmaso"/>
      </w:pPr>
      <w:r>
        <w:t>(</w:t>
      </w:r>
      <w:r w:rsidR="00562BD5">
        <w:t>Principles of Programming Languages</w:t>
      </w:r>
      <w:r>
        <w:t>)</w:t>
      </w:r>
    </w:p>
    <w:p w14:paraId="59EB206C" w14:textId="77777777" w:rsidR="00821D52" w:rsidRDefault="00821D52">
      <w:pPr>
        <w:kinsoku w:val="0"/>
        <w:overflowPunct w:val="0"/>
        <w:spacing w:line="160" w:lineRule="exact"/>
        <w:rPr>
          <w:rFonts w:ascii="Arial" w:hAnsi="Arial" w:cs="Arial"/>
        </w:rPr>
      </w:pPr>
    </w:p>
    <w:p w14:paraId="2C47C53F" w14:textId="77777777" w:rsidR="00821D52" w:rsidRDefault="00821D52">
      <w:pPr>
        <w:kinsoku w:val="0"/>
        <w:overflowPunct w:val="0"/>
        <w:spacing w:line="200" w:lineRule="exact"/>
        <w:rPr>
          <w:rFonts w:ascii="Arial" w:hAnsi="Arial" w:cs="Arial"/>
        </w:rPr>
      </w:pPr>
    </w:p>
    <w:tbl>
      <w:tblPr>
        <w:tblW w:w="0" w:type="auto"/>
        <w:tblInd w:w="-18" w:type="dxa"/>
        <w:tblLayout w:type="fixed"/>
        <w:tblCellMar>
          <w:left w:w="0" w:type="dxa"/>
          <w:right w:w="0" w:type="dxa"/>
        </w:tblCellMar>
        <w:tblLook w:val="0000" w:firstRow="0" w:lastRow="0" w:firstColumn="0" w:lastColumn="0" w:noHBand="0" w:noVBand="0"/>
      </w:tblPr>
      <w:tblGrid>
        <w:gridCol w:w="1349"/>
        <w:gridCol w:w="901"/>
        <w:gridCol w:w="1080"/>
        <w:gridCol w:w="212"/>
        <w:gridCol w:w="275"/>
        <w:gridCol w:w="233"/>
        <w:gridCol w:w="900"/>
        <w:gridCol w:w="102"/>
        <w:gridCol w:w="662"/>
        <w:gridCol w:w="226"/>
        <w:gridCol w:w="177"/>
        <w:gridCol w:w="453"/>
        <w:gridCol w:w="17"/>
        <w:gridCol w:w="253"/>
        <w:gridCol w:w="565"/>
        <w:gridCol w:w="55"/>
        <w:gridCol w:w="820"/>
        <w:gridCol w:w="413"/>
        <w:gridCol w:w="62"/>
        <w:gridCol w:w="451"/>
        <w:gridCol w:w="808"/>
      </w:tblGrid>
      <w:tr w:rsidR="00821D52" w14:paraId="173A46D0" w14:textId="77777777">
        <w:trPr>
          <w:trHeight w:hRule="exact" w:val="294"/>
        </w:trPr>
        <w:tc>
          <w:tcPr>
            <w:tcW w:w="1349" w:type="dxa"/>
            <w:tcBorders>
              <w:top w:val="single" w:sz="5" w:space="0" w:color="808080"/>
              <w:left w:val="single" w:sz="5" w:space="0" w:color="808080"/>
              <w:bottom w:val="single" w:sz="5" w:space="0" w:color="808080"/>
            </w:tcBorders>
            <w:shd w:val="clear" w:color="auto" w:fill="auto"/>
          </w:tcPr>
          <w:p w14:paraId="5866DEF2" w14:textId="77777777" w:rsidR="00821D52" w:rsidRDefault="00821D52">
            <w:pPr>
              <w:pStyle w:val="TableParagraph"/>
              <w:kinsoku w:val="0"/>
              <w:overflowPunct w:val="0"/>
              <w:spacing w:before="20"/>
              <w:ind w:left="30"/>
            </w:pPr>
            <w:bookmarkStart w:id="0" w:name="_Hlk12009005"/>
            <w:bookmarkEnd w:id="0"/>
            <w:r>
              <w:rPr>
                <w:color w:val="0000FF"/>
                <w:sz w:val="19"/>
                <w:szCs w:val="19"/>
              </w:rPr>
              <w:t>Số</w:t>
            </w:r>
            <w:r>
              <w:rPr>
                <w:color w:val="0000FF"/>
                <w:spacing w:val="-5"/>
                <w:sz w:val="19"/>
                <w:szCs w:val="19"/>
              </w:rPr>
              <w:t xml:space="preserve"> </w:t>
            </w:r>
            <w:r>
              <w:rPr>
                <w:color w:val="0000FF"/>
                <w:sz w:val="19"/>
                <w:szCs w:val="19"/>
              </w:rPr>
              <w:t>tín</w:t>
            </w:r>
            <w:r>
              <w:rPr>
                <w:color w:val="0000FF"/>
                <w:spacing w:val="-4"/>
                <w:sz w:val="19"/>
                <w:szCs w:val="19"/>
              </w:rPr>
              <w:t xml:space="preserve"> </w:t>
            </w:r>
            <w:r>
              <w:rPr>
                <w:color w:val="0000FF"/>
                <w:sz w:val="19"/>
                <w:szCs w:val="19"/>
              </w:rPr>
              <w:t>chỉ</w:t>
            </w:r>
          </w:p>
        </w:tc>
        <w:tc>
          <w:tcPr>
            <w:tcW w:w="901" w:type="dxa"/>
            <w:tcBorders>
              <w:top w:val="single" w:sz="5" w:space="0" w:color="808080"/>
              <w:left w:val="single" w:sz="5" w:space="0" w:color="808080"/>
              <w:bottom w:val="single" w:sz="5" w:space="0" w:color="808080"/>
            </w:tcBorders>
            <w:shd w:val="clear" w:color="auto" w:fill="auto"/>
          </w:tcPr>
          <w:p w14:paraId="7D83DAAD" w14:textId="77777777" w:rsidR="00821D52" w:rsidRDefault="00A255EE">
            <w:pPr>
              <w:pStyle w:val="TableParagraph"/>
              <w:kinsoku w:val="0"/>
              <w:overflowPunct w:val="0"/>
              <w:spacing w:before="20"/>
              <w:ind w:left="30"/>
            </w:pPr>
            <w:r>
              <w:rPr>
                <w:b/>
                <w:bCs/>
                <w:color w:val="0000FF"/>
                <w:sz w:val="19"/>
                <w:szCs w:val="19"/>
              </w:rPr>
              <w:t>4</w:t>
            </w:r>
          </w:p>
        </w:tc>
        <w:tc>
          <w:tcPr>
            <w:tcW w:w="1567" w:type="dxa"/>
            <w:gridSpan w:val="3"/>
            <w:tcBorders>
              <w:top w:val="single" w:sz="5" w:space="0" w:color="808080"/>
              <w:left w:val="single" w:sz="5" w:space="0" w:color="808080"/>
              <w:bottom w:val="single" w:sz="5" w:space="0" w:color="808080"/>
            </w:tcBorders>
            <w:shd w:val="clear" w:color="auto" w:fill="auto"/>
          </w:tcPr>
          <w:p w14:paraId="46692D36" w14:textId="77777777" w:rsidR="00821D52" w:rsidRDefault="00821D52">
            <w:pPr>
              <w:pStyle w:val="TableParagraph"/>
              <w:kinsoku w:val="0"/>
              <w:overflowPunct w:val="0"/>
              <w:spacing w:before="20"/>
              <w:ind w:left="30"/>
            </w:pPr>
            <w:r>
              <w:rPr>
                <w:b/>
                <w:bCs/>
                <w:color w:val="0000FF"/>
                <w:sz w:val="19"/>
                <w:szCs w:val="19"/>
                <w:lang w:val="vi-VN"/>
              </w:rPr>
              <w:t xml:space="preserve">ETCS </w:t>
            </w:r>
          </w:p>
        </w:tc>
        <w:tc>
          <w:tcPr>
            <w:tcW w:w="1235" w:type="dxa"/>
            <w:gridSpan w:val="3"/>
            <w:tcBorders>
              <w:top w:val="single" w:sz="5" w:space="0" w:color="808080"/>
              <w:left w:val="single" w:sz="5" w:space="0" w:color="808080"/>
              <w:bottom w:val="single" w:sz="5" w:space="0" w:color="808080"/>
            </w:tcBorders>
            <w:shd w:val="clear" w:color="auto" w:fill="auto"/>
          </w:tcPr>
          <w:p w14:paraId="4BF84EF4" w14:textId="77777777" w:rsidR="00821D52" w:rsidRDefault="00821D52">
            <w:pPr>
              <w:pStyle w:val="TableParagraph"/>
              <w:kinsoku w:val="0"/>
              <w:overflowPunct w:val="0"/>
              <w:snapToGrid w:val="0"/>
              <w:spacing w:before="20"/>
              <w:ind w:left="30"/>
              <w:rPr>
                <w:b/>
                <w:bCs/>
                <w:color w:val="0000FF"/>
                <w:sz w:val="19"/>
                <w:szCs w:val="19"/>
                <w:lang w:val="vi-VN"/>
              </w:rPr>
            </w:pPr>
          </w:p>
        </w:tc>
        <w:tc>
          <w:tcPr>
            <w:tcW w:w="888" w:type="dxa"/>
            <w:gridSpan w:val="2"/>
            <w:tcBorders>
              <w:top w:val="single" w:sz="5" w:space="0" w:color="808080"/>
              <w:left w:val="single" w:sz="5" w:space="0" w:color="808080"/>
              <w:bottom w:val="single" w:sz="5" w:space="0" w:color="808080"/>
            </w:tcBorders>
            <w:shd w:val="clear" w:color="auto" w:fill="auto"/>
          </w:tcPr>
          <w:p w14:paraId="0FF9B46B" w14:textId="77777777" w:rsidR="00821D52" w:rsidRDefault="00821D52">
            <w:pPr>
              <w:pStyle w:val="TableParagraph"/>
              <w:kinsoku w:val="0"/>
              <w:overflowPunct w:val="0"/>
              <w:spacing w:before="20"/>
              <w:ind w:left="30"/>
            </w:pPr>
            <w:r>
              <w:rPr>
                <w:b/>
                <w:bCs/>
                <w:color w:val="0000FF"/>
                <w:sz w:val="19"/>
                <w:szCs w:val="19"/>
              </w:rPr>
              <w:t>MSMH</w:t>
            </w:r>
          </w:p>
        </w:tc>
        <w:tc>
          <w:tcPr>
            <w:tcW w:w="900" w:type="dxa"/>
            <w:gridSpan w:val="4"/>
            <w:tcBorders>
              <w:top w:val="single" w:sz="5" w:space="0" w:color="808080"/>
              <w:left w:val="single" w:sz="5" w:space="0" w:color="808080"/>
              <w:bottom w:val="single" w:sz="5" w:space="0" w:color="808080"/>
            </w:tcBorders>
            <w:shd w:val="clear" w:color="auto" w:fill="auto"/>
          </w:tcPr>
          <w:p w14:paraId="798B352C" w14:textId="77777777" w:rsidR="00821D52" w:rsidRDefault="00821D52">
            <w:pPr>
              <w:pStyle w:val="TableParagraph"/>
              <w:kinsoku w:val="0"/>
              <w:overflowPunct w:val="0"/>
              <w:spacing w:before="20"/>
              <w:ind w:left="30"/>
            </w:pPr>
            <w:r>
              <w:rPr>
                <w:b/>
                <w:bCs/>
                <w:color w:val="0000FF"/>
                <w:sz w:val="19"/>
                <w:szCs w:val="19"/>
                <w:lang w:val="vi-VN"/>
              </w:rPr>
              <w:t>CO1005</w:t>
            </w:r>
          </w:p>
        </w:tc>
        <w:tc>
          <w:tcPr>
            <w:tcW w:w="1915" w:type="dxa"/>
            <w:gridSpan w:val="5"/>
            <w:tcBorders>
              <w:top w:val="single" w:sz="5" w:space="0" w:color="808080"/>
              <w:left w:val="single" w:sz="5" w:space="0" w:color="808080"/>
              <w:bottom w:val="single" w:sz="5" w:space="0" w:color="808080"/>
            </w:tcBorders>
            <w:shd w:val="clear" w:color="auto" w:fill="auto"/>
          </w:tcPr>
          <w:p w14:paraId="6C83E40D" w14:textId="77777777" w:rsidR="00821D52" w:rsidRDefault="00821D52">
            <w:pPr>
              <w:pStyle w:val="TableParagraph"/>
              <w:kinsoku w:val="0"/>
              <w:overflowPunct w:val="0"/>
              <w:spacing w:before="20"/>
            </w:pPr>
            <w:r>
              <w:rPr>
                <w:b/>
                <w:bCs/>
                <w:color w:val="0000FF"/>
                <w:sz w:val="19"/>
                <w:szCs w:val="19"/>
                <w:lang w:val="vi-VN"/>
              </w:rPr>
              <w:t>Học Kỳ áp dụng</w:t>
            </w:r>
          </w:p>
          <w:p w14:paraId="1AD0A55C" w14:textId="77777777" w:rsidR="00821D52" w:rsidRDefault="00821D52">
            <w:pPr>
              <w:pStyle w:val="TableParagraph"/>
              <w:kinsoku w:val="0"/>
              <w:overflowPunct w:val="0"/>
              <w:spacing w:before="20"/>
              <w:ind w:left="30"/>
              <w:rPr>
                <w:b/>
                <w:bCs/>
                <w:color w:val="0000FF"/>
                <w:sz w:val="19"/>
                <w:szCs w:val="19"/>
                <w:lang w:val="vi-VN"/>
              </w:rPr>
            </w:pPr>
          </w:p>
        </w:tc>
        <w:tc>
          <w:tcPr>
            <w:tcW w:w="1259" w:type="dxa"/>
            <w:gridSpan w:val="2"/>
            <w:tcBorders>
              <w:top w:val="single" w:sz="5" w:space="0" w:color="808080"/>
              <w:left w:val="single" w:sz="5" w:space="0" w:color="808080"/>
              <w:bottom w:val="single" w:sz="5" w:space="0" w:color="808080"/>
              <w:right w:val="single" w:sz="5" w:space="0" w:color="808080"/>
            </w:tcBorders>
            <w:shd w:val="clear" w:color="auto" w:fill="auto"/>
          </w:tcPr>
          <w:p w14:paraId="51647DC8" w14:textId="77777777" w:rsidR="00821D52" w:rsidRDefault="00821D52">
            <w:pPr>
              <w:pStyle w:val="TableParagraph"/>
              <w:kinsoku w:val="0"/>
              <w:overflowPunct w:val="0"/>
              <w:spacing w:before="20"/>
              <w:ind w:left="30"/>
            </w:pPr>
            <w:r>
              <w:rPr>
                <w:b/>
                <w:bCs/>
                <w:color w:val="0000FF"/>
                <w:sz w:val="19"/>
                <w:szCs w:val="19"/>
                <w:lang w:val="vi-VN"/>
              </w:rPr>
              <w:t>HK191</w:t>
            </w:r>
          </w:p>
        </w:tc>
      </w:tr>
      <w:tr w:rsidR="00821D52" w14:paraId="6DFC4A5D" w14:textId="77777777">
        <w:trPr>
          <w:trHeight w:hRule="exact" w:val="534"/>
        </w:trPr>
        <w:tc>
          <w:tcPr>
            <w:tcW w:w="1349" w:type="dxa"/>
            <w:tcBorders>
              <w:top w:val="single" w:sz="5" w:space="0" w:color="808080"/>
              <w:left w:val="single" w:sz="5" w:space="0" w:color="808080"/>
              <w:bottom w:val="single" w:sz="5" w:space="0" w:color="808080"/>
            </w:tcBorders>
            <w:shd w:val="clear" w:color="auto" w:fill="auto"/>
          </w:tcPr>
          <w:p w14:paraId="31BB5548" w14:textId="77777777" w:rsidR="00821D52" w:rsidRDefault="00821D52">
            <w:pPr>
              <w:pStyle w:val="TableParagraph"/>
              <w:kinsoku w:val="0"/>
              <w:overflowPunct w:val="0"/>
              <w:spacing w:before="20"/>
              <w:ind w:left="30"/>
            </w:pPr>
            <w:r>
              <w:rPr>
                <w:color w:val="0000FF"/>
                <w:sz w:val="19"/>
                <w:szCs w:val="19"/>
              </w:rPr>
              <w:t>Số</w:t>
            </w:r>
            <w:r>
              <w:rPr>
                <w:color w:val="0000FF"/>
                <w:spacing w:val="-6"/>
                <w:sz w:val="19"/>
                <w:szCs w:val="19"/>
              </w:rPr>
              <w:t xml:space="preserve"> </w:t>
            </w:r>
            <w:r>
              <w:rPr>
                <w:color w:val="0000FF"/>
                <w:sz w:val="19"/>
                <w:szCs w:val="19"/>
              </w:rPr>
              <w:t>tiết</w:t>
            </w:r>
            <w:r>
              <w:rPr>
                <w:color w:val="0000FF"/>
                <w:sz w:val="19"/>
                <w:szCs w:val="19"/>
                <w:lang w:val="vi-VN"/>
              </w:rPr>
              <w:t>/Giờ</w:t>
            </w:r>
          </w:p>
        </w:tc>
        <w:tc>
          <w:tcPr>
            <w:tcW w:w="901" w:type="dxa"/>
            <w:tcBorders>
              <w:top w:val="single" w:sz="5" w:space="0" w:color="808080"/>
              <w:left w:val="single" w:sz="5" w:space="0" w:color="808080"/>
              <w:bottom w:val="single" w:sz="5" w:space="0" w:color="808080"/>
            </w:tcBorders>
            <w:shd w:val="clear" w:color="auto" w:fill="auto"/>
          </w:tcPr>
          <w:p w14:paraId="7AC37C13" w14:textId="77777777" w:rsidR="00821D52" w:rsidRDefault="00821D52">
            <w:pPr>
              <w:tabs>
                <w:tab w:val="left" w:pos="452"/>
              </w:tabs>
              <w:jc w:val="center"/>
            </w:pPr>
            <w:r>
              <w:rPr>
                <w:b/>
                <w:bCs/>
                <w:color w:val="0000FF"/>
                <w:sz w:val="19"/>
                <w:szCs w:val="19"/>
              </w:rPr>
              <w:t>Tổng</w:t>
            </w:r>
            <w:r>
              <w:rPr>
                <w:b/>
                <w:bCs/>
                <w:color w:val="0000FF"/>
                <w:sz w:val="19"/>
                <w:szCs w:val="19"/>
                <w:lang w:val="vi-VN"/>
              </w:rPr>
              <w:t xml:space="preserve"> tiết TKB</w:t>
            </w:r>
          </w:p>
        </w:tc>
        <w:tc>
          <w:tcPr>
            <w:tcW w:w="1080" w:type="dxa"/>
            <w:tcBorders>
              <w:top w:val="single" w:sz="5" w:space="0" w:color="808080"/>
              <w:left w:val="single" w:sz="5" w:space="0" w:color="808080"/>
              <w:bottom w:val="single" w:sz="5" w:space="0" w:color="808080"/>
            </w:tcBorders>
            <w:shd w:val="clear" w:color="auto" w:fill="auto"/>
          </w:tcPr>
          <w:p w14:paraId="387BEBB3" w14:textId="77777777" w:rsidR="00821D52" w:rsidRDefault="00821D52">
            <w:pPr>
              <w:tabs>
                <w:tab w:val="left" w:pos="452"/>
              </w:tabs>
              <w:jc w:val="center"/>
            </w:pPr>
            <w:r>
              <w:rPr>
                <w:b/>
                <w:bCs/>
                <w:color w:val="0000FF"/>
                <w:sz w:val="19"/>
                <w:szCs w:val="19"/>
                <w:lang w:val="vi-VN"/>
              </w:rPr>
              <w:t>Tổng giờ học tập/làm việc</w:t>
            </w:r>
          </w:p>
        </w:tc>
        <w:tc>
          <w:tcPr>
            <w:tcW w:w="720" w:type="dxa"/>
            <w:gridSpan w:val="3"/>
            <w:tcBorders>
              <w:top w:val="single" w:sz="5" w:space="0" w:color="808080"/>
              <w:left w:val="single" w:sz="5" w:space="0" w:color="808080"/>
              <w:bottom w:val="single" w:sz="5" w:space="0" w:color="808080"/>
            </w:tcBorders>
            <w:shd w:val="clear" w:color="auto" w:fill="auto"/>
          </w:tcPr>
          <w:p w14:paraId="050E032E" w14:textId="77777777" w:rsidR="00821D52" w:rsidRDefault="00821D52">
            <w:pPr>
              <w:tabs>
                <w:tab w:val="left" w:pos="452"/>
              </w:tabs>
              <w:jc w:val="center"/>
            </w:pPr>
            <w:r>
              <w:rPr>
                <w:b/>
                <w:bCs/>
                <w:color w:val="0000FF"/>
                <w:sz w:val="19"/>
                <w:szCs w:val="19"/>
                <w:lang w:val="vi-VN"/>
              </w:rPr>
              <w:t>LT</w:t>
            </w:r>
          </w:p>
        </w:tc>
        <w:tc>
          <w:tcPr>
            <w:tcW w:w="900" w:type="dxa"/>
            <w:tcBorders>
              <w:top w:val="single" w:sz="5" w:space="0" w:color="808080"/>
              <w:left w:val="single" w:sz="5" w:space="0" w:color="808080"/>
              <w:bottom w:val="single" w:sz="5" w:space="0" w:color="808080"/>
            </w:tcBorders>
            <w:shd w:val="clear" w:color="auto" w:fill="auto"/>
          </w:tcPr>
          <w:p w14:paraId="059CA453" w14:textId="77777777" w:rsidR="00821D52" w:rsidRDefault="00821D52">
            <w:pPr>
              <w:tabs>
                <w:tab w:val="left" w:pos="452"/>
              </w:tabs>
              <w:jc w:val="center"/>
            </w:pPr>
            <w:r>
              <w:rPr>
                <w:b/>
                <w:bCs/>
                <w:color w:val="0000FF"/>
                <w:sz w:val="19"/>
                <w:szCs w:val="19"/>
                <w:lang w:val="vi-VN"/>
              </w:rPr>
              <w:t>BT/TH</w:t>
            </w:r>
          </w:p>
        </w:tc>
        <w:tc>
          <w:tcPr>
            <w:tcW w:w="764" w:type="dxa"/>
            <w:gridSpan w:val="2"/>
            <w:tcBorders>
              <w:top w:val="single" w:sz="5" w:space="0" w:color="808080"/>
              <w:left w:val="single" w:sz="5" w:space="0" w:color="808080"/>
              <w:bottom w:val="single" w:sz="5" w:space="0" w:color="808080"/>
            </w:tcBorders>
            <w:shd w:val="clear" w:color="auto" w:fill="auto"/>
          </w:tcPr>
          <w:p w14:paraId="6558C8DC" w14:textId="77777777" w:rsidR="00821D52" w:rsidRDefault="00821D52">
            <w:pPr>
              <w:tabs>
                <w:tab w:val="left" w:pos="452"/>
              </w:tabs>
              <w:jc w:val="center"/>
            </w:pPr>
            <w:r>
              <w:rPr>
                <w:b/>
                <w:bCs/>
                <w:color w:val="0000FF"/>
                <w:sz w:val="19"/>
                <w:szCs w:val="19"/>
                <w:lang w:val="vi-VN"/>
              </w:rPr>
              <w:t>TNg</w:t>
            </w:r>
          </w:p>
        </w:tc>
        <w:tc>
          <w:tcPr>
            <w:tcW w:w="873" w:type="dxa"/>
            <w:gridSpan w:val="4"/>
            <w:tcBorders>
              <w:top w:val="single" w:sz="5" w:space="0" w:color="808080"/>
              <w:left w:val="single" w:sz="5" w:space="0" w:color="808080"/>
              <w:bottom w:val="single" w:sz="5" w:space="0" w:color="808080"/>
            </w:tcBorders>
            <w:shd w:val="clear" w:color="auto" w:fill="auto"/>
          </w:tcPr>
          <w:p w14:paraId="1A1E8F6B" w14:textId="77777777" w:rsidR="00821D52" w:rsidRDefault="00821D52">
            <w:pPr>
              <w:tabs>
                <w:tab w:val="left" w:pos="452"/>
              </w:tabs>
              <w:jc w:val="center"/>
            </w:pPr>
            <w:r>
              <w:rPr>
                <w:b/>
                <w:bCs/>
                <w:color w:val="0000FF"/>
                <w:sz w:val="19"/>
                <w:szCs w:val="19"/>
                <w:lang w:val="vi-VN"/>
              </w:rPr>
              <w:t>TQ</w:t>
            </w:r>
          </w:p>
        </w:tc>
        <w:tc>
          <w:tcPr>
            <w:tcW w:w="873" w:type="dxa"/>
            <w:gridSpan w:val="3"/>
            <w:tcBorders>
              <w:top w:val="single" w:sz="5" w:space="0" w:color="808080"/>
              <w:left w:val="single" w:sz="5" w:space="0" w:color="808080"/>
              <w:bottom w:val="single" w:sz="5" w:space="0" w:color="808080"/>
            </w:tcBorders>
            <w:shd w:val="clear" w:color="auto" w:fill="auto"/>
          </w:tcPr>
          <w:p w14:paraId="2170BA24" w14:textId="77777777" w:rsidR="00821D52" w:rsidRDefault="00821D52">
            <w:pPr>
              <w:tabs>
                <w:tab w:val="left" w:pos="452"/>
              </w:tabs>
              <w:jc w:val="center"/>
            </w:pPr>
            <w:r>
              <w:rPr>
                <w:b/>
                <w:bCs/>
                <w:color w:val="0000FF"/>
                <w:sz w:val="19"/>
                <w:szCs w:val="19"/>
                <w:lang w:val="vi-VN"/>
              </w:rPr>
              <w:t>BTL/TL/ DA</w:t>
            </w:r>
          </w:p>
        </w:tc>
        <w:tc>
          <w:tcPr>
            <w:tcW w:w="820" w:type="dxa"/>
            <w:tcBorders>
              <w:top w:val="single" w:sz="5" w:space="0" w:color="808080"/>
              <w:left w:val="single" w:sz="5" w:space="0" w:color="808080"/>
              <w:bottom w:val="single" w:sz="5" w:space="0" w:color="808080"/>
            </w:tcBorders>
            <w:shd w:val="clear" w:color="auto" w:fill="auto"/>
          </w:tcPr>
          <w:p w14:paraId="7CA1A861" w14:textId="77777777" w:rsidR="00821D52" w:rsidRDefault="00821D52">
            <w:pPr>
              <w:tabs>
                <w:tab w:val="left" w:pos="452"/>
              </w:tabs>
              <w:jc w:val="center"/>
            </w:pPr>
            <w:r>
              <w:rPr>
                <w:b/>
                <w:bCs/>
                <w:color w:val="0000FF"/>
                <w:sz w:val="19"/>
                <w:szCs w:val="19"/>
                <w:lang w:val="vi-VN"/>
              </w:rPr>
              <w:t>TTNT</w:t>
            </w:r>
          </w:p>
        </w:tc>
        <w:tc>
          <w:tcPr>
            <w:tcW w:w="926" w:type="dxa"/>
            <w:gridSpan w:val="3"/>
            <w:tcBorders>
              <w:top w:val="single" w:sz="5" w:space="0" w:color="808080"/>
              <w:left w:val="single" w:sz="5" w:space="0" w:color="808080"/>
              <w:bottom w:val="single" w:sz="5" w:space="0" w:color="808080"/>
            </w:tcBorders>
            <w:shd w:val="clear" w:color="auto" w:fill="auto"/>
          </w:tcPr>
          <w:p w14:paraId="60C57F02" w14:textId="77777777" w:rsidR="00821D52" w:rsidRDefault="00821D52">
            <w:pPr>
              <w:tabs>
                <w:tab w:val="left" w:pos="452"/>
              </w:tabs>
              <w:jc w:val="center"/>
            </w:pPr>
            <w:r>
              <w:rPr>
                <w:b/>
                <w:bCs/>
                <w:color w:val="0000FF"/>
                <w:sz w:val="19"/>
                <w:szCs w:val="19"/>
                <w:lang w:val="vi-VN"/>
              </w:rPr>
              <w:t>DC/TLTN/ LVTN</w:t>
            </w:r>
          </w:p>
        </w:tc>
        <w:tc>
          <w:tcPr>
            <w:tcW w:w="808" w:type="dxa"/>
            <w:tcBorders>
              <w:top w:val="single" w:sz="5" w:space="0" w:color="808080"/>
              <w:left w:val="single" w:sz="5" w:space="0" w:color="808080"/>
              <w:bottom w:val="single" w:sz="5" w:space="0" w:color="808080"/>
              <w:right w:val="single" w:sz="5" w:space="0" w:color="808080"/>
            </w:tcBorders>
            <w:shd w:val="clear" w:color="auto" w:fill="auto"/>
          </w:tcPr>
          <w:p w14:paraId="13A64D9D" w14:textId="77777777" w:rsidR="00821D52" w:rsidRDefault="00821D52">
            <w:pPr>
              <w:tabs>
                <w:tab w:val="left" w:pos="452"/>
              </w:tabs>
              <w:jc w:val="center"/>
            </w:pPr>
            <w:r>
              <w:rPr>
                <w:b/>
                <w:bCs/>
                <w:color w:val="0000FF"/>
                <w:sz w:val="19"/>
                <w:szCs w:val="19"/>
                <w:lang w:val="vi-VN"/>
              </w:rPr>
              <w:t>SVTH</w:t>
            </w:r>
          </w:p>
        </w:tc>
      </w:tr>
      <w:tr w:rsidR="00821D52" w14:paraId="75A572AF" w14:textId="77777777">
        <w:trPr>
          <w:trHeight w:hRule="exact" w:val="294"/>
        </w:trPr>
        <w:tc>
          <w:tcPr>
            <w:tcW w:w="1349" w:type="dxa"/>
            <w:tcBorders>
              <w:top w:val="single" w:sz="5" w:space="0" w:color="808080"/>
              <w:left w:val="single" w:sz="5" w:space="0" w:color="808080"/>
              <w:bottom w:val="single" w:sz="5" w:space="0" w:color="808080"/>
            </w:tcBorders>
            <w:shd w:val="clear" w:color="auto" w:fill="auto"/>
          </w:tcPr>
          <w:p w14:paraId="02BDB2D2" w14:textId="77777777" w:rsidR="00821D52" w:rsidRDefault="00821D52">
            <w:pPr>
              <w:pStyle w:val="TableParagraph"/>
              <w:kinsoku w:val="0"/>
              <w:overflowPunct w:val="0"/>
              <w:snapToGrid w:val="0"/>
              <w:spacing w:before="20"/>
              <w:ind w:left="30"/>
              <w:rPr>
                <w:b/>
                <w:bCs/>
                <w:color w:val="0000FF"/>
                <w:sz w:val="19"/>
                <w:szCs w:val="19"/>
                <w:lang w:val="vi-VN"/>
              </w:rPr>
            </w:pPr>
          </w:p>
        </w:tc>
        <w:tc>
          <w:tcPr>
            <w:tcW w:w="901" w:type="dxa"/>
            <w:tcBorders>
              <w:top w:val="single" w:sz="5" w:space="0" w:color="808080"/>
              <w:left w:val="single" w:sz="5" w:space="0" w:color="808080"/>
              <w:bottom w:val="single" w:sz="5" w:space="0" w:color="808080"/>
            </w:tcBorders>
            <w:shd w:val="clear" w:color="auto" w:fill="auto"/>
          </w:tcPr>
          <w:p w14:paraId="4281DE75" w14:textId="77777777" w:rsidR="00821D52" w:rsidRDefault="00821D52" w:rsidP="00562BD5">
            <w:r>
              <w:rPr>
                <w:color w:val="0000FF"/>
                <w:sz w:val="19"/>
                <w:szCs w:val="19"/>
                <w:lang w:val="vi-VN"/>
              </w:rPr>
              <w:t xml:space="preserve"> </w:t>
            </w:r>
            <w:r w:rsidR="00562BD5">
              <w:rPr>
                <w:color w:val="0000FF"/>
                <w:sz w:val="19"/>
                <w:szCs w:val="19"/>
              </w:rPr>
              <w:t>45</w:t>
            </w:r>
          </w:p>
        </w:tc>
        <w:tc>
          <w:tcPr>
            <w:tcW w:w="1080" w:type="dxa"/>
            <w:tcBorders>
              <w:top w:val="single" w:sz="5" w:space="0" w:color="808080"/>
              <w:left w:val="single" w:sz="5" w:space="0" w:color="808080"/>
              <w:bottom w:val="single" w:sz="5" w:space="0" w:color="808080"/>
            </w:tcBorders>
            <w:shd w:val="clear" w:color="auto" w:fill="auto"/>
          </w:tcPr>
          <w:p w14:paraId="0B4002E1" w14:textId="77777777" w:rsidR="00821D52" w:rsidRDefault="00821D52" w:rsidP="00A255EE">
            <w:r>
              <w:rPr>
                <w:color w:val="0000FF"/>
                <w:sz w:val="19"/>
                <w:szCs w:val="19"/>
                <w:lang w:val="vi-VN"/>
              </w:rPr>
              <w:t xml:space="preserve"> </w:t>
            </w:r>
            <w:r w:rsidR="00A255EE">
              <w:rPr>
                <w:color w:val="0000FF"/>
                <w:sz w:val="19"/>
                <w:szCs w:val="19"/>
              </w:rPr>
              <w:t>1</w:t>
            </w:r>
            <w:r w:rsidR="00562BD5">
              <w:rPr>
                <w:color w:val="0000FF"/>
                <w:sz w:val="19"/>
                <w:szCs w:val="19"/>
              </w:rPr>
              <w:t>8</w:t>
            </w:r>
            <w:r w:rsidR="00A255EE">
              <w:rPr>
                <w:color w:val="0000FF"/>
                <w:sz w:val="19"/>
                <w:szCs w:val="19"/>
              </w:rPr>
              <w:t>0</w:t>
            </w:r>
          </w:p>
        </w:tc>
        <w:tc>
          <w:tcPr>
            <w:tcW w:w="720" w:type="dxa"/>
            <w:gridSpan w:val="3"/>
            <w:tcBorders>
              <w:top w:val="single" w:sz="5" w:space="0" w:color="808080"/>
              <w:left w:val="single" w:sz="5" w:space="0" w:color="808080"/>
              <w:bottom w:val="single" w:sz="5" w:space="0" w:color="808080"/>
            </w:tcBorders>
            <w:shd w:val="clear" w:color="auto" w:fill="auto"/>
          </w:tcPr>
          <w:p w14:paraId="31BB2A16" w14:textId="77777777" w:rsidR="00821D52" w:rsidRDefault="00821D52" w:rsidP="00A255EE">
            <w:r>
              <w:rPr>
                <w:color w:val="0000FF"/>
                <w:sz w:val="19"/>
                <w:szCs w:val="19"/>
                <w:lang w:val="vi-VN"/>
              </w:rPr>
              <w:t xml:space="preserve"> </w:t>
            </w:r>
            <w:r w:rsidR="00A255EE">
              <w:rPr>
                <w:color w:val="0000FF"/>
                <w:sz w:val="19"/>
                <w:szCs w:val="19"/>
              </w:rPr>
              <w:t>45</w:t>
            </w:r>
          </w:p>
        </w:tc>
        <w:tc>
          <w:tcPr>
            <w:tcW w:w="900" w:type="dxa"/>
            <w:tcBorders>
              <w:top w:val="single" w:sz="5" w:space="0" w:color="808080"/>
              <w:left w:val="single" w:sz="5" w:space="0" w:color="808080"/>
              <w:bottom w:val="single" w:sz="5" w:space="0" w:color="808080"/>
            </w:tcBorders>
            <w:shd w:val="clear" w:color="auto" w:fill="auto"/>
          </w:tcPr>
          <w:p w14:paraId="744A583E" w14:textId="77777777" w:rsidR="00821D52" w:rsidRDefault="00821D52">
            <w:pPr>
              <w:snapToGrid w:val="0"/>
              <w:rPr>
                <w:color w:val="0000FF"/>
                <w:sz w:val="19"/>
                <w:szCs w:val="19"/>
              </w:rPr>
            </w:pPr>
          </w:p>
        </w:tc>
        <w:tc>
          <w:tcPr>
            <w:tcW w:w="764" w:type="dxa"/>
            <w:gridSpan w:val="2"/>
            <w:tcBorders>
              <w:top w:val="single" w:sz="5" w:space="0" w:color="808080"/>
              <w:left w:val="single" w:sz="5" w:space="0" w:color="808080"/>
              <w:bottom w:val="single" w:sz="5" w:space="0" w:color="808080"/>
            </w:tcBorders>
            <w:shd w:val="clear" w:color="auto" w:fill="auto"/>
          </w:tcPr>
          <w:p w14:paraId="632842F3" w14:textId="77777777" w:rsidR="00821D52" w:rsidRDefault="00821D52" w:rsidP="00562BD5">
            <w:r>
              <w:rPr>
                <w:color w:val="0000FF"/>
                <w:sz w:val="19"/>
                <w:szCs w:val="19"/>
                <w:lang w:val="vi-VN"/>
              </w:rPr>
              <w:t xml:space="preserve"> </w:t>
            </w:r>
          </w:p>
        </w:tc>
        <w:tc>
          <w:tcPr>
            <w:tcW w:w="873" w:type="dxa"/>
            <w:gridSpan w:val="4"/>
            <w:tcBorders>
              <w:top w:val="single" w:sz="5" w:space="0" w:color="808080"/>
              <w:left w:val="single" w:sz="5" w:space="0" w:color="808080"/>
              <w:bottom w:val="single" w:sz="5" w:space="0" w:color="808080"/>
            </w:tcBorders>
            <w:shd w:val="clear" w:color="auto" w:fill="auto"/>
          </w:tcPr>
          <w:p w14:paraId="1A9D4B02" w14:textId="77777777" w:rsidR="00821D52" w:rsidRDefault="00821D52">
            <w:pPr>
              <w:snapToGrid w:val="0"/>
              <w:rPr>
                <w:color w:val="0000FF"/>
                <w:sz w:val="19"/>
                <w:szCs w:val="19"/>
              </w:rPr>
            </w:pPr>
          </w:p>
        </w:tc>
        <w:tc>
          <w:tcPr>
            <w:tcW w:w="873" w:type="dxa"/>
            <w:gridSpan w:val="3"/>
            <w:tcBorders>
              <w:top w:val="single" w:sz="5" w:space="0" w:color="808080"/>
              <w:left w:val="single" w:sz="5" w:space="0" w:color="808080"/>
              <w:bottom w:val="single" w:sz="5" w:space="0" w:color="808080"/>
            </w:tcBorders>
            <w:shd w:val="clear" w:color="auto" w:fill="auto"/>
          </w:tcPr>
          <w:p w14:paraId="1F534054" w14:textId="77777777" w:rsidR="00821D52" w:rsidRDefault="00821D52">
            <w:r>
              <w:rPr>
                <w:color w:val="0000FF"/>
                <w:sz w:val="19"/>
                <w:szCs w:val="19"/>
                <w:lang w:val="vi-VN"/>
              </w:rPr>
              <w:t xml:space="preserve"> </w:t>
            </w:r>
            <w:r>
              <w:rPr>
                <w:color w:val="0000FF"/>
                <w:sz w:val="19"/>
                <w:szCs w:val="19"/>
              </w:rPr>
              <w:t>45</w:t>
            </w:r>
            <w:r w:rsidR="00562BD5">
              <w:rPr>
                <w:color w:val="FF0000"/>
                <w:sz w:val="19"/>
                <w:szCs w:val="19"/>
              </w:rPr>
              <w:t>(*)</w:t>
            </w:r>
          </w:p>
        </w:tc>
        <w:tc>
          <w:tcPr>
            <w:tcW w:w="820" w:type="dxa"/>
            <w:tcBorders>
              <w:top w:val="single" w:sz="5" w:space="0" w:color="808080"/>
              <w:left w:val="single" w:sz="5" w:space="0" w:color="808080"/>
              <w:bottom w:val="single" w:sz="5" w:space="0" w:color="808080"/>
            </w:tcBorders>
            <w:shd w:val="clear" w:color="auto" w:fill="auto"/>
          </w:tcPr>
          <w:p w14:paraId="57D79D9F" w14:textId="77777777" w:rsidR="00821D52" w:rsidRDefault="00821D52">
            <w:pPr>
              <w:snapToGrid w:val="0"/>
              <w:rPr>
                <w:color w:val="0000FF"/>
                <w:sz w:val="19"/>
                <w:szCs w:val="19"/>
              </w:rPr>
            </w:pPr>
          </w:p>
        </w:tc>
        <w:tc>
          <w:tcPr>
            <w:tcW w:w="926" w:type="dxa"/>
            <w:gridSpan w:val="3"/>
            <w:tcBorders>
              <w:top w:val="single" w:sz="5" w:space="0" w:color="808080"/>
              <w:left w:val="single" w:sz="5" w:space="0" w:color="808080"/>
              <w:bottom w:val="single" w:sz="5" w:space="0" w:color="808080"/>
            </w:tcBorders>
            <w:shd w:val="clear" w:color="auto" w:fill="auto"/>
          </w:tcPr>
          <w:p w14:paraId="05C6C511" w14:textId="77777777" w:rsidR="00821D52" w:rsidRDefault="00821D52">
            <w:pPr>
              <w:snapToGrid w:val="0"/>
              <w:rPr>
                <w:color w:val="0000FF"/>
                <w:sz w:val="19"/>
                <w:szCs w:val="19"/>
              </w:rPr>
            </w:pPr>
          </w:p>
        </w:tc>
        <w:tc>
          <w:tcPr>
            <w:tcW w:w="808" w:type="dxa"/>
            <w:tcBorders>
              <w:top w:val="single" w:sz="5" w:space="0" w:color="808080"/>
              <w:left w:val="single" w:sz="5" w:space="0" w:color="808080"/>
              <w:bottom w:val="single" w:sz="5" w:space="0" w:color="808080"/>
              <w:right w:val="single" w:sz="5" w:space="0" w:color="808080"/>
            </w:tcBorders>
            <w:shd w:val="clear" w:color="auto" w:fill="auto"/>
          </w:tcPr>
          <w:p w14:paraId="3582CAA9" w14:textId="77777777" w:rsidR="00821D52" w:rsidRDefault="00821D52">
            <w:r>
              <w:rPr>
                <w:color w:val="0000FF"/>
                <w:sz w:val="19"/>
                <w:szCs w:val="19"/>
                <w:lang w:val="vi-VN"/>
              </w:rPr>
              <w:t xml:space="preserve"> </w:t>
            </w:r>
            <w:r>
              <w:rPr>
                <w:color w:val="0000FF"/>
                <w:sz w:val="19"/>
                <w:szCs w:val="19"/>
              </w:rPr>
              <w:t>90</w:t>
            </w:r>
          </w:p>
        </w:tc>
      </w:tr>
      <w:tr w:rsidR="00821D52" w14:paraId="687D204C" w14:textId="77777777">
        <w:trPr>
          <w:trHeight w:hRule="exact" w:val="294"/>
        </w:trPr>
        <w:tc>
          <w:tcPr>
            <w:tcW w:w="1349" w:type="dxa"/>
            <w:tcBorders>
              <w:top w:val="single" w:sz="5" w:space="0" w:color="808080"/>
              <w:left w:val="single" w:sz="5" w:space="0" w:color="808080"/>
              <w:bottom w:val="single" w:sz="5" w:space="0" w:color="808080"/>
            </w:tcBorders>
            <w:shd w:val="clear" w:color="auto" w:fill="auto"/>
          </w:tcPr>
          <w:p w14:paraId="672D93BD" w14:textId="77777777" w:rsidR="00821D52" w:rsidRDefault="00821D52">
            <w:pPr>
              <w:pStyle w:val="TableParagraph"/>
              <w:kinsoku w:val="0"/>
              <w:overflowPunct w:val="0"/>
              <w:spacing w:before="20"/>
              <w:ind w:left="30"/>
            </w:pPr>
            <w:r>
              <w:rPr>
                <w:color w:val="0000FF"/>
                <w:sz w:val="19"/>
                <w:szCs w:val="19"/>
                <w:lang w:val="vi-VN"/>
              </w:rPr>
              <w:t>Phân bổ tín chỉ</w:t>
            </w:r>
          </w:p>
        </w:tc>
        <w:tc>
          <w:tcPr>
            <w:tcW w:w="901" w:type="dxa"/>
            <w:tcBorders>
              <w:top w:val="single" w:sz="5" w:space="0" w:color="808080"/>
              <w:left w:val="single" w:sz="5" w:space="0" w:color="808080"/>
              <w:bottom w:val="single" w:sz="5" w:space="0" w:color="808080"/>
            </w:tcBorders>
            <w:shd w:val="clear" w:color="auto" w:fill="auto"/>
          </w:tcPr>
          <w:p w14:paraId="5A89B6B7" w14:textId="77777777" w:rsidR="00821D52" w:rsidRDefault="00821D52">
            <w:pPr>
              <w:snapToGrid w:val="0"/>
              <w:rPr>
                <w:color w:val="0000FF"/>
                <w:sz w:val="19"/>
                <w:szCs w:val="19"/>
                <w:lang w:val="vi-VN"/>
              </w:rPr>
            </w:pPr>
          </w:p>
        </w:tc>
        <w:tc>
          <w:tcPr>
            <w:tcW w:w="1080" w:type="dxa"/>
            <w:tcBorders>
              <w:top w:val="single" w:sz="5" w:space="0" w:color="808080"/>
              <w:left w:val="single" w:sz="5" w:space="0" w:color="808080"/>
              <w:bottom w:val="single" w:sz="5" w:space="0" w:color="808080"/>
            </w:tcBorders>
            <w:shd w:val="clear" w:color="auto" w:fill="auto"/>
          </w:tcPr>
          <w:p w14:paraId="70336A63" w14:textId="77777777" w:rsidR="00821D52" w:rsidRDefault="00821D52">
            <w:pPr>
              <w:snapToGrid w:val="0"/>
              <w:rPr>
                <w:color w:val="0000FF"/>
                <w:sz w:val="19"/>
                <w:szCs w:val="19"/>
                <w:lang w:val="vi-VN"/>
              </w:rPr>
            </w:pPr>
          </w:p>
        </w:tc>
        <w:tc>
          <w:tcPr>
            <w:tcW w:w="720" w:type="dxa"/>
            <w:gridSpan w:val="3"/>
            <w:tcBorders>
              <w:top w:val="single" w:sz="5" w:space="0" w:color="808080"/>
              <w:left w:val="single" w:sz="5" w:space="0" w:color="808080"/>
              <w:bottom w:val="single" w:sz="5" w:space="0" w:color="808080"/>
            </w:tcBorders>
            <w:shd w:val="clear" w:color="auto" w:fill="auto"/>
          </w:tcPr>
          <w:p w14:paraId="7F8544FB" w14:textId="77777777" w:rsidR="00821D52" w:rsidRDefault="00821D52" w:rsidP="00A255EE">
            <w:r>
              <w:rPr>
                <w:color w:val="0000FF"/>
                <w:sz w:val="19"/>
                <w:szCs w:val="19"/>
                <w:lang w:val="vi-VN"/>
              </w:rPr>
              <w:t xml:space="preserve"> </w:t>
            </w:r>
            <w:r w:rsidR="00A255EE">
              <w:rPr>
                <w:color w:val="0000FF"/>
                <w:sz w:val="19"/>
                <w:szCs w:val="19"/>
              </w:rPr>
              <w:t>3</w:t>
            </w:r>
          </w:p>
        </w:tc>
        <w:tc>
          <w:tcPr>
            <w:tcW w:w="900" w:type="dxa"/>
            <w:tcBorders>
              <w:top w:val="single" w:sz="5" w:space="0" w:color="808080"/>
              <w:left w:val="single" w:sz="5" w:space="0" w:color="808080"/>
              <w:bottom w:val="single" w:sz="5" w:space="0" w:color="808080"/>
            </w:tcBorders>
            <w:shd w:val="clear" w:color="auto" w:fill="auto"/>
          </w:tcPr>
          <w:p w14:paraId="36B45C7A" w14:textId="77777777" w:rsidR="00821D52" w:rsidRDefault="00821D52">
            <w:pPr>
              <w:snapToGrid w:val="0"/>
              <w:rPr>
                <w:color w:val="0000FF"/>
                <w:sz w:val="19"/>
                <w:szCs w:val="19"/>
                <w:lang w:val="vi-VN"/>
              </w:rPr>
            </w:pPr>
          </w:p>
        </w:tc>
        <w:tc>
          <w:tcPr>
            <w:tcW w:w="764" w:type="dxa"/>
            <w:gridSpan w:val="2"/>
            <w:tcBorders>
              <w:top w:val="single" w:sz="5" w:space="0" w:color="808080"/>
              <w:left w:val="single" w:sz="5" w:space="0" w:color="808080"/>
              <w:bottom w:val="single" w:sz="5" w:space="0" w:color="808080"/>
            </w:tcBorders>
            <w:shd w:val="clear" w:color="auto" w:fill="auto"/>
          </w:tcPr>
          <w:p w14:paraId="404C8192" w14:textId="77777777" w:rsidR="00821D52" w:rsidRDefault="00821D52">
            <w:pPr>
              <w:snapToGrid w:val="0"/>
              <w:rPr>
                <w:color w:val="0000FF"/>
                <w:sz w:val="19"/>
                <w:szCs w:val="19"/>
                <w:lang w:val="vi-VN"/>
              </w:rPr>
            </w:pPr>
          </w:p>
        </w:tc>
        <w:tc>
          <w:tcPr>
            <w:tcW w:w="873" w:type="dxa"/>
            <w:gridSpan w:val="4"/>
            <w:tcBorders>
              <w:top w:val="single" w:sz="5" w:space="0" w:color="808080"/>
              <w:left w:val="single" w:sz="5" w:space="0" w:color="808080"/>
              <w:bottom w:val="single" w:sz="5" w:space="0" w:color="808080"/>
            </w:tcBorders>
            <w:shd w:val="clear" w:color="auto" w:fill="auto"/>
          </w:tcPr>
          <w:p w14:paraId="5213A24B" w14:textId="77777777" w:rsidR="00821D52" w:rsidRDefault="00821D52">
            <w:pPr>
              <w:snapToGrid w:val="0"/>
              <w:rPr>
                <w:color w:val="0000FF"/>
                <w:sz w:val="19"/>
                <w:szCs w:val="19"/>
              </w:rPr>
            </w:pPr>
          </w:p>
        </w:tc>
        <w:tc>
          <w:tcPr>
            <w:tcW w:w="873" w:type="dxa"/>
            <w:gridSpan w:val="3"/>
            <w:tcBorders>
              <w:top w:val="single" w:sz="5" w:space="0" w:color="808080"/>
              <w:left w:val="single" w:sz="5" w:space="0" w:color="808080"/>
              <w:bottom w:val="single" w:sz="5" w:space="0" w:color="808080"/>
            </w:tcBorders>
            <w:shd w:val="clear" w:color="auto" w:fill="auto"/>
          </w:tcPr>
          <w:p w14:paraId="5645F26F" w14:textId="77777777" w:rsidR="00821D52" w:rsidRDefault="00821D52">
            <w:r>
              <w:rPr>
                <w:color w:val="0000FF"/>
                <w:sz w:val="19"/>
                <w:szCs w:val="19"/>
                <w:lang w:val="vi-VN"/>
              </w:rPr>
              <w:t xml:space="preserve"> 1</w:t>
            </w:r>
          </w:p>
        </w:tc>
        <w:tc>
          <w:tcPr>
            <w:tcW w:w="820" w:type="dxa"/>
            <w:tcBorders>
              <w:top w:val="single" w:sz="5" w:space="0" w:color="808080"/>
              <w:left w:val="single" w:sz="5" w:space="0" w:color="808080"/>
              <w:bottom w:val="single" w:sz="5" w:space="0" w:color="808080"/>
            </w:tcBorders>
            <w:shd w:val="clear" w:color="auto" w:fill="auto"/>
          </w:tcPr>
          <w:p w14:paraId="54726856" w14:textId="77777777" w:rsidR="00821D52" w:rsidRDefault="00821D52">
            <w:pPr>
              <w:snapToGrid w:val="0"/>
              <w:rPr>
                <w:color w:val="0000FF"/>
                <w:sz w:val="19"/>
                <w:szCs w:val="19"/>
                <w:lang w:val="vi-VN"/>
              </w:rPr>
            </w:pPr>
          </w:p>
        </w:tc>
        <w:tc>
          <w:tcPr>
            <w:tcW w:w="926" w:type="dxa"/>
            <w:gridSpan w:val="3"/>
            <w:tcBorders>
              <w:top w:val="single" w:sz="5" w:space="0" w:color="808080"/>
              <w:left w:val="single" w:sz="5" w:space="0" w:color="808080"/>
              <w:bottom w:val="single" w:sz="5" w:space="0" w:color="808080"/>
            </w:tcBorders>
            <w:shd w:val="clear" w:color="auto" w:fill="auto"/>
          </w:tcPr>
          <w:p w14:paraId="4419872E" w14:textId="77777777" w:rsidR="00821D52" w:rsidRDefault="00821D52">
            <w:pPr>
              <w:snapToGrid w:val="0"/>
              <w:rPr>
                <w:color w:val="0000FF"/>
                <w:sz w:val="19"/>
                <w:szCs w:val="19"/>
                <w:lang w:val="vi-VN"/>
              </w:rPr>
            </w:pPr>
          </w:p>
        </w:tc>
        <w:tc>
          <w:tcPr>
            <w:tcW w:w="808" w:type="dxa"/>
            <w:tcBorders>
              <w:top w:val="single" w:sz="5" w:space="0" w:color="808080"/>
              <w:left w:val="single" w:sz="5" w:space="0" w:color="808080"/>
              <w:bottom w:val="single" w:sz="5" w:space="0" w:color="808080"/>
              <w:right w:val="single" w:sz="5" w:space="0" w:color="808080"/>
            </w:tcBorders>
            <w:shd w:val="clear" w:color="auto" w:fill="auto"/>
          </w:tcPr>
          <w:p w14:paraId="2263C4AF" w14:textId="77777777" w:rsidR="00821D52" w:rsidRDefault="00821D52">
            <w:pPr>
              <w:snapToGrid w:val="0"/>
              <w:rPr>
                <w:color w:val="0000FF"/>
                <w:sz w:val="19"/>
                <w:szCs w:val="19"/>
              </w:rPr>
            </w:pPr>
          </w:p>
        </w:tc>
      </w:tr>
      <w:tr w:rsidR="00821D52" w14:paraId="5B2CE6D3" w14:textId="77777777">
        <w:trPr>
          <w:trHeight w:hRule="exact" w:val="516"/>
        </w:trPr>
        <w:tc>
          <w:tcPr>
            <w:tcW w:w="1349" w:type="dxa"/>
            <w:tcBorders>
              <w:top w:val="single" w:sz="5" w:space="0" w:color="808080"/>
              <w:left w:val="single" w:sz="5" w:space="0" w:color="808080"/>
              <w:bottom w:val="single" w:sz="5" w:space="0" w:color="808080"/>
            </w:tcBorders>
            <w:shd w:val="clear" w:color="auto" w:fill="auto"/>
          </w:tcPr>
          <w:p w14:paraId="234D02B1" w14:textId="77777777" w:rsidR="00821D52" w:rsidRDefault="00821D52">
            <w:pPr>
              <w:pStyle w:val="TableParagraph"/>
              <w:kinsoku w:val="0"/>
              <w:overflowPunct w:val="0"/>
              <w:spacing w:before="20"/>
              <w:ind w:left="30"/>
            </w:pPr>
            <w:r>
              <w:rPr>
                <w:color w:val="0000FF"/>
                <w:sz w:val="19"/>
                <w:szCs w:val="19"/>
              </w:rPr>
              <w:t>Môn</w:t>
            </w:r>
            <w:r>
              <w:rPr>
                <w:color w:val="0000FF"/>
                <w:spacing w:val="-7"/>
                <w:sz w:val="19"/>
                <w:szCs w:val="19"/>
              </w:rPr>
              <w:t xml:space="preserve"> </w:t>
            </w:r>
            <w:r>
              <w:rPr>
                <w:color w:val="0000FF"/>
                <w:sz w:val="19"/>
                <w:szCs w:val="19"/>
              </w:rPr>
              <w:t>không</w:t>
            </w:r>
            <w:r>
              <w:rPr>
                <w:color w:val="0000FF"/>
                <w:spacing w:val="-6"/>
                <w:sz w:val="19"/>
                <w:szCs w:val="19"/>
              </w:rPr>
              <w:t xml:space="preserve"> </w:t>
            </w:r>
            <w:r>
              <w:rPr>
                <w:color w:val="0000FF"/>
                <w:sz w:val="19"/>
                <w:szCs w:val="19"/>
              </w:rPr>
              <w:t>xếp</w:t>
            </w:r>
            <w:r>
              <w:rPr>
                <w:color w:val="0000FF"/>
                <w:spacing w:val="-9"/>
                <w:sz w:val="19"/>
                <w:szCs w:val="19"/>
              </w:rPr>
              <w:t xml:space="preserve"> </w:t>
            </w:r>
            <w:r>
              <w:rPr>
                <w:color w:val="0000FF"/>
                <w:sz w:val="19"/>
                <w:szCs w:val="19"/>
              </w:rPr>
              <w:t>TKB</w:t>
            </w:r>
          </w:p>
        </w:tc>
        <w:tc>
          <w:tcPr>
            <w:tcW w:w="8665" w:type="dxa"/>
            <w:gridSpan w:val="20"/>
            <w:tcBorders>
              <w:top w:val="single" w:sz="5" w:space="0" w:color="808080"/>
              <w:left w:val="single" w:sz="5" w:space="0" w:color="808080"/>
              <w:bottom w:val="single" w:sz="5" w:space="0" w:color="808080"/>
              <w:right w:val="single" w:sz="5" w:space="0" w:color="808080"/>
            </w:tcBorders>
            <w:shd w:val="clear" w:color="auto" w:fill="auto"/>
          </w:tcPr>
          <w:p w14:paraId="5C6CF62C" w14:textId="77777777" w:rsidR="00821D52" w:rsidRDefault="00821D52">
            <w:pPr>
              <w:snapToGrid w:val="0"/>
              <w:rPr>
                <w:color w:val="0000FF"/>
                <w:sz w:val="19"/>
                <w:szCs w:val="19"/>
              </w:rPr>
            </w:pPr>
          </w:p>
        </w:tc>
      </w:tr>
      <w:tr w:rsidR="00821D52" w14:paraId="1FF6EB6E" w14:textId="77777777">
        <w:trPr>
          <w:trHeight w:hRule="exact" w:val="418"/>
        </w:trPr>
        <w:tc>
          <w:tcPr>
            <w:tcW w:w="1349" w:type="dxa"/>
            <w:tcBorders>
              <w:top w:val="single" w:sz="5" w:space="0" w:color="808080"/>
              <w:left w:val="single" w:sz="5" w:space="0" w:color="808080"/>
              <w:bottom w:val="single" w:sz="5" w:space="0" w:color="808080"/>
            </w:tcBorders>
            <w:shd w:val="clear" w:color="auto" w:fill="auto"/>
          </w:tcPr>
          <w:p w14:paraId="64A01B9F" w14:textId="77777777" w:rsidR="00821D52" w:rsidRDefault="00821D52">
            <w:pPr>
              <w:pStyle w:val="TableParagraph"/>
              <w:kinsoku w:val="0"/>
              <w:overflowPunct w:val="0"/>
              <w:spacing w:before="20"/>
              <w:ind w:left="30"/>
            </w:pPr>
            <w:r>
              <w:rPr>
                <w:color w:val="0000FF"/>
                <w:sz w:val="19"/>
                <w:szCs w:val="19"/>
              </w:rPr>
              <w:t>Tỉ</w:t>
            </w:r>
            <w:r>
              <w:rPr>
                <w:color w:val="0000FF"/>
                <w:spacing w:val="-5"/>
                <w:sz w:val="19"/>
                <w:szCs w:val="19"/>
              </w:rPr>
              <w:t xml:space="preserve"> </w:t>
            </w:r>
            <w:r>
              <w:rPr>
                <w:color w:val="0000FF"/>
                <w:sz w:val="19"/>
                <w:szCs w:val="19"/>
              </w:rPr>
              <w:t>lệ</w:t>
            </w:r>
            <w:r>
              <w:rPr>
                <w:color w:val="0000FF"/>
                <w:spacing w:val="-4"/>
                <w:sz w:val="19"/>
                <w:szCs w:val="19"/>
              </w:rPr>
              <w:t xml:space="preserve"> </w:t>
            </w:r>
            <w:r>
              <w:rPr>
                <w:color w:val="0000FF"/>
                <w:sz w:val="19"/>
                <w:szCs w:val="19"/>
              </w:rPr>
              <w:t>đánh</w:t>
            </w:r>
            <w:r>
              <w:rPr>
                <w:color w:val="0000FF"/>
                <w:spacing w:val="-4"/>
                <w:sz w:val="19"/>
                <w:szCs w:val="19"/>
              </w:rPr>
              <w:t xml:space="preserve"> </w:t>
            </w:r>
            <w:r>
              <w:rPr>
                <w:color w:val="0000FF"/>
                <w:sz w:val="19"/>
                <w:szCs w:val="19"/>
              </w:rPr>
              <w:t>giá</w:t>
            </w:r>
          </w:p>
        </w:tc>
        <w:tc>
          <w:tcPr>
            <w:tcW w:w="2193" w:type="dxa"/>
            <w:gridSpan w:val="3"/>
            <w:tcBorders>
              <w:top w:val="single" w:sz="5" w:space="0" w:color="808080"/>
              <w:left w:val="single" w:sz="5" w:space="0" w:color="808080"/>
              <w:bottom w:val="single" w:sz="5" w:space="0" w:color="808080"/>
            </w:tcBorders>
            <w:shd w:val="clear" w:color="auto" w:fill="auto"/>
          </w:tcPr>
          <w:p w14:paraId="6D507CF9" w14:textId="77777777" w:rsidR="00821D52" w:rsidRDefault="00821D52">
            <w:pPr>
              <w:pStyle w:val="TableParagraph"/>
              <w:kinsoku w:val="0"/>
              <w:overflowPunct w:val="0"/>
              <w:spacing w:before="20"/>
              <w:jc w:val="center"/>
            </w:pPr>
            <w:r>
              <w:rPr>
                <w:b/>
                <w:bCs/>
                <w:color w:val="0000FF"/>
                <w:sz w:val="19"/>
                <w:szCs w:val="19"/>
                <w:lang w:val="vi-VN"/>
              </w:rPr>
              <w:t>BT:</w:t>
            </w:r>
            <w:r w:rsidR="00562BD5">
              <w:rPr>
                <w:b/>
                <w:bCs/>
                <w:color w:val="0000FF"/>
                <w:sz w:val="19"/>
                <w:szCs w:val="19"/>
              </w:rPr>
              <w:t>1</w:t>
            </w:r>
            <w:r>
              <w:rPr>
                <w:b/>
                <w:bCs/>
                <w:color w:val="0000FF"/>
                <w:sz w:val="19"/>
                <w:szCs w:val="19"/>
                <w:lang w:val="vi-VN"/>
              </w:rPr>
              <w:t>0%</w:t>
            </w:r>
          </w:p>
        </w:tc>
        <w:tc>
          <w:tcPr>
            <w:tcW w:w="1408" w:type="dxa"/>
            <w:gridSpan w:val="3"/>
            <w:tcBorders>
              <w:top w:val="single" w:sz="5" w:space="0" w:color="808080"/>
              <w:left w:val="single" w:sz="5" w:space="0" w:color="808080"/>
              <w:bottom w:val="single" w:sz="5" w:space="0" w:color="808080"/>
            </w:tcBorders>
            <w:shd w:val="clear" w:color="auto" w:fill="auto"/>
          </w:tcPr>
          <w:p w14:paraId="43D750F8" w14:textId="77777777" w:rsidR="00821D52" w:rsidRDefault="00821D52">
            <w:pPr>
              <w:pStyle w:val="TableParagraph"/>
              <w:kinsoku w:val="0"/>
              <w:overflowPunct w:val="0"/>
              <w:spacing w:before="20"/>
              <w:ind w:left="30"/>
              <w:jc w:val="center"/>
            </w:pPr>
            <w:r>
              <w:rPr>
                <w:b/>
                <w:bCs/>
                <w:color w:val="0000FF"/>
                <w:sz w:val="19"/>
                <w:szCs w:val="19"/>
              </w:rPr>
              <w:t>TN:</w:t>
            </w:r>
            <w:r>
              <w:rPr>
                <w:b/>
                <w:bCs/>
                <w:color w:val="0000FF"/>
                <w:spacing w:val="-8"/>
                <w:sz w:val="19"/>
                <w:szCs w:val="19"/>
              </w:rPr>
              <w:t xml:space="preserve"> </w:t>
            </w:r>
            <w:r>
              <w:rPr>
                <w:b/>
                <w:bCs/>
                <w:color w:val="0000FF"/>
                <w:spacing w:val="-8"/>
                <w:sz w:val="19"/>
                <w:szCs w:val="19"/>
                <w:lang w:val="vi-VN"/>
              </w:rPr>
              <w:t>0%</w:t>
            </w:r>
          </w:p>
        </w:tc>
        <w:tc>
          <w:tcPr>
            <w:tcW w:w="1167" w:type="dxa"/>
            <w:gridSpan w:val="4"/>
            <w:tcBorders>
              <w:top w:val="single" w:sz="5" w:space="0" w:color="808080"/>
              <w:left w:val="single" w:sz="5" w:space="0" w:color="808080"/>
              <w:bottom w:val="single" w:sz="5" w:space="0" w:color="808080"/>
            </w:tcBorders>
            <w:shd w:val="clear" w:color="auto" w:fill="auto"/>
          </w:tcPr>
          <w:p w14:paraId="364A2551" w14:textId="77777777" w:rsidR="00821D52" w:rsidRDefault="00821D52">
            <w:pPr>
              <w:pStyle w:val="TableParagraph"/>
              <w:kinsoku w:val="0"/>
              <w:overflowPunct w:val="0"/>
              <w:spacing w:before="20"/>
              <w:ind w:left="30"/>
              <w:jc w:val="center"/>
            </w:pPr>
            <w:r>
              <w:rPr>
                <w:b/>
                <w:bCs/>
                <w:color w:val="0000FF"/>
                <w:sz w:val="19"/>
                <w:szCs w:val="19"/>
                <w:lang w:val="vi-VN"/>
              </w:rPr>
              <w:t>TH: 0%</w:t>
            </w:r>
          </w:p>
        </w:tc>
        <w:tc>
          <w:tcPr>
            <w:tcW w:w="1288" w:type="dxa"/>
            <w:gridSpan w:val="4"/>
            <w:tcBorders>
              <w:top w:val="single" w:sz="5" w:space="0" w:color="808080"/>
              <w:left w:val="single" w:sz="5" w:space="0" w:color="808080"/>
              <w:bottom w:val="single" w:sz="5" w:space="0" w:color="808080"/>
            </w:tcBorders>
            <w:shd w:val="clear" w:color="auto" w:fill="auto"/>
          </w:tcPr>
          <w:p w14:paraId="55866B7E" w14:textId="77777777" w:rsidR="00821D52" w:rsidRDefault="00821D52" w:rsidP="00562BD5">
            <w:pPr>
              <w:pStyle w:val="TableParagraph"/>
              <w:kinsoku w:val="0"/>
              <w:overflowPunct w:val="0"/>
              <w:spacing w:before="20"/>
              <w:ind w:left="30"/>
              <w:jc w:val="center"/>
            </w:pPr>
            <w:r>
              <w:rPr>
                <w:b/>
                <w:bCs/>
                <w:color w:val="0000FF"/>
                <w:sz w:val="19"/>
                <w:szCs w:val="19"/>
              </w:rPr>
              <w:t xml:space="preserve">KT: </w:t>
            </w:r>
            <w:r w:rsidR="00562BD5">
              <w:rPr>
                <w:b/>
                <w:bCs/>
                <w:color w:val="0000FF"/>
                <w:sz w:val="19"/>
                <w:szCs w:val="19"/>
              </w:rPr>
              <w:t>2</w:t>
            </w:r>
            <w:r>
              <w:rPr>
                <w:b/>
                <w:bCs/>
                <w:color w:val="0000FF"/>
                <w:sz w:val="19"/>
                <w:szCs w:val="19"/>
                <w:lang w:val="vi-VN"/>
              </w:rPr>
              <w:t>0</w:t>
            </w:r>
            <w:r>
              <w:rPr>
                <w:b/>
                <w:bCs/>
                <w:color w:val="0000FF"/>
                <w:sz w:val="19"/>
                <w:szCs w:val="19"/>
              </w:rPr>
              <w:t>%</w:t>
            </w:r>
          </w:p>
        </w:tc>
        <w:tc>
          <w:tcPr>
            <w:tcW w:w="1288" w:type="dxa"/>
            <w:gridSpan w:val="3"/>
            <w:tcBorders>
              <w:top w:val="single" w:sz="5" w:space="0" w:color="808080"/>
              <w:left w:val="single" w:sz="5" w:space="0" w:color="808080"/>
              <w:bottom w:val="single" w:sz="5" w:space="0" w:color="808080"/>
            </w:tcBorders>
            <w:shd w:val="clear" w:color="auto" w:fill="auto"/>
          </w:tcPr>
          <w:p w14:paraId="20D69D2A" w14:textId="77777777" w:rsidR="00821D52" w:rsidRDefault="00821D52">
            <w:pPr>
              <w:pStyle w:val="TableParagraph"/>
              <w:kinsoku w:val="0"/>
              <w:overflowPunct w:val="0"/>
              <w:spacing w:before="20"/>
              <w:ind w:left="30"/>
              <w:jc w:val="center"/>
            </w:pPr>
            <w:r>
              <w:rPr>
                <w:b/>
                <w:bCs/>
                <w:color w:val="0000FF"/>
                <w:sz w:val="19"/>
                <w:szCs w:val="19"/>
              </w:rPr>
              <w:t>BTL/TL:</w:t>
            </w:r>
            <w:r>
              <w:rPr>
                <w:b/>
                <w:bCs/>
                <w:color w:val="0000FF"/>
                <w:spacing w:val="-12"/>
                <w:sz w:val="19"/>
                <w:szCs w:val="19"/>
              </w:rPr>
              <w:t xml:space="preserve"> </w:t>
            </w:r>
            <w:r>
              <w:rPr>
                <w:b/>
                <w:bCs/>
                <w:color w:val="0000FF"/>
                <w:spacing w:val="-12"/>
                <w:sz w:val="19"/>
                <w:szCs w:val="19"/>
                <w:lang w:val="vi-VN"/>
              </w:rPr>
              <w:t>30</w:t>
            </w:r>
            <w:r>
              <w:rPr>
                <w:b/>
                <w:bCs/>
                <w:color w:val="0000FF"/>
                <w:sz w:val="19"/>
                <w:szCs w:val="19"/>
              </w:rPr>
              <w:t>%</w:t>
            </w:r>
          </w:p>
        </w:tc>
        <w:tc>
          <w:tcPr>
            <w:tcW w:w="1321" w:type="dxa"/>
            <w:gridSpan w:val="3"/>
            <w:tcBorders>
              <w:top w:val="single" w:sz="5" w:space="0" w:color="808080"/>
              <w:left w:val="single" w:sz="5" w:space="0" w:color="808080"/>
              <w:bottom w:val="single" w:sz="5" w:space="0" w:color="808080"/>
              <w:right w:val="single" w:sz="5" w:space="0" w:color="808080"/>
            </w:tcBorders>
            <w:shd w:val="clear" w:color="auto" w:fill="auto"/>
          </w:tcPr>
          <w:p w14:paraId="6458064F" w14:textId="77777777" w:rsidR="00821D52" w:rsidRDefault="00821D52" w:rsidP="00562BD5">
            <w:pPr>
              <w:pStyle w:val="TableParagraph"/>
              <w:kinsoku w:val="0"/>
              <w:overflowPunct w:val="0"/>
              <w:spacing w:before="20"/>
              <w:ind w:left="30"/>
              <w:jc w:val="center"/>
            </w:pPr>
            <w:r>
              <w:rPr>
                <w:b/>
                <w:bCs/>
                <w:color w:val="0000FF"/>
                <w:sz w:val="19"/>
                <w:szCs w:val="19"/>
              </w:rPr>
              <w:t>Thi:</w:t>
            </w:r>
            <w:r>
              <w:rPr>
                <w:b/>
                <w:bCs/>
                <w:color w:val="0000FF"/>
                <w:spacing w:val="-8"/>
                <w:sz w:val="19"/>
                <w:szCs w:val="19"/>
              </w:rPr>
              <w:t xml:space="preserve"> </w:t>
            </w:r>
            <w:r w:rsidR="00562BD5">
              <w:rPr>
                <w:b/>
                <w:bCs/>
                <w:color w:val="0000FF"/>
                <w:sz w:val="19"/>
                <w:szCs w:val="19"/>
              </w:rPr>
              <w:t>4</w:t>
            </w:r>
            <w:r>
              <w:rPr>
                <w:b/>
                <w:bCs/>
                <w:color w:val="0000FF"/>
                <w:sz w:val="19"/>
                <w:szCs w:val="19"/>
              </w:rPr>
              <w:t>0%</w:t>
            </w:r>
          </w:p>
        </w:tc>
      </w:tr>
      <w:tr w:rsidR="00821D52" w14:paraId="30517E81" w14:textId="77777777">
        <w:trPr>
          <w:trHeight w:val="762"/>
        </w:trPr>
        <w:tc>
          <w:tcPr>
            <w:tcW w:w="1349" w:type="dxa"/>
            <w:vMerge w:val="restart"/>
            <w:tcBorders>
              <w:top w:val="single" w:sz="5" w:space="0" w:color="808080"/>
              <w:left w:val="single" w:sz="5" w:space="0" w:color="808080"/>
            </w:tcBorders>
            <w:shd w:val="clear" w:color="auto" w:fill="auto"/>
          </w:tcPr>
          <w:p w14:paraId="5EB28F8F" w14:textId="77777777" w:rsidR="00821D52" w:rsidRDefault="00821D52">
            <w:pPr>
              <w:pStyle w:val="TableParagraph"/>
              <w:kinsoku w:val="0"/>
              <w:overflowPunct w:val="0"/>
              <w:snapToGrid w:val="0"/>
              <w:spacing w:before="6" w:line="120" w:lineRule="exact"/>
              <w:rPr>
                <w:b/>
                <w:bCs/>
                <w:color w:val="0000FF"/>
                <w:sz w:val="19"/>
                <w:szCs w:val="19"/>
              </w:rPr>
            </w:pPr>
          </w:p>
          <w:p w14:paraId="033A4E6C" w14:textId="77777777" w:rsidR="00821D52" w:rsidRDefault="00821D52">
            <w:pPr>
              <w:pStyle w:val="TableParagraph"/>
              <w:kinsoku w:val="0"/>
              <w:overflowPunct w:val="0"/>
              <w:ind w:left="30"/>
            </w:pPr>
            <w:r>
              <w:rPr>
                <w:color w:val="0000FF"/>
                <w:sz w:val="19"/>
                <w:szCs w:val="19"/>
              </w:rPr>
              <w:t>Hình</w:t>
            </w:r>
            <w:r>
              <w:rPr>
                <w:color w:val="0000FF"/>
                <w:spacing w:val="-6"/>
                <w:sz w:val="19"/>
                <w:szCs w:val="19"/>
              </w:rPr>
              <w:t xml:space="preserve"> </w:t>
            </w:r>
            <w:r>
              <w:rPr>
                <w:color w:val="0000FF"/>
                <w:sz w:val="19"/>
                <w:szCs w:val="19"/>
              </w:rPr>
              <w:t>thức</w:t>
            </w:r>
            <w:r>
              <w:rPr>
                <w:color w:val="0000FF"/>
                <w:spacing w:val="-6"/>
                <w:sz w:val="19"/>
                <w:szCs w:val="19"/>
              </w:rPr>
              <w:t xml:space="preserve"> </w:t>
            </w:r>
            <w:r>
              <w:rPr>
                <w:color w:val="0000FF"/>
                <w:sz w:val="19"/>
                <w:szCs w:val="19"/>
              </w:rPr>
              <w:t>đánh</w:t>
            </w:r>
            <w:r>
              <w:rPr>
                <w:color w:val="0000FF"/>
                <w:spacing w:val="-6"/>
                <w:sz w:val="19"/>
                <w:szCs w:val="19"/>
              </w:rPr>
              <w:t xml:space="preserve"> </w:t>
            </w:r>
            <w:r>
              <w:rPr>
                <w:color w:val="0000FF"/>
                <w:sz w:val="19"/>
                <w:szCs w:val="19"/>
              </w:rPr>
              <w:t>giá</w:t>
            </w:r>
          </w:p>
          <w:p w14:paraId="6EDF472B" w14:textId="77777777" w:rsidR="00821D52" w:rsidRDefault="00821D52">
            <w:pPr>
              <w:pStyle w:val="Listecouleur-Accent11"/>
              <w:tabs>
                <w:tab w:val="left" w:pos="146"/>
              </w:tabs>
              <w:kinsoku w:val="0"/>
              <w:overflowPunct w:val="0"/>
              <w:spacing w:before="2"/>
              <w:ind w:left="720"/>
              <w:rPr>
                <w:color w:val="0000FF"/>
                <w:sz w:val="19"/>
                <w:szCs w:val="19"/>
                <w:lang w:val="vi-VN"/>
              </w:rPr>
            </w:pPr>
          </w:p>
        </w:tc>
        <w:tc>
          <w:tcPr>
            <w:tcW w:w="5221" w:type="dxa"/>
            <w:gridSpan w:val="11"/>
            <w:vMerge w:val="restart"/>
            <w:tcBorders>
              <w:top w:val="single" w:sz="5" w:space="0" w:color="808080"/>
              <w:left w:val="single" w:sz="5" w:space="0" w:color="808080"/>
            </w:tcBorders>
            <w:shd w:val="clear" w:color="auto" w:fill="auto"/>
          </w:tcPr>
          <w:p w14:paraId="06BA36D6" w14:textId="77777777" w:rsidR="00821D52" w:rsidRDefault="00821D52">
            <w:pPr>
              <w:pStyle w:val="Listecouleur-Accent11"/>
              <w:tabs>
                <w:tab w:val="left" w:pos="146"/>
              </w:tabs>
              <w:kinsoku w:val="0"/>
              <w:overflowPunct w:val="0"/>
              <w:snapToGrid w:val="0"/>
              <w:spacing w:before="2"/>
              <w:rPr>
                <w:color w:val="0000FF"/>
                <w:sz w:val="19"/>
                <w:szCs w:val="19"/>
                <w:lang w:val="vi-VN"/>
              </w:rPr>
            </w:pPr>
          </w:p>
          <w:p w14:paraId="30D65DAD" w14:textId="77777777" w:rsidR="00821D52" w:rsidRPr="00A255EE" w:rsidRDefault="00562BD5">
            <w:pPr>
              <w:pStyle w:val="Listecouleur-Accent11"/>
              <w:numPr>
                <w:ilvl w:val="0"/>
                <w:numId w:val="6"/>
              </w:numPr>
              <w:autoSpaceDE/>
              <w:spacing w:before="40"/>
              <w:ind w:left="354"/>
              <w:contextualSpacing/>
              <w:jc w:val="both"/>
              <w:rPr>
                <w:lang w:val="vi-VN"/>
              </w:rPr>
            </w:pPr>
            <w:r w:rsidRPr="00562BD5">
              <w:rPr>
                <w:i/>
                <w:iCs/>
                <w:color w:val="0000FF"/>
                <w:lang w:val="vi-VN"/>
              </w:rPr>
              <w:t>Bài tập</w:t>
            </w:r>
            <w:r w:rsidR="00821D52">
              <w:rPr>
                <w:i/>
                <w:iCs/>
                <w:color w:val="0000FF"/>
                <w:lang w:val="vi-VN"/>
              </w:rPr>
              <w:t xml:space="preserve">: </w:t>
            </w:r>
            <w:r w:rsidRPr="00562BD5">
              <w:rPr>
                <w:i/>
                <w:iCs/>
                <w:color w:val="0000FF"/>
                <w:lang w:val="vi-VN"/>
              </w:rPr>
              <w:t xml:space="preserve">bài tập trên lớp và làm online </w:t>
            </w:r>
          </w:p>
          <w:p w14:paraId="2AD47696" w14:textId="77777777" w:rsidR="00821D52" w:rsidRPr="00A255EE" w:rsidRDefault="00821D52">
            <w:pPr>
              <w:pStyle w:val="Listecouleur-Accent11"/>
              <w:numPr>
                <w:ilvl w:val="0"/>
                <w:numId w:val="6"/>
              </w:numPr>
              <w:autoSpaceDE/>
              <w:spacing w:before="40"/>
              <w:ind w:left="354"/>
              <w:contextualSpacing/>
              <w:jc w:val="both"/>
              <w:rPr>
                <w:lang w:val="vi-VN"/>
              </w:rPr>
            </w:pPr>
            <w:r>
              <w:rPr>
                <w:i/>
                <w:iCs/>
                <w:color w:val="0000FF"/>
                <w:lang w:val="vi-VN"/>
              </w:rPr>
              <w:t xml:space="preserve">Bài tập lớn: </w:t>
            </w:r>
            <w:r w:rsidR="00A255EE" w:rsidRPr="00A255EE">
              <w:rPr>
                <w:i/>
                <w:iCs/>
                <w:color w:val="0000FF"/>
                <w:lang w:val="vi-VN"/>
              </w:rPr>
              <w:t>đánh giá tự động bài nộp trên hệ thống</w:t>
            </w:r>
          </w:p>
          <w:p w14:paraId="33D62FEF" w14:textId="77777777" w:rsidR="00821D52" w:rsidRPr="00A255EE" w:rsidRDefault="00821D52">
            <w:pPr>
              <w:pStyle w:val="Listecouleur-Accent11"/>
              <w:numPr>
                <w:ilvl w:val="0"/>
                <w:numId w:val="6"/>
              </w:numPr>
              <w:autoSpaceDE/>
              <w:spacing w:before="40"/>
              <w:ind w:left="354"/>
              <w:contextualSpacing/>
              <w:jc w:val="both"/>
              <w:rPr>
                <w:lang w:val="vi-VN"/>
              </w:rPr>
            </w:pPr>
            <w:r w:rsidRPr="00A255EE">
              <w:rPr>
                <w:i/>
                <w:iCs/>
                <w:color w:val="0000FF"/>
                <w:lang w:val="vi-VN"/>
              </w:rPr>
              <w:t>Kiểm tra</w:t>
            </w:r>
            <w:r>
              <w:rPr>
                <w:i/>
                <w:iCs/>
                <w:color w:val="0000FF"/>
                <w:lang w:val="vi-VN"/>
              </w:rPr>
              <w:t xml:space="preserve"> giữa kỳ</w:t>
            </w:r>
            <w:r w:rsidRPr="00A255EE">
              <w:rPr>
                <w:i/>
                <w:iCs/>
                <w:color w:val="0000FF"/>
                <w:lang w:val="vi-VN"/>
              </w:rPr>
              <w:t xml:space="preserve">: </w:t>
            </w:r>
            <w:r w:rsidR="00562BD5" w:rsidRPr="00562BD5">
              <w:rPr>
                <w:i/>
                <w:iCs/>
                <w:color w:val="0000FF"/>
                <w:lang w:val="vi-VN"/>
              </w:rPr>
              <w:t xml:space="preserve">trắc nghiệm và tự luận </w:t>
            </w:r>
          </w:p>
          <w:p w14:paraId="3AF9BCB1" w14:textId="77777777" w:rsidR="00821D52" w:rsidRPr="00562BD5" w:rsidRDefault="00821D52">
            <w:pPr>
              <w:pStyle w:val="Listecouleur-Accent11"/>
              <w:numPr>
                <w:ilvl w:val="0"/>
                <w:numId w:val="6"/>
              </w:numPr>
              <w:autoSpaceDE/>
              <w:spacing w:before="40"/>
              <w:ind w:left="354"/>
              <w:contextualSpacing/>
              <w:jc w:val="both"/>
              <w:rPr>
                <w:lang w:val="vi-VN"/>
              </w:rPr>
            </w:pPr>
            <w:r w:rsidRPr="00562BD5">
              <w:rPr>
                <w:i/>
                <w:iCs/>
                <w:color w:val="0000FF"/>
                <w:lang w:val="vi-VN"/>
              </w:rPr>
              <w:t xml:space="preserve">Thi: </w:t>
            </w:r>
            <w:r w:rsidR="00562BD5" w:rsidRPr="00562BD5">
              <w:rPr>
                <w:i/>
                <w:iCs/>
                <w:color w:val="0000FF"/>
                <w:lang w:val="vi-VN"/>
              </w:rPr>
              <w:t xml:space="preserve">trắc nghiệm và </w:t>
            </w:r>
            <w:r w:rsidR="00A255EE" w:rsidRPr="00562BD5">
              <w:rPr>
                <w:i/>
                <w:iCs/>
                <w:color w:val="0000FF"/>
                <w:lang w:val="vi-VN"/>
              </w:rPr>
              <w:t>tự luận</w:t>
            </w:r>
          </w:p>
          <w:p w14:paraId="19C8961D" w14:textId="77777777" w:rsidR="00821D52" w:rsidRDefault="00821D52">
            <w:pPr>
              <w:rPr>
                <w:i/>
                <w:iCs/>
                <w:color w:val="0000FF"/>
                <w:lang w:val="vi-VN"/>
              </w:rPr>
            </w:pPr>
          </w:p>
          <w:p w14:paraId="3F3398C6" w14:textId="77777777" w:rsidR="00821D52" w:rsidRDefault="00821D52">
            <w:pPr>
              <w:rPr>
                <w:i/>
                <w:iCs/>
                <w:color w:val="0000FF"/>
                <w:lang w:val="vi-VN"/>
              </w:rPr>
            </w:pPr>
          </w:p>
          <w:p w14:paraId="3978AD49" w14:textId="77777777" w:rsidR="00821D52" w:rsidRDefault="00821D52">
            <w:pPr>
              <w:rPr>
                <w:color w:val="0000FF"/>
                <w:lang w:val="vi-VN"/>
              </w:rPr>
            </w:pPr>
          </w:p>
          <w:p w14:paraId="659C9CB0" w14:textId="77777777" w:rsidR="00821D52" w:rsidRDefault="00821D52">
            <w:pPr>
              <w:rPr>
                <w:color w:val="0000FF"/>
                <w:sz w:val="19"/>
                <w:szCs w:val="19"/>
                <w:lang w:val="vi-VN"/>
              </w:rPr>
            </w:pPr>
          </w:p>
          <w:p w14:paraId="4433FD9B" w14:textId="77777777" w:rsidR="00821D52" w:rsidRDefault="00821D52">
            <w:pPr>
              <w:rPr>
                <w:color w:val="0000FF"/>
                <w:sz w:val="19"/>
                <w:szCs w:val="19"/>
                <w:lang w:val="vi-VN"/>
              </w:rPr>
            </w:pPr>
          </w:p>
          <w:p w14:paraId="1994EBD8" w14:textId="77777777" w:rsidR="00821D52" w:rsidRPr="00562BD5" w:rsidRDefault="00821D52">
            <w:pPr>
              <w:tabs>
                <w:tab w:val="left" w:pos="4170"/>
              </w:tabs>
              <w:rPr>
                <w:lang w:val="vi-VN"/>
              </w:rPr>
            </w:pPr>
            <w:r>
              <w:rPr>
                <w:color w:val="0000FF"/>
                <w:lang w:val="vi-VN"/>
              </w:rPr>
              <w:tab/>
            </w:r>
          </w:p>
        </w:tc>
        <w:tc>
          <w:tcPr>
            <w:tcW w:w="1710" w:type="dxa"/>
            <w:gridSpan w:val="5"/>
            <w:tcBorders>
              <w:top w:val="single" w:sz="5" w:space="0" w:color="808080"/>
              <w:left w:val="single" w:sz="5" w:space="0" w:color="808080"/>
              <w:bottom w:val="single" w:sz="5" w:space="0" w:color="808080"/>
            </w:tcBorders>
            <w:shd w:val="clear" w:color="auto" w:fill="auto"/>
          </w:tcPr>
          <w:p w14:paraId="01286A5B" w14:textId="77777777" w:rsidR="00821D52" w:rsidRDefault="00821D52">
            <w:pPr>
              <w:tabs>
                <w:tab w:val="left" w:pos="146"/>
              </w:tabs>
              <w:kinsoku w:val="0"/>
              <w:overflowPunct w:val="0"/>
              <w:spacing w:before="2"/>
            </w:pPr>
            <w:r>
              <w:rPr>
                <w:color w:val="0000FF"/>
                <w:sz w:val="19"/>
                <w:szCs w:val="19"/>
                <w:lang w:val="vi-VN"/>
              </w:rPr>
              <w:t>Thời gian Kiểm Tra</w:t>
            </w:r>
          </w:p>
        </w:tc>
        <w:tc>
          <w:tcPr>
            <w:tcW w:w="1734" w:type="dxa"/>
            <w:gridSpan w:val="4"/>
            <w:tcBorders>
              <w:top w:val="single" w:sz="5" w:space="0" w:color="808080"/>
              <w:left w:val="single" w:sz="5" w:space="0" w:color="808080"/>
              <w:bottom w:val="single" w:sz="5" w:space="0" w:color="808080"/>
              <w:right w:val="single" w:sz="5" w:space="0" w:color="808080"/>
            </w:tcBorders>
            <w:shd w:val="clear" w:color="auto" w:fill="auto"/>
          </w:tcPr>
          <w:p w14:paraId="0684D0F8" w14:textId="77777777" w:rsidR="00821D52" w:rsidRPr="00A255EE" w:rsidRDefault="00562BD5">
            <w:pPr>
              <w:pStyle w:val="Listecouleur-Accent11"/>
              <w:tabs>
                <w:tab w:val="left" w:pos="146"/>
              </w:tabs>
              <w:kinsoku w:val="0"/>
              <w:overflowPunct w:val="0"/>
              <w:snapToGrid w:val="0"/>
              <w:spacing w:before="2"/>
              <w:ind w:left="720"/>
              <w:rPr>
                <w:color w:val="0000FF"/>
                <w:sz w:val="19"/>
                <w:szCs w:val="19"/>
              </w:rPr>
            </w:pPr>
            <w:r>
              <w:rPr>
                <w:color w:val="0000FF"/>
                <w:sz w:val="19"/>
                <w:szCs w:val="19"/>
              </w:rPr>
              <w:t>70</w:t>
            </w:r>
            <w:r w:rsidR="00A255EE">
              <w:rPr>
                <w:color w:val="0000FF"/>
                <w:sz w:val="19"/>
                <w:szCs w:val="19"/>
              </w:rPr>
              <w:t xml:space="preserve"> phút</w:t>
            </w:r>
          </w:p>
        </w:tc>
      </w:tr>
      <w:tr w:rsidR="00821D52" w14:paraId="2244A99D" w14:textId="77777777">
        <w:trPr>
          <w:trHeight w:hRule="exact" w:val="769"/>
        </w:trPr>
        <w:tc>
          <w:tcPr>
            <w:tcW w:w="1349" w:type="dxa"/>
            <w:vMerge/>
            <w:tcBorders>
              <w:top w:val="single" w:sz="5" w:space="0" w:color="808080"/>
              <w:left w:val="single" w:sz="5" w:space="0" w:color="808080"/>
            </w:tcBorders>
            <w:shd w:val="clear" w:color="auto" w:fill="auto"/>
          </w:tcPr>
          <w:p w14:paraId="416EF9FB" w14:textId="77777777" w:rsidR="00821D52" w:rsidRDefault="00821D52">
            <w:pPr>
              <w:pStyle w:val="TableParagraph"/>
              <w:kinsoku w:val="0"/>
              <w:overflowPunct w:val="0"/>
              <w:snapToGrid w:val="0"/>
              <w:spacing w:before="6" w:line="120" w:lineRule="exact"/>
              <w:rPr>
                <w:color w:val="0000FF"/>
                <w:sz w:val="19"/>
                <w:szCs w:val="19"/>
                <w:lang w:val="vi-VN"/>
              </w:rPr>
            </w:pPr>
          </w:p>
        </w:tc>
        <w:tc>
          <w:tcPr>
            <w:tcW w:w="5221" w:type="dxa"/>
            <w:gridSpan w:val="11"/>
            <w:vMerge/>
            <w:tcBorders>
              <w:top w:val="single" w:sz="5" w:space="0" w:color="808080"/>
              <w:left w:val="single" w:sz="5" w:space="0" w:color="808080"/>
            </w:tcBorders>
            <w:shd w:val="clear" w:color="auto" w:fill="auto"/>
          </w:tcPr>
          <w:p w14:paraId="5978E7F0" w14:textId="77777777" w:rsidR="00821D52" w:rsidRDefault="00821D52">
            <w:pPr>
              <w:pStyle w:val="Listecouleur-Accent11"/>
              <w:tabs>
                <w:tab w:val="left" w:pos="146"/>
              </w:tabs>
              <w:kinsoku w:val="0"/>
              <w:overflowPunct w:val="0"/>
              <w:snapToGrid w:val="0"/>
              <w:spacing w:before="2"/>
              <w:ind w:left="720"/>
              <w:rPr>
                <w:color w:val="0000FF"/>
                <w:sz w:val="19"/>
                <w:szCs w:val="19"/>
                <w:lang w:val="vi-VN"/>
              </w:rPr>
            </w:pPr>
          </w:p>
        </w:tc>
        <w:tc>
          <w:tcPr>
            <w:tcW w:w="1710" w:type="dxa"/>
            <w:gridSpan w:val="5"/>
            <w:tcBorders>
              <w:top w:val="single" w:sz="5" w:space="0" w:color="808080"/>
              <w:left w:val="single" w:sz="5" w:space="0" w:color="808080"/>
              <w:bottom w:val="single" w:sz="5" w:space="0" w:color="808080"/>
            </w:tcBorders>
            <w:shd w:val="clear" w:color="auto" w:fill="auto"/>
          </w:tcPr>
          <w:p w14:paraId="0E66CAF1" w14:textId="77777777" w:rsidR="00821D52" w:rsidRDefault="00821D52">
            <w:pPr>
              <w:tabs>
                <w:tab w:val="left" w:pos="146"/>
              </w:tabs>
              <w:kinsoku w:val="0"/>
              <w:overflowPunct w:val="0"/>
              <w:spacing w:before="2"/>
            </w:pPr>
            <w:r>
              <w:rPr>
                <w:color w:val="0000FF"/>
                <w:sz w:val="19"/>
                <w:szCs w:val="19"/>
                <w:lang w:val="vi-VN"/>
              </w:rPr>
              <w:t>Thời gian Thi</w:t>
            </w:r>
          </w:p>
        </w:tc>
        <w:tc>
          <w:tcPr>
            <w:tcW w:w="1734" w:type="dxa"/>
            <w:gridSpan w:val="4"/>
            <w:tcBorders>
              <w:top w:val="single" w:sz="5" w:space="0" w:color="808080"/>
              <w:left w:val="single" w:sz="5" w:space="0" w:color="808080"/>
              <w:bottom w:val="single" w:sz="5" w:space="0" w:color="808080"/>
              <w:right w:val="single" w:sz="5" w:space="0" w:color="808080"/>
            </w:tcBorders>
            <w:shd w:val="clear" w:color="auto" w:fill="auto"/>
          </w:tcPr>
          <w:p w14:paraId="1884307B" w14:textId="77777777" w:rsidR="00821D52" w:rsidRPr="00A255EE" w:rsidRDefault="00A255EE">
            <w:pPr>
              <w:pStyle w:val="Listecouleur-Accent11"/>
              <w:tabs>
                <w:tab w:val="left" w:pos="146"/>
              </w:tabs>
              <w:kinsoku w:val="0"/>
              <w:overflowPunct w:val="0"/>
              <w:spacing w:before="2"/>
              <w:ind w:left="720"/>
            </w:pPr>
            <w:r>
              <w:rPr>
                <w:color w:val="0000FF"/>
                <w:sz w:val="19"/>
                <w:szCs w:val="19"/>
              </w:rPr>
              <w:t xml:space="preserve">120 </w:t>
            </w:r>
            <w:r w:rsidR="00821D52">
              <w:rPr>
                <w:color w:val="0000FF"/>
                <w:sz w:val="19"/>
                <w:szCs w:val="19"/>
                <w:lang w:val="vi-VN"/>
              </w:rPr>
              <w:t>ph</w:t>
            </w:r>
            <w:r>
              <w:rPr>
                <w:color w:val="0000FF"/>
                <w:sz w:val="19"/>
                <w:szCs w:val="19"/>
              </w:rPr>
              <w:t>út</w:t>
            </w:r>
          </w:p>
        </w:tc>
      </w:tr>
      <w:tr w:rsidR="00821D52" w14:paraId="7FCD2DDD" w14:textId="77777777">
        <w:trPr>
          <w:trHeight w:hRule="exact" w:val="294"/>
        </w:trPr>
        <w:tc>
          <w:tcPr>
            <w:tcW w:w="1349" w:type="dxa"/>
            <w:tcBorders>
              <w:top w:val="single" w:sz="5" w:space="0" w:color="808080"/>
              <w:left w:val="single" w:sz="5" w:space="0" w:color="808080"/>
              <w:bottom w:val="single" w:sz="5" w:space="0" w:color="808080"/>
            </w:tcBorders>
            <w:shd w:val="clear" w:color="auto" w:fill="auto"/>
          </w:tcPr>
          <w:p w14:paraId="3F2BB816" w14:textId="77777777" w:rsidR="00821D52" w:rsidRDefault="00821D52">
            <w:pPr>
              <w:pStyle w:val="TableParagraph"/>
              <w:kinsoku w:val="0"/>
              <w:overflowPunct w:val="0"/>
              <w:spacing w:before="20"/>
              <w:ind w:left="30"/>
            </w:pPr>
            <w:r>
              <w:rPr>
                <w:color w:val="0000FF"/>
                <w:sz w:val="19"/>
                <w:szCs w:val="19"/>
              </w:rPr>
              <w:t>Môn</w:t>
            </w:r>
            <w:r>
              <w:rPr>
                <w:color w:val="0000FF"/>
                <w:spacing w:val="-7"/>
                <w:sz w:val="19"/>
                <w:szCs w:val="19"/>
              </w:rPr>
              <w:t xml:space="preserve"> </w:t>
            </w:r>
            <w:r>
              <w:rPr>
                <w:color w:val="0000FF"/>
                <w:sz w:val="19"/>
                <w:szCs w:val="19"/>
              </w:rPr>
              <w:t>tiên</w:t>
            </w:r>
            <w:r>
              <w:rPr>
                <w:color w:val="0000FF"/>
                <w:spacing w:val="-7"/>
                <w:sz w:val="19"/>
                <w:szCs w:val="19"/>
              </w:rPr>
              <w:t xml:space="preserve"> </w:t>
            </w:r>
            <w:r>
              <w:rPr>
                <w:color w:val="0000FF"/>
                <w:sz w:val="19"/>
                <w:szCs w:val="19"/>
              </w:rPr>
              <w:t>quyết</w:t>
            </w:r>
          </w:p>
        </w:tc>
        <w:tc>
          <w:tcPr>
            <w:tcW w:w="8665" w:type="dxa"/>
            <w:gridSpan w:val="20"/>
            <w:tcBorders>
              <w:top w:val="single" w:sz="5" w:space="0" w:color="808080"/>
              <w:left w:val="single" w:sz="5" w:space="0" w:color="808080"/>
              <w:bottom w:val="single" w:sz="5" w:space="0" w:color="808080"/>
              <w:right w:val="single" w:sz="5" w:space="0" w:color="808080"/>
            </w:tcBorders>
            <w:shd w:val="clear" w:color="auto" w:fill="auto"/>
          </w:tcPr>
          <w:p w14:paraId="0B420BD9" w14:textId="77777777" w:rsidR="00821D52" w:rsidRDefault="00821D52" w:rsidP="00562BD5">
            <w:pPr>
              <w:pStyle w:val="Listecouleur-Accent11"/>
              <w:numPr>
                <w:ilvl w:val="0"/>
                <w:numId w:val="7"/>
              </w:numPr>
              <w:tabs>
                <w:tab w:val="left" w:pos="146"/>
              </w:tabs>
              <w:kinsoku w:val="0"/>
              <w:overflowPunct w:val="0"/>
              <w:snapToGrid w:val="0"/>
              <w:spacing w:before="2"/>
              <w:rPr>
                <w:color w:val="0000FF"/>
                <w:sz w:val="19"/>
                <w:szCs w:val="19"/>
              </w:rPr>
            </w:pPr>
          </w:p>
        </w:tc>
      </w:tr>
      <w:tr w:rsidR="00821D52" w14:paraId="3E581E92" w14:textId="77777777">
        <w:trPr>
          <w:trHeight w:hRule="exact" w:val="294"/>
        </w:trPr>
        <w:tc>
          <w:tcPr>
            <w:tcW w:w="1349" w:type="dxa"/>
            <w:tcBorders>
              <w:top w:val="single" w:sz="5" w:space="0" w:color="808080"/>
              <w:left w:val="single" w:sz="5" w:space="0" w:color="808080"/>
              <w:bottom w:val="single" w:sz="5" w:space="0" w:color="808080"/>
            </w:tcBorders>
            <w:shd w:val="clear" w:color="auto" w:fill="auto"/>
          </w:tcPr>
          <w:p w14:paraId="7D6573AA" w14:textId="77777777" w:rsidR="00821D52" w:rsidRDefault="00821D52">
            <w:pPr>
              <w:pStyle w:val="TableParagraph"/>
              <w:kinsoku w:val="0"/>
              <w:overflowPunct w:val="0"/>
              <w:spacing w:before="20"/>
              <w:ind w:left="30"/>
            </w:pPr>
            <w:r>
              <w:rPr>
                <w:color w:val="0000FF"/>
                <w:sz w:val="19"/>
                <w:szCs w:val="19"/>
              </w:rPr>
              <w:t>Môn</w:t>
            </w:r>
            <w:r>
              <w:rPr>
                <w:color w:val="0000FF"/>
                <w:spacing w:val="-7"/>
                <w:sz w:val="19"/>
                <w:szCs w:val="19"/>
              </w:rPr>
              <w:t xml:space="preserve"> </w:t>
            </w:r>
            <w:r>
              <w:rPr>
                <w:color w:val="0000FF"/>
                <w:sz w:val="19"/>
                <w:szCs w:val="19"/>
              </w:rPr>
              <w:t>học</w:t>
            </w:r>
            <w:r>
              <w:rPr>
                <w:color w:val="0000FF"/>
                <w:spacing w:val="-7"/>
                <w:sz w:val="19"/>
                <w:szCs w:val="19"/>
              </w:rPr>
              <w:t xml:space="preserve"> </w:t>
            </w:r>
            <w:r>
              <w:rPr>
                <w:color w:val="0000FF"/>
                <w:sz w:val="19"/>
                <w:szCs w:val="19"/>
              </w:rPr>
              <w:t>trước</w:t>
            </w:r>
          </w:p>
        </w:tc>
        <w:tc>
          <w:tcPr>
            <w:tcW w:w="5221" w:type="dxa"/>
            <w:gridSpan w:val="11"/>
            <w:tcBorders>
              <w:top w:val="single" w:sz="5" w:space="0" w:color="808080"/>
              <w:left w:val="single" w:sz="5" w:space="0" w:color="808080"/>
              <w:bottom w:val="single" w:sz="5" w:space="0" w:color="808080"/>
            </w:tcBorders>
            <w:shd w:val="clear" w:color="auto" w:fill="auto"/>
          </w:tcPr>
          <w:p w14:paraId="38132EAE" w14:textId="77777777" w:rsidR="00821D52" w:rsidRDefault="00562BD5" w:rsidP="00562BD5">
            <w:pPr>
              <w:pStyle w:val="Listecouleur-Accent11"/>
              <w:tabs>
                <w:tab w:val="left" w:pos="146"/>
              </w:tabs>
              <w:kinsoku w:val="0"/>
              <w:overflowPunct w:val="0"/>
              <w:snapToGrid w:val="0"/>
              <w:spacing w:before="2"/>
              <w:rPr>
                <w:color w:val="0000FF"/>
                <w:sz w:val="19"/>
                <w:szCs w:val="19"/>
                <w:lang w:val="vi-VN"/>
              </w:rPr>
            </w:pPr>
            <w:r>
              <w:rPr>
                <w:color w:val="0000FF"/>
                <w:sz w:val="19"/>
                <w:szCs w:val="19"/>
              </w:rPr>
              <w:t>Cấu trúc dữ liệu và giải thuật (CO2003)</w:t>
            </w:r>
          </w:p>
        </w:tc>
        <w:tc>
          <w:tcPr>
            <w:tcW w:w="3444" w:type="dxa"/>
            <w:gridSpan w:val="9"/>
            <w:tcBorders>
              <w:top w:val="single" w:sz="5" w:space="0" w:color="808080"/>
              <w:left w:val="single" w:sz="5" w:space="0" w:color="808080"/>
              <w:bottom w:val="single" w:sz="5" w:space="0" w:color="808080"/>
              <w:right w:val="single" w:sz="5" w:space="0" w:color="808080"/>
            </w:tcBorders>
            <w:shd w:val="clear" w:color="auto" w:fill="auto"/>
          </w:tcPr>
          <w:p w14:paraId="52F28EAB" w14:textId="77777777" w:rsidR="00821D52" w:rsidRDefault="00821D52">
            <w:pPr>
              <w:snapToGrid w:val="0"/>
              <w:spacing w:after="60"/>
              <w:rPr>
                <w:color w:val="0000FF"/>
                <w:sz w:val="19"/>
                <w:szCs w:val="19"/>
                <w:lang w:val="vi-VN"/>
              </w:rPr>
            </w:pPr>
          </w:p>
        </w:tc>
      </w:tr>
      <w:tr w:rsidR="00821D52" w14:paraId="0D40D2F3" w14:textId="77777777">
        <w:trPr>
          <w:trHeight w:hRule="exact" w:val="294"/>
        </w:trPr>
        <w:tc>
          <w:tcPr>
            <w:tcW w:w="1349" w:type="dxa"/>
            <w:tcBorders>
              <w:top w:val="single" w:sz="5" w:space="0" w:color="808080"/>
              <w:left w:val="single" w:sz="5" w:space="0" w:color="808080"/>
              <w:bottom w:val="single" w:sz="5" w:space="0" w:color="808080"/>
            </w:tcBorders>
            <w:shd w:val="clear" w:color="auto" w:fill="auto"/>
          </w:tcPr>
          <w:p w14:paraId="5599A8D2" w14:textId="77777777" w:rsidR="00821D52" w:rsidRDefault="00821D52">
            <w:pPr>
              <w:pStyle w:val="TableParagraph"/>
              <w:kinsoku w:val="0"/>
              <w:overflowPunct w:val="0"/>
              <w:spacing w:before="20"/>
              <w:ind w:left="30"/>
            </w:pPr>
            <w:r>
              <w:rPr>
                <w:color w:val="0000FF"/>
                <w:sz w:val="19"/>
                <w:szCs w:val="19"/>
              </w:rPr>
              <w:t>Môn</w:t>
            </w:r>
            <w:r>
              <w:rPr>
                <w:color w:val="0000FF"/>
                <w:spacing w:val="-8"/>
                <w:sz w:val="19"/>
                <w:szCs w:val="19"/>
              </w:rPr>
              <w:t xml:space="preserve"> </w:t>
            </w:r>
            <w:r>
              <w:rPr>
                <w:color w:val="0000FF"/>
                <w:sz w:val="19"/>
                <w:szCs w:val="19"/>
              </w:rPr>
              <w:t>song</w:t>
            </w:r>
            <w:r>
              <w:rPr>
                <w:color w:val="0000FF"/>
                <w:spacing w:val="-7"/>
                <w:sz w:val="19"/>
                <w:szCs w:val="19"/>
              </w:rPr>
              <w:t xml:space="preserve"> </w:t>
            </w:r>
            <w:r>
              <w:rPr>
                <w:color w:val="0000FF"/>
                <w:sz w:val="19"/>
                <w:szCs w:val="19"/>
              </w:rPr>
              <w:t>hành</w:t>
            </w:r>
          </w:p>
        </w:tc>
        <w:tc>
          <w:tcPr>
            <w:tcW w:w="8665" w:type="dxa"/>
            <w:gridSpan w:val="20"/>
            <w:tcBorders>
              <w:top w:val="single" w:sz="5" w:space="0" w:color="808080"/>
              <w:left w:val="single" w:sz="5" w:space="0" w:color="808080"/>
              <w:bottom w:val="single" w:sz="5" w:space="0" w:color="808080"/>
              <w:right w:val="single" w:sz="5" w:space="0" w:color="808080"/>
            </w:tcBorders>
            <w:shd w:val="clear" w:color="auto" w:fill="auto"/>
          </w:tcPr>
          <w:p w14:paraId="02EE5BB5" w14:textId="77777777" w:rsidR="00821D52" w:rsidRDefault="00821D52">
            <w:pPr>
              <w:snapToGrid w:val="0"/>
              <w:rPr>
                <w:color w:val="0000FF"/>
                <w:sz w:val="19"/>
                <w:szCs w:val="19"/>
              </w:rPr>
            </w:pPr>
          </w:p>
        </w:tc>
      </w:tr>
      <w:tr w:rsidR="00821D52" w14:paraId="6672F1B3" w14:textId="77777777">
        <w:trPr>
          <w:trHeight w:hRule="exact" w:val="294"/>
        </w:trPr>
        <w:tc>
          <w:tcPr>
            <w:tcW w:w="1349" w:type="dxa"/>
            <w:tcBorders>
              <w:top w:val="single" w:sz="5" w:space="0" w:color="808080"/>
              <w:left w:val="single" w:sz="5" w:space="0" w:color="808080"/>
              <w:bottom w:val="single" w:sz="5" w:space="0" w:color="808080"/>
            </w:tcBorders>
            <w:shd w:val="clear" w:color="auto" w:fill="auto"/>
          </w:tcPr>
          <w:p w14:paraId="0AE95D7E" w14:textId="77777777" w:rsidR="00821D52" w:rsidRDefault="00821D52">
            <w:pPr>
              <w:pStyle w:val="TableParagraph"/>
              <w:kinsoku w:val="0"/>
              <w:overflowPunct w:val="0"/>
              <w:spacing w:before="20"/>
              <w:ind w:left="30"/>
            </w:pPr>
            <w:r>
              <w:rPr>
                <w:color w:val="0000FF"/>
                <w:sz w:val="19"/>
                <w:szCs w:val="19"/>
              </w:rPr>
              <w:t>CTĐT</w:t>
            </w:r>
            <w:r>
              <w:rPr>
                <w:color w:val="0000FF"/>
                <w:spacing w:val="-12"/>
                <w:sz w:val="19"/>
                <w:szCs w:val="19"/>
              </w:rPr>
              <w:t xml:space="preserve"> </w:t>
            </w:r>
            <w:r>
              <w:rPr>
                <w:color w:val="0000FF"/>
                <w:sz w:val="19"/>
                <w:szCs w:val="19"/>
              </w:rPr>
              <w:t>ngành</w:t>
            </w:r>
          </w:p>
        </w:tc>
        <w:tc>
          <w:tcPr>
            <w:tcW w:w="8665" w:type="dxa"/>
            <w:gridSpan w:val="20"/>
            <w:tcBorders>
              <w:top w:val="single" w:sz="5" w:space="0" w:color="808080"/>
              <w:left w:val="single" w:sz="5" w:space="0" w:color="808080"/>
              <w:bottom w:val="single" w:sz="5" w:space="0" w:color="808080"/>
              <w:right w:val="single" w:sz="5" w:space="0" w:color="808080"/>
            </w:tcBorders>
            <w:shd w:val="clear" w:color="auto" w:fill="auto"/>
          </w:tcPr>
          <w:p w14:paraId="35B4717F" w14:textId="77777777" w:rsidR="00821D52" w:rsidRDefault="00821D52">
            <w:pPr>
              <w:pStyle w:val="TableParagraph"/>
              <w:kinsoku w:val="0"/>
              <w:overflowPunct w:val="0"/>
              <w:spacing w:before="20"/>
              <w:ind w:left="30"/>
            </w:pPr>
            <w:r>
              <w:rPr>
                <w:i/>
                <w:color w:val="0000FF"/>
                <w:sz w:val="19"/>
                <w:szCs w:val="19"/>
              </w:rPr>
              <w:t>Khoa</w:t>
            </w:r>
            <w:r>
              <w:rPr>
                <w:i/>
                <w:color w:val="0000FF"/>
                <w:sz w:val="19"/>
                <w:szCs w:val="19"/>
                <w:lang w:val="vi-VN"/>
              </w:rPr>
              <w:t xml:space="preserve"> học máy tính; Kỹ thuật máy tính</w:t>
            </w:r>
          </w:p>
        </w:tc>
      </w:tr>
      <w:tr w:rsidR="00821D52" w14:paraId="46EDE918" w14:textId="77777777">
        <w:trPr>
          <w:trHeight w:hRule="exact" w:val="294"/>
        </w:trPr>
        <w:tc>
          <w:tcPr>
            <w:tcW w:w="1349" w:type="dxa"/>
            <w:tcBorders>
              <w:top w:val="single" w:sz="5" w:space="0" w:color="808080"/>
              <w:left w:val="single" w:sz="5" w:space="0" w:color="808080"/>
              <w:bottom w:val="single" w:sz="5" w:space="0" w:color="808080"/>
            </w:tcBorders>
            <w:shd w:val="clear" w:color="auto" w:fill="auto"/>
          </w:tcPr>
          <w:p w14:paraId="62AF4DCC" w14:textId="77777777" w:rsidR="00821D52" w:rsidRDefault="00821D52">
            <w:pPr>
              <w:pStyle w:val="TableParagraph"/>
              <w:kinsoku w:val="0"/>
              <w:overflowPunct w:val="0"/>
              <w:spacing w:before="20"/>
              <w:ind w:left="30"/>
            </w:pPr>
            <w:r>
              <w:rPr>
                <w:color w:val="0000FF"/>
                <w:spacing w:val="-9"/>
                <w:sz w:val="19"/>
                <w:szCs w:val="19"/>
              </w:rPr>
              <w:t>T</w:t>
            </w:r>
            <w:r>
              <w:rPr>
                <w:color w:val="0000FF"/>
                <w:sz w:val="19"/>
                <w:szCs w:val="19"/>
              </w:rPr>
              <w:t>rình</w:t>
            </w:r>
            <w:r>
              <w:rPr>
                <w:color w:val="0000FF"/>
                <w:spacing w:val="-5"/>
                <w:sz w:val="19"/>
                <w:szCs w:val="19"/>
              </w:rPr>
              <w:t xml:space="preserve"> </w:t>
            </w:r>
            <w:r>
              <w:rPr>
                <w:color w:val="0000FF"/>
                <w:sz w:val="19"/>
                <w:szCs w:val="19"/>
              </w:rPr>
              <w:t>độ</w:t>
            </w:r>
            <w:r>
              <w:rPr>
                <w:color w:val="0000FF"/>
                <w:spacing w:val="-5"/>
                <w:sz w:val="19"/>
                <w:szCs w:val="19"/>
              </w:rPr>
              <w:t xml:space="preserve"> </w:t>
            </w:r>
            <w:r>
              <w:rPr>
                <w:color w:val="0000FF"/>
                <w:sz w:val="19"/>
                <w:szCs w:val="19"/>
              </w:rPr>
              <w:t>đào</w:t>
            </w:r>
            <w:r>
              <w:rPr>
                <w:color w:val="0000FF"/>
                <w:spacing w:val="-5"/>
                <w:sz w:val="19"/>
                <w:szCs w:val="19"/>
              </w:rPr>
              <w:t xml:space="preserve"> </w:t>
            </w:r>
            <w:r>
              <w:rPr>
                <w:color w:val="0000FF"/>
                <w:sz w:val="19"/>
                <w:szCs w:val="19"/>
              </w:rPr>
              <w:t>tạo</w:t>
            </w:r>
          </w:p>
        </w:tc>
        <w:tc>
          <w:tcPr>
            <w:tcW w:w="8665" w:type="dxa"/>
            <w:gridSpan w:val="20"/>
            <w:tcBorders>
              <w:top w:val="single" w:sz="5" w:space="0" w:color="808080"/>
              <w:left w:val="single" w:sz="5" w:space="0" w:color="808080"/>
              <w:bottom w:val="single" w:sz="5" w:space="0" w:color="808080"/>
              <w:right w:val="single" w:sz="5" w:space="0" w:color="808080"/>
            </w:tcBorders>
            <w:shd w:val="clear" w:color="auto" w:fill="auto"/>
          </w:tcPr>
          <w:p w14:paraId="7A4868EB" w14:textId="77777777" w:rsidR="00821D52" w:rsidRDefault="00821D52">
            <w:pPr>
              <w:pStyle w:val="TableParagraph"/>
              <w:kinsoku w:val="0"/>
              <w:overflowPunct w:val="0"/>
              <w:spacing w:before="20"/>
              <w:ind w:left="30"/>
            </w:pPr>
            <w:r>
              <w:rPr>
                <w:iCs/>
                <w:color w:val="0000FF"/>
                <w:sz w:val="19"/>
                <w:szCs w:val="19"/>
                <w:lang w:val="vi-VN"/>
              </w:rPr>
              <w:t>Đại học</w:t>
            </w:r>
          </w:p>
        </w:tc>
      </w:tr>
      <w:tr w:rsidR="00821D52" w14:paraId="437F7E88" w14:textId="77777777">
        <w:trPr>
          <w:trHeight w:hRule="exact" w:val="294"/>
        </w:trPr>
        <w:tc>
          <w:tcPr>
            <w:tcW w:w="1349" w:type="dxa"/>
            <w:tcBorders>
              <w:top w:val="single" w:sz="5" w:space="0" w:color="808080"/>
              <w:left w:val="single" w:sz="5" w:space="0" w:color="808080"/>
              <w:bottom w:val="single" w:sz="5" w:space="0" w:color="808080"/>
            </w:tcBorders>
            <w:shd w:val="clear" w:color="auto" w:fill="auto"/>
          </w:tcPr>
          <w:p w14:paraId="301422F3" w14:textId="77777777" w:rsidR="00821D52" w:rsidRDefault="00821D52">
            <w:pPr>
              <w:pStyle w:val="TableParagraph"/>
              <w:kinsoku w:val="0"/>
              <w:overflowPunct w:val="0"/>
              <w:spacing w:before="20"/>
              <w:ind w:left="30"/>
            </w:pPr>
            <w:r>
              <w:rPr>
                <w:color w:val="0000FF"/>
                <w:sz w:val="19"/>
                <w:szCs w:val="19"/>
              </w:rPr>
              <w:t>Cấp</w:t>
            </w:r>
            <w:r>
              <w:rPr>
                <w:color w:val="0000FF"/>
                <w:spacing w:val="-6"/>
                <w:sz w:val="19"/>
                <w:szCs w:val="19"/>
              </w:rPr>
              <w:t xml:space="preserve"> </w:t>
            </w:r>
            <w:r>
              <w:rPr>
                <w:color w:val="0000FF"/>
                <w:sz w:val="19"/>
                <w:szCs w:val="19"/>
              </w:rPr>
              <w:t>độ</w:t>
            </w:r>
            <w:r>
              <w:rPr>
                <w:color w:val="0000FF"/>
                <w:spacing w:val="-5"/>
                <w:sz w:val="19"/>
                <w:szCs w:val="19"/>
              </w:rPr>
              <w:t xml:space="preserve"> </w:t>
            </w:r>
            <w:r>
              <w:rPr>
                <w:color w:val="0000FF"/>
                <w:sz w:val="19"/>
                <w:szCs w:val="19"/>
              </w:rPr>
              <w:t>môn</w:t>
            </w:r>
            <w:r>
              <w:rPr>
                <w:color w:val="0000FF"/>
                <w:spacing w:val="-5"/>
                <w:sz w:val="19"/>
                <w:szCs w:val="19"/>
              </w:rPr>
              <w:t xml:space="preserve"> </w:t>
            </w:r>
            <w:r>
              <w:rPr>
                <w:color w:val="0000FF"/>
                <w:sz w:val="19"/>
                <w:szCs w:val="19"/>
              </w:rPr>
              <w:t>học</w:t>
            </w:r>
          </w:p>
        </w:tc>
        <w:tc>
          <w:tcPr>
            <w:tcW w:w="8665" w:type="dxa"/>
            <w:gridSpan w:val="20"/>
            <w:tcBorders>
              <w:top w:val="single" w:sz="5" w:space="0" w:color="808080"/>
              <w:left w:val="single" w:sz="5" w:space="0" w:color="808080"/>
              <w:bottom w:val="single" w:sz="5" w:space="0" w:color="808080"/>
              <w:right w:val="single" w:sz="5" w:space="0" w:color="808080"/>
            </w:tcBorders>
            <w:shd w:val="clear" w:color="auto" w:fill="auto"/>
          </w:tcPr>
          <w:p w14:paraId="0F8D86F8" w14:textId="77777777" w:rsidR="00821D52" w:rsidRPr="00D96564" w:rsidRDefault="00562BD5" w:rsidP="00D96564">
            <w:pPr>
              <w:pStyle w:val="TableParagraph"/>
              <w:kinsoku w:val="0"/>
              <w:overflowPunct w:val="0"/>
              <w:spacing w:before="20"/>
              <w:ind w:left="30"/>
            </w:pPr>
            <w:r>
              <w:rPr>
                <w:color w:val="0000FF"/>
                <w:sz w:val="19"/>
                <w:szCs w:val="19"/>
              </w:rPr>
              <w:t>3 (dạy cho sinh viên năm 3)</w:t>
            </w:r>
          </w:p>
        </w:tc>
      </w:tr>
      <w:tr w:rsidR="00821D52" w14:paraId="702C822B" w14:textId="77777777">
        <w:trPr>
          <w:trHeight w:hRule="exact" w:val="294"/>
        </w:trPr>
        <w:tc>
          <w:tcPr>
            <w:tcW w:w="1349" w:type="dxa"/>
            <w:tcBorders>
              <w:top w:val="single" w:sz="5" w:space="0" w:color="808080"/>
              <w:left w:val="single" w:sz="5" w:space="0" w:color="808080"/>
              <w:bottom w:val="single" w:sz="5" w:space="0" w:color="808080"/>
            </w:tcBorders>
            <w:shd w:val="clear" w:color="auto" w:fill="auto"/>
          </w:tcPr>
          <w:p w14:paraId="0D260838" w14:textId="77777777" w:rsidR="00821D52" w:rsidRDefault="00821D52">
            <w:pPr>
              <w:pStyle w:val="TableParagraph"/>
              <w:kinsoku w:val="0"/>
              <w:overflowPunct w:val="0"/>
              <w:spacing w:before="20"/>
              <w:ind w:left="30"/>
            </w:pPr>
            <w:r>
              <w:rPr>
                <w:color w:val="0000FF"/>
                <w:sz w:val="19"/>
                <w:szCs w:val="19"/>
              </w:rPr>
              <w:t>Ghi</w:t>
            </w:r>
            <w:r>
              <w:rPr>
                <w:color w:val="0000FF"/>
                <w:spacing w:val="-6"/>
                <w:sz w:val="19"/>
                <w:szCs w:val="19"/>
              </w:rPr>
              <w:t xml:space="preserve"> </w:t>
            </w:r>
            <w:r>
              <w:rPr>
                <w:color w:val="0000FF"/>
                <w:sz w:val="19"/>
                <w:szCs w:val="19"/>
              </w:rPr>
              <w:t>chú</w:t>
            </w:r>
            <w:r>
              <w:rPr>
                <w:color w:val="0000FF"/>
                <w:spacing w:val="-7"/>
                <w:sz w:val="19"/>
                <w:szCs w:val="19"/>
              </w:rPr>
              <w:t xml:space="preserve"> </w:t>
            </w:r>
            <w:r>
              <w:rPr>
                <w:color w:val="0000FF"/>
                <w:sz w:val="19"/>
                <w:szCs w:val="19"/>
              </w:rPr>
              <w:t>khác</w:t>
            </w:r>
          </w:p>
        </w:tc>
        <w:tc>
          <w:tcPr>
            <w:tcW w:w="8665" w:type="dxa"/>
            <w:gridSpan w:val="20"/>
            <w:tcBorders>
              <w:top w:val="single" w:sz="5" w:space="0" w:color="808080"/>
              <w:left w:val="single" w:sz="5" w:space="0" w:color="808080"/>
              <w:bottom w:val="single" w:sz="5" w:space="0" w:color="808080"/>
              <w:right w:val="single" w:sz="5" w:space="0" w:color="808080"/>
            </w:tcBorders>
            <w:shd w:val="clear" w:color="auto" w:fill="auto"/>
          </w:tcPr>
          <w:p w14:paraId="0715F389" w14:textId="77777777" w:rsidR="00821D52" w:rsidRDefault="00821D52">
            <w:pPr>
              <w:snapToGrid w:val="0"/>
              <w:rPr>
                <w:color w:val="0000FF"/>
                <w:sz w:val="19"/>
                <w:szCs w:val="19"/>
              </w:rPr>
            </w:pPr>
          </w:p>
        </w:tc>
      </w:tr>
    </w:tbl>
    <w:p w14:paraId="768A9CAF" w14:textId="77777777" w:rsidR="00821D52" w:rsidRDefault="00821D52">
      <w:pPr>
        <w:kinsoku w:val="0"/>
        <w:overflowPunct w:val="0"/>
        <w:spacing w:before="12" w:line="240" w:lineRule="exact"/>
        <w:rPr>
          <w:rFonts w:ascii="Arial" w:hAnsi="Arial" w:cs="Arial"/>
        </w:rPr>
      </w:pPr>
    </w:p>
    <w:p w14:paraId="3EA9E986" w14:textId="77777777" w:rsidR="00821D52" w:rsidRDefault="00821D52">
      <w:pPr>
        <w:kinsoku w:val="0"/>
        <w:overflowPunct w:val="0"/>
        <w:spacing w:before="12" w:line="240" w:lineRule="exact"/>
      </w:pPr>
      <w:r>
        <w:rPr>
          <w:rFonts w:ascii="Arial" w:hAnsi="Arial" w:cs="Arial"/>
          <w:color w:val="FF0000"/>
          <w:sz w:val="19"/>
          <w:szCs w:val="19"/>
        </w:rPr>
        <w:t xml:space="preserve">(*)Sinh viên sẽ </w:t>
      </w:r>
      <w:r w:rsidR="00562BD5">
        <w:rPr>
          <w:rFonts w:ascii="Arial" w:hAnsi="Arial" w:cs="Arial"/>
          <w:color w:val="FF0000"/>
          <w:sz w:val="19"/>
          <w:szCs w:val="19"/>
        </w:rPr>
        <w:t>phải tự học và giảng viên sắp giờ linh hoạt hàng tuần phản hồi thắc mắc và hỗ trợ sinh viên làm BTL</w:t>
      </w:r>
      <w:r>
        <w:rPr>
          <w:rFonts w:ascii="Arial" w:hAnsi="Arial" w:cs="Arial"/>
          <w:color w:val="FF0000"/>
          <w:sz w:val="19"/>
          <w:szCs w:val="19"/>
        </w:rPr>
        <w:t>.</w:t>
      </w:r>
    </w:p>
    <w:p w14:paraId="17708E94" w14:textId="77777777" w:rsidR="00821D52" w:rsidRDefault="00821D52">
      <w:pPr>
        <w:kinsoku w:val="0"/>
        <w:overflowPunct w:val="0"/>
        <w:spacing w:before="12" w:line="240" w:lineRule="exact"/>
        <w:rPr>
          <w:rFonts w:ascii="Arial" w:hAnsi="Arial" w:cs="Arial"/>
          <w:color w:val="FF0000"/>
        </w:rPr>
      </w:pPr>
    </w:p>
    <w:p w14:paraId="541A6F86" w14:textId="77777777" w:rsidR="00821D52" w:rsidRDefault="00821D52">
      <w:pPr>
        <w:pStyle w:val="Heading3"/>
        <w:numPr>
          <w:ilvl w:val="0"/>
          <w:numId w:val="1"/>
        </w:numPr>
        <w:tabs>
          <w:tab w:val="left" w:pos="323"/>
        </w:tabs>
        <w:kinsoku w:val="0"/>
        <w:overflowPunct w:val="0"/>
        <w:spacing w:before="70"/>
        <w:ind w:left="323" w:hanging="211"/>
      </w:pPr>
      <w:r>
        <w:rPr>
          <w:color w:val="0000FF"/>
          <w:sz w:val="24"/>
          <w:szCs w:val="24"/>
          <w:u w:val="thick"/>
        </w:rPr>
        <w:t>Mục</w:t>
      </w:r>
      <w:r>
        <w:rPr>
          <w:color w:val="0000FF"/>
          <w:spacing w:val="-1"/>
          <w:sz w:val="24"/>
          <w:szCs w:val="24"/>
          <w:u w:val="thick"/>
        </w:rPr>
        <w:t xml:space="preserve"> </w:t>
      </w:r>
      <w:r>
        <w:rPr>
          <w:color w:val="0000FF"/>
          <w:sz w:val="24"/>
          <w:szCs w:val="24"/>
          <w:u w:val="thick"/>
        </w:rPr>
        <w:t>tiêu của môn học:</w:t>
      </w:r>
    </w:p>
    <w:p w14:paraId="15354485" w14:textId="77777777" w:rsidR="00821D52" w:rsidRDefault="00821D52">
      <w:pPr>
        <w:kinsoku w:val="0"/>
        <w:overflowPunct w:val="0"/>
        <w:spacing w:before="4" w:line="100" w:lineRule="exact"/>
        <w:rPr>
          <w:b/>
          <w:bCs/>
          <w:i/>
          <w:iCs/>
          <w:color w:val="000000"/>
        </w:rPr>
      </w:pPr>
    </w:p>
    <w:p w14:paraId="379257D1" w14:textId="77777777" w:rsidR="002C01BA" w:rsidRPr="002C01BA" w:rsidRDefault="002C01BA" w:rsidP="002C01BA">
      <w:pPr>
        <w:tabs>
          <w:tab w:val="left" w:pos="2160"/>
          <w:tab w:val="left" w:pos="2520"/>
        </w:tabs>
        <w:spacing w:line="276" w:lineRule="auto"/>
        <w:jc w:val="both"/>
        <w:rPr>
          <w:lang w:val="vi-VN"/>
        </w:rPr>
      </w:pPr>
      <w:r w:rsidRPr="002C01BA">
        <w:rPr>
          <w:lang w:val="vi-VN"/>
        </w:rPr>
        <w:t>Môn học này cung cấp cho sinh viên kiến thức về các nguyên lý thiết kế và hiện thực ngôn ngữ lập trình, các thành phần cơ bản trong các ngôn ngữ lập trình. Một loại ngôn ngữ lập trình khai báo cũng được giới thiệu trong môn học là ngôn ngữ lập trình hàm.</w:t>
      </w:r>
    </w:p>
    <w:p w14:paraId="043FBAEE" w14:textId="77777777" w:rsidR="002C01BA" w:rsidRPr="002C01BA" w:rsidRDefault="002C01BA" w:rsidP="007B5C37">
      <w:pPr>
        <w:tabs>
          <w:tab w:val="left" w:pos="2160"/>
          <w:tab w:val="left" w:pos="2520"/>
        </w:tabs>
        <w:spacing w:line="276" w:lineRule="auto"/>
        <w:jc w:val="both"/>
      </w:pPr>
    </w:p>
    <w:p w14:paraId="1BF2F350" w14:textId="77777777" w:rsidR="00821D52" w:rsidRDefault="00821D52">
      <w:pPr>
        <w:kinsoku w:val="0"/>
        <w:overflowPunct w:val="0"/>
        <w:spacing w:before="6" w:line="180" w:lineRule="exact"/>
        <w:rPr>
          <w:b/>
          <w:bCs/>
          <w:lang w:val="vi-VN"/>
        </w:rPr>
      </w:pPr>
    </w:p>
    <w:p w14:paraId="526CF60A" w14:textId="77777777" w:rsidR="00821D52" w:rsidRDefault="00821D52">
      <w:pPr>
        <w:kinsoku w:val="0"/>
        <w:overflowPunct w:val="0"/>
        <w:ind w:left="243" w:right="237"/>
        <w:jc w:val="center"/>
      </w:pPr>
      <w:r>
        <w:rPr>
          <w:b/>
          <w:bCs/>
        </w:rPr>
        <w:t>Aims:</w:t>
      </w:r>
    </w:p>
    <w:p w14:paraId="3927BD64" w14:textId="77777777" w:rsidR="00821D52" w:rsidRDefault="00821D52">
      <w:pPr>
        <w:kinsoku w:val="0"/>
        <w:overflowPunct w:val="0"/>
        <w:spacing w:before="9" w:line="170" w:lineRule="exact"/>
      </w:pPr>
    </w:p>
    <w:p w14:paraId="4499846A" w14:textId="77777777" w:rsidR="002C01BA" w:rsidRPr="002C01BA" w:rsidRDefault="002C01BA" w:rsidP="002C01BA">
      <w:pPr>
        <w:jc w:val="both"/>
        <w:rPr>
          <w:lang w:val="vi-VN"/>
        </w:rPr>
      </w:pPr>
      <w:r w:rsidRPr="002C01BA">
        <w:rPr>
          <w:lang w:val="vi-VN"/>
        </w:rPr>
        <w:t xml:space="preserve">This course is to introduce the knowledge of principles of programming language design and implementation, basic components of programming languages. A declarative programming language introduced in this course is functional programming language. </w:t>
      </w:r>
    </w:p>
    <w:p w14:paraId="50799D3D" w14:textId="77777777" w:rsidR="002C01BA" w:rsidRPr="002C01BA" w:rsidRDefault="002C01BA">
      <w:pPr>
        <w:jc w:val="both"/>
      </w:pPr>
    </w:p>
    <w:p w14:paraId="649218FB" w14:textId="77777777" w:rsidR="00821D52" w:rsidRDefault="00821D52">
      <w:pPr>
        <w:kinsoku w:val="0"/>
        <w:overflowPunct w:val="0"/>
        <w:spacing w:before="8" w:line="180" w:lineRule="exact"/>
      </w:pPr>
    </w:p>
    <w:p w14:paraId="53D53DA2" w14:textId="77777777" w:rsidR="00821D52" w:rsidRDefault="00821D52">
      <w:pPr>
        <w:pStyle w:val="Heading3"/>
        <w:numPr>
          <w:ilvl w:val="0"/>
          <w:numId w:val="1"/>
        </w:numPr>
        <w:tabs>
          <w:tab w:val="left" w:pos="323"/>
        </w:tabs>
        <w:kinsoku w:val="0"/>
        <w:overflowPunct w:val="0"/>
        <w:ind w:left="323" w:right="-10" w:hanging="211"/>
      </w:pPr>
      <w:r>
        <w:rPr>
          <w:color w:val="0000FF"/>
          <w:sz w:val="24"/>
          <w:szCs w:val="24"/>
          <w:u w:val="thick"/>
        </w:rPr>
        <w:t>Nội</w:t>
      </w:r>
      <w:r>
        <w:rPr>
          <w:color w:val="0000FF"/>
          <w:spacing w:val="-1"/>
          <w:sz w:val="24"/>
          <w:szCs w:val="24"/>
          <w:u w:val="thick"/>
        </w:rPr>
        <w:t xml:space="preserve"> </w:t>
      </w:r>
      <w:r>
        <w:rPr>
          <w:color w:val="0000FF"/>
          <w:sz w:val="24"/>
          <w:szCs w:val="24"/>
          <w:u w:val="thick"/>
        </w:rPr>
        <w:t>dung tóm tắt môn học:</w:t>
      </w:r>
    </w:p>
    <w:p w14:paraId="36AA51A2" w14:textId="77777777" w:rsidR="00821D52" w:rsidRDefault="00821D52">
      <w:pPr>
        <w:kinsoku w:val="0"/>
        <w:overflowPunct w:val="0"/>
        <w:spacing w:before="4" w:line="100" w:lineRule="exact"/>
        <w:jc w:val="both"/>
        <w:rPr>
          <w:b/>
          <w:bCs/>
          <w:i/>
          <w:iCs/>
          <w:color w:val="000000"/>
          <w:sz w:val="22"/>
          <w:szCs w:val="22"/>
        </w:rPr>
      </w:pPr>
    </w:p>
    <w:p w14:paraId="3F0A8F44"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sz w:val="20"/>
          <w:szCs w:val="20"/>
        </w:rPr>
      </w:pPr>
      <w:r w:rsidRPr="002C01BA">
        <w:rPr>
          <w:sz w:val="20"/>
          <w:szCs w:val="20"/>
        </w:rPr>
        <w:t>Các nguyên lý thiết kế ngôn ngữ lập trình</w:t>
      </w:r>
    </w:p>
    <w:p w14:paraId="1326EE43"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sz w:val="20"/>
          <w:szCs w:val="20"/>
        </w:rPr>
      </w:pPr>
      <w:r w:rsidRPr="002C01BA">
        <w:rPr>
          <w:sz w:val="20"/>
          <w:szCs w:val="20"/>
        </w:rPr>
        <w:t>Giới thiệu một số trường phái ngôn ngữ lập trình: lập trình hướng đối tượng, lập trình hàm</w:t>
      </w:r>
    </w:p>
    <w:p w14:paraId="578F298D"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sz w:val="20"/>
          <w:szCs w:val="20"/>
        </w:rPr>
      </w:pPr>
      <w:r w:rsidRPr="002C01BA">
        <w:rPr>
          <w:sz w:val="20"/>
          <w:szCs w:val="20"/>
        </w:rPr>
        <w:t>Mô tả ngôn ngữ lập trình một cách hình thức ở các mức độ từ vựng và cú pháp</w:t>
      </w:r>
    </w:p>
    <w:p w14:paraId="2A39DC51"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sz w:val="20"/>
          <w:szCs w:val="20"/>
        </w:rPr>
      </w:pPr>
      <w:r w:rsidRPr="002C01BA">
        <w:rPr>
          <w:sz w:val="20"/>
          <w:szCs w:val="20"/>
        </w:rPr>
        <w:t>Các hệ thống kiểu dữ liệu trên các ngôn ngữ lập trình</w:t>
      </w:r>
    </w:p>
    <w:p w14:paraId="08C5DDF4"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sz w:val="20"/>
          <w:szCs w:val="20"/>
        </w:rPr>
      </w:pPr>
      <w:r w:rsidRPr="002C01BA">
        <w:rPr>
          <w:sz w:val="20"/>
          <w:szCs w:val="20"/>
        </w:rPr>
        <w:t>Các cấu trúc điều khiển trên các ngôn ngữ lập trình</w:t>
      </w:r>
    </w:p>
    <w:p w14:paraId="29E09AE8"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sz w:val="20"/>
          <w:szCs w:val="20"/>
        </w:rPr>
      </w:pPr>
      <w:r w:rsidRPr="002C01BA">
        <w:rPr>
          <w:sz w:val="20"/>
          <w:szCs w:val="20"/>
        </w:rPr>
        <w:t>Các cơ chế điều khiển dữ liệu trên các ngôn ngữ lập trình</w:t>
      </w:r>
    </w:p>
    <w:p w14:paraId="28A371C7"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sz w:val="20"/>
          <w:szCs w:val="20"/>
        </w:rPr>
      </w:pPr>
      <w:r w:rsidRPr="002C01BA">
        <w:rPr>
          <w:sz w:val="20"/>
          <w:szCs w:val="20"/>
        </w:rPr>
        <w:t>Các cơ chế điều khiển trình tự trên các ngôn ngữ lập trình</w:t>
      </w:r>
    </w:p>
    <w:p w14:paraId="21509B50" w14:textId="77777777" w:rsidR="00821D52" w:rsidRDefault="00821D52">
      <w:pPr>
        <w:rPr>
          <w:color w:val="0000FF"/>
        </w:rPr>
      </w:pPr>
    </w:p>
    <w:p w14:paraId="2C63127F" w14:textId="77777777" w:rsidR="002C01BA" w:rsidRPr="002C01BA" w:rsidRDefault="002C01BA">
      <w:pPr>
        <w:rPr>
          <w:color w:val="0000FF"/>
        </w:rPr>
      </w:pPr>
    </w:p>
    <w:p w14:paraId="6FC96215" w14:textId="77777777" w:rsidR="00821D52" w:rsidRDefault="00821D52">
      <w:pPr>
        <w:pStyle w:val="Heading2"/>
        <w:kinsoku w:val="0"/>
        <w:overflowPunct w:val="0"/>
        <w:ind w:right="237"/>
        <w:jc w:val="center"/>
      </w:pPr>
      <w:r>
        <w:rPr>
          <w:sz w:val="24"/>
          <w:szCs w:val="24"/>
        </w:rPr>
        <w:lastRenderedPageBreak/>
        <w:t>Course outline:</w:t>
      </w:r>
    </w:p>
    <w:p w14:paraId="1BC4B891"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color w:val="000000"/>
          <w:sz w:val="20"/>
          <w:szCs w:val="20"/>
        </w:rPr>
      </w:pPr>
      <w:r w:rsidRPr="002C01BA">
        <w:rPr>
          <w:color w:val="000000"/>
          <w:sz w:val="20"/>
          <w:szCs w:val="20"/>
        </w:rPr>
        <w:t>Principles of programming language design</w:t>
      </w:r>
    </w:p>
    <w:p w14:paraId="64E94CBE"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color w:val="000000"/>
          <w:sz w:val="20"/>
          <w:szCs w:val="20"/>
        </w:rPr>
      </w:pPr>
      <w:r w:rsidRPr="002C01BA">
        <w:rPr>
          <w:color w:val="000000"/>
          <w:sz w:val="20"/>
          <w:szCs w:val="20"/>
        </w:rPr>
        <w:t xml:space="preserve">Introduce some programming language paradigm </w:t>
      </w:r>
    </w:p>
    <w:p w14:paraId="65320C75"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color w:val="000000"/>
          <w:sz w:val="20"/>
          <w:szCs w:val="20"/>
        </w:rPr>
      </w:pPr>
      <w:r w:rsidRPr="002C01BA">
        <w:rPr>
          <w:color w:val="000000"/>
          <w:sz w:val="20"/>
          <w:szCs w:val="20"/>
        </w:rPr>
        <w:t>Formal description of lexical and grammars</w:t>
      </w:r>
    </w:p>
    <w:p w14:paraId="4C14D2DF"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color w:val="000000"/>
          <w:sz w:val="20"/>
          <w:szCs w:val="20"/>
        </w:rPr>
      </w:pPr>
      <w:r w:rsidRPr="002C01BA">
        <w:rPr>
          <w:color w:val="000000"/>
          <w:sz w:val="20"/>
          <w:szCs w:val="20"/>
        </w:rPr>
        <w:t>Data type systems in programming languages</w:t>
      </w:r>
    </w:p>
    <w:p w14:paraId="55EAA434"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color w:val="000000"/>
          <w:sz w:val="20"/>
          <w:szCs w:val="20"/>
        </w:rPr>
      </w:pPr>
      <w:r w:rsidRPr="002C01BA">
        <w:rPr>
          <w:color w:val="000000"/>
          <w:sz w:val="20"/>
          <w:szCs w:val="20"/>
        </w:rPr>
        <w:t>Control structures in programming languages</w:t>
      </w:r>
    </w:p>
    <w:p w14:paraId="25AA4E03"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color w:val="000000"/>
          <w:sz w:val="20"/>
          <w:szCs w:val="20"/>
        </w:rPr>
      </w:pPr>
      <w:r w:rsidRPr="002C01BA">
        <w:rPr>
          <w:color w:val="000000"/>
          <w:sz w:val="20"/>
          <w:szCs w:val="20"/>
        </w:rPr>
        <w:t>Data control mechanism in programming languages</w:t>
      </w:r>
    </w:p>
    <w:p w14:paraId="117F8AE1" w14:textId="77777777" w:rsidR="002C01BA" w:rsidRPr="002C01BA" w:rsidRDefault="002C01BA" w:rsidP="002C01BA">
      <w:pPr>
        <w:pStyle w:val="normal0"/>
        <w:numPr>
          <w:ilvl w:val="0"/>
          <w:numId w:val="8"/>
        </w:numPr>
        <w:pBdr>
          <w:top w:val="nil"/>
          <w:left w:val="nil"/>
          <w:bottom w:val="nil"/>
          <w:right w:val="nil"/>
          <w:between w:val="nil"/>
        </w:pBdr>
        <w:spacing w:line="276" w:lineRule="auto"/>
        <w:jc w:val="left"/>
        <w:rPr>
          <w:color w:val="000000"/>
          <w:sz w:val="20"/>
          <w:szCs w:val="20"/>
        </w:rPr>
      </w:pPr>
      <w:r w:rsidRPr="002C01BA">
        <w:rPr>
          <w:color w:val="000000"/>
          <w:sz w:val="20"/>
          <w:szCs w:val="20"/>
        </w:rPr>
        <w:t>Sequence control mechanism in programming languages</w:t>
      </w:r>
    </w:p>
    <w:p w14:paraId="64FF9FA5" w14:textId="77777777" w:rsidR="00E375F6" w:rsidRPr="00E375F6" w:rsidRDefault="00E375F6">
      <w:pPr>
        <w:jc w:val="both"/>
      </w:pPr>
    </w:p>
    <w:p w14:paraId="3D9C68D7" w14:textId="77777777" w:rsidR="00821D52" w:rsidRDefault="00821D52">
      <w:r>
        <w:tab/>
      </w:r>
    </w:p>
    <w:p w14:paraId="346EC929" w14:textId="77777777" w:rsidR="00821D52" w:rsidRDefault="00821D52">
      <w:pPr>
        <w:pStyle w:val="Heading3"/>
        <w:numPr>
          <w:ilvl w:val="0"/>
          <w:numId w:val="1"/>
        </w:numPr>
        <w:tabs>
          <w:tab w:val="left" w:pos="323"/>
        </w:tabs>
        <w:kinsoku w:val="0"/>
        <w:overflowPunct w:val="0"/>
        <w:ind w:left="323" w:hanging="211"/>
      </w:pPr>
      <w:r>
        <w:rPr>
          <w:color w:val="0000FF"/>
          <w:sz w:val="24"/>
          <w:szCs w:val="24"/>
          <w:u w:val="thick"/>
        </w:rPr>
        <w:t>Tài</w:t>
      </w:r>
      <w:r>
        <w:rPr>
          <w:color w:val="0000FF"/>
          <w:spacing w:val="-1"/>
          <w:sz w:val="24"/>
          <w:szCs w:val="24"/>
          <w:u w:val="thick"/>
        </w:rPr>
        <w:t xml:space="preserve"> </w:t>
      </w:r>
      <w:r>
        <w:rPr>
          <w:color w:val="0000FF"/>
          <w:sz w:val="24"/>
          <w:szCs w:val="24"/>
          <w:u w:val="thick"/>
        </w:rPr>
        <w:t>liệu học tập:</w:t>
      </w:r>
    </w:p>
    <w:p w14:paraId="1928078F" w14:textId="77777777" w:rsidR="00E375F6" w:rsidRDefault="00E375F6">
      <w:pPr>
        <w:widowControl/>
        <w:autoSpaceDE/>
        <w:rPr>
          <w:color w:val="0000FF"/>
        </w:rPr>
      </w:pPr>
    </w:p>
    <w:p w14:paraId="2FB6AE60" w14:textId="77777777" w:rsidR="00416C3E" w:rsidRPr="00416C3E" w:rsidRDefault="00416C3E" w:rsidP="00416C3E">
      <w:pPr>
        <w:pStyle w:val="TextBody"/>
        <w:rPr>
          <w:sz w:val="20"/>
          <w:szCs w:val="20"/>
        </w:rPr>
      </w:pPr>
      <w:r w:rsidRPr="00416C3E">
        <w:rPr>
          <w:sz w:val="20"/>
          <w:szCs w:val="20"/>
        </w:rPr>
        <w:t>Sách, giáo trình chính:</w:t>
      </w:r>
    </w:p>
    <w:p w14:paraId="0E4C5FE9" w14:textId="77777777" w:rsidR="00416C3E" w:rsidRPr="00416C3E" w:rsidRDefault="00416C3E" w:rsidP="00416C3E">
      <w:pPr>
        <w:pStyle w:val="TextBody"/>
        <w:ind w:left="709" w:hanging="425"/>
        <w:rPr>
          <w:sz w:val="20"/>
          <w:szCs w:val="20"/>
        </w:rPr>
      </w:pPr>
      <w:r w:rsidRPr="00416C3E">
        <w:rPr>
          <w:sz w:val="20"/>
          <w:szCs w:val="20"/>
        </w:rPr>
        <w:t xml:space="preserve"> [1] Maurizio Gabbrielli and Simone Martini, </w:t>
      </w:r>
      <w:r w:rsidRPr="00416C3E">
        <w:rPr>
          <w:i/>
          <w:sz w:val="20"/>
          <w:szCs w:val="20"/>
        </w:rPr>
        <w:t>Programming Languages: Principles and Paradigms</w:t>
      </w:r>
      <w:r w:rsidRPr="00416C3E">
        <w:rPr>
          <w:sz w:val="20"/>
          <w:szCs w:val="20"/>
        </w:rPr>
        <w:t>, Springer, 2010.</w:t>
      </w:r>
    </w:p>
    <w:p w14:paraId="2308289D" w14:textId="77777777" w:rsidR="00416C3E" w:rsidRPr="00416C3E" w:rsidRDefault="00416C3E" w:rsidP="00416C3E">
      <w:pPr>
        <w:pStyle w:val="TextBody"/>
        <w:ind w:left="567" w:hanging="567"/>
        <w:rPr>
          <w:sz w:val="20"/>
          <w:szCs w:val="20"/>
        </w:rPr>
      </w:pPr>
      <w:r w:rsidRPr="00416C3E">
        <w:rPr>
          <w:sz w:val="20"/>
          <w:szCs w:val="20"/>
        </w:rPr>
        <w:t>Sách tham khảo:</w:t>
      </w:r>
    </w:p>
    <w:p w14:paraId="0B0AE701" w14:textId="77777777" w:rsidR="00416C3E" w:rsidRPr="00416C3E" w:rsidRDefault="00416C3E" w:rsidP="00416C3E">
      <w:pPr>
        <w:pStyle w:val="TextBody"/>
        <w:ind w:left="567" w:hanging="283"/>
        <w:rPr>
          <w:sz w:val="20"/>
          <w:szCs w:val="20"/>
        </w:rPr>
      </w:pPr>
      <w:r w:rsidRPr="00416C3E">
        <w:rPr>
          <w:sz w:val="20"/>
          <w:szCs w:val="20"/>
        </w:rPr>
        <w:t xml:space="preserve">[2] Robert W. Sebesta, </w:t>
      </w:r>
      <w:r w:rsidRPr="00416C3E">
        <w:rPr>
          <w:i/>
          <w:iCs/>
          <w:sz w:val="20"/>
          <w:szCs w:val="20"/>
        </w:rPr>
        <w:t>Concepts of Programming Languages</w:t>
      </w:r>
      <w:r w:rsidRPr="00416C3E">
        <w:rPr>
          <w:sz w:val="20"/>
          <w:szCs w:val="20"/>
        </w:rPr>
        <w:t>, 11</w:t>
      </w:r>
      <w:r w:rsidRPr="00416C3E">
        <w:rPr>
          <w:sz w:val="20"/>
          <w:szCs w:val="20"/>
          <w:vertAlign w:val="superscript"/>
        </w:rPr>
        <w:t>th</w:t>
      </w:r>
      <w:r w:rsidRPr="00416C3E">
        <w:rPr>
          <w:sz w:val="20"/>
          <w:szCs w:val="20"/>
        </w:rPr>
        <w:t xml:space="preserve"> edition,  Addison Wesley, 2015.</w:t>
      </w:r>
    </w:p>
    <w:p w14:paraId="3C4CCE48" w14:textId="77777777" w:rsidR="00416C3E" w:rsidRPr="00416C3E" w:rsidRDefault="00416C3E" w:rsidP="00416C3E">
      <w:pPr>
        <w:pStyle w:val="TextBody"/>
        <w:ind w:left="567" w:hanging="283"/>
        <w:rPr>
          <w:sz w:val="20"/>
          <w:szCs w:val="20"/>
        </w:rPr>
      </w:pPr>
      <w:r w:rsidRPr="00416C3E">
        <w:rPr>
          <w:sz w:val="20"/>
          <w:szCs w:val="20"/>
        </w:rPr>
        <w:t xml:space="preserve">[3] Cao Hoàng Trụ, </w:t>
      </w:r>
      <w:r w:rsidRPr="00416C3E">
        <w:rPr>
          <w:i/>
          <w:iCs/>
          <w:sz w:val="20"/>
          <w:szCs w:val="20"/>
        </w:rPr>
        <w:t>Ngôn ngữ lập trình- Các nguyên lý và mô hình</w:t>
      </w:r>
      <w:r w:rsidRPr="00416C3E">
        <w:rPr>
          <w:iCs/>
          <w:sz w:val="20"/>
          <w:szCs w:val="20"/>
        </w:rPr>
        <w:t xml:space="preserve">, </w:t>
      </w:r>
      <w:r w:rsidRPr="00416C3E">
        <w:rPr>
          <w:sz w:val="20"/>
          <w:szCs w:val="20"/>
        </w:rPr>
        <w:t xml:space="preserve"> Nhà xuất bản Đại học Quốc gia Tp. Hồ Chí Minh, 2004.</w:t>
      </w:r>
    </w:p>
    <w:p w14:paraId="69926D7B" w14:textId="77777777" w:rsidR="00416C3E" w:rsidRPr="00416C3E" w:rsidRDefault="00416C3E" w:rsidP="00416C3E">
      <w:pPr>
        <w:pStyle w:val="TextBody"/>
        <w:ind w:left="567" w:hanging="283"/>
        <w:rPr>
          <w:sz w:val="20"/>
          <w:szCs w:val="20"/>
        </w:rPr>
      </w:pPr>
      <w:r w:rsidRPr="00416C3E">
        <w:rPr>
          <w:sz w:val="20"/>
          <w:szCs w:val="20"/>
        </w:rPr>
        <w:t xml:space="preserve">[4] Kenneth C.Louden, </w:t>
      </w:r>
      <w:r w:rsidRPr="00416C3E">
        <w:rPr>
          <w:i/>
          <w:iCs/>
          <w:sz w:val="20"/>
          <w:szCs w:val="20"/>
        </w:rPr>
        <w:t>Programming Languages – Principles and Practice</w:t>
      </w:r>
      <w:r w:rsidRPr="00416C3E">
        <w:rPr>
          <w:sz w:val="20"/>
          <w:szCs w:val="20"/>
        </w:rPr>
        <w:t>, First edition,  Thomson Brooks/Cole, 2003.</w:t>
      </w:r>
    </w:p>
    <w:p w14:paraId="317EF2E8" w14:textId="77777777" w:rsidR="00821D52" w:rsidRDefault="00821D52">
      <w:pPr>
        <w:pStyle w:val="BodyText"/>
        <w:rPr>
          <w:rFonts w:ascii="Times" w:hAnsi="Times" w:cs="Times"/>
          <w:color w:val="0000FF"/>
        </w:rPr>
      </w:pPr>
    </w:p>
    <w:p w14:paraId="6E398558" w14:textId="77777777" w:rsidR="00821D52" w:rsidRDefault="00821D52">
      <w:pPr>
        <w:pStyle w:val="Heading3"/>
        <w:numPr>
          <w:ilvl w:val="0"/>
          <w:numId w:val="1"/>
        </w:numPr>
        <w:tabs>
          <w:tab w:val="left" w:pos="323"/>
        </w:tabs>
        <w:kinsoku w:val="0"/>
        <w:overflowPunct w:val="0"/>
        <w:ind w:left="323" w:hanging="211"/>
      </w:pPr>
      <w:r>
        <w:rPr>
          <w:color w:val="0000FF"/>
          <w:sz w:val="24"/>
          <w:szCs w:val="24"/>
          <w:u w:val="thick"/>
        </w:rPr>
        <w:t>Hiểu</w:t>
      </w:r>
      <w:r>
        <w:rPr>
          <w:color w:val="0000FF"/>
          <w:spacing w:val="-1"/>
          <w:sz w:val="24"/>
          <w:szCs w:val="24"/>
          <w:u w:val="thick"/>
        </w:rPr>
        <w:t xml:space="preserve"> </w:t>
      </w:r>
      <w:r>
        <w:rPr>
          <w:color w:val="0000FF"/>
          <w:sz w:val="24"/>
          <w:szCs w:val="24"/>
          <w:u w:val="thick"/>
        </w:rPr>
        <w:t>biết, kỹ năng, thái độ cần đạt được sau khi học môn học:</w:t>
      </w:r>
    </w:p>
    <w:p w14:paraId="2FBD83B8" w14:textId="77777777" w:rsidR="00416C3E" w:rsidRPr="00A76630" w:rsidRDefault="00416C3E" w:rsidP="00416C3E">
      <w:pPr>
        <w:pStyle w:val="MHH2"/>
        <w:numPr>
          <w:ilvl w:val="0"/>
          <w:numId w:val="1"/>
        </w:num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2"/>
        <w:gridCol w:w="7924"/>
        <w:gridCol w:w="1146"/>
      </w:tblGrid>
      <w:tr w:rsidR="00416C3E" w:rsidRPr="00C71291" w14:paraId="192C625F" w14:textId="77777777" w:rsidTr="00416C3E">
        <w:trPr>
          <w:jc w:val="center"/>
        </w:trPr>
        <w:tc>
          <w:tcPr>
            <w:tcW w:w="1132" w:type="dxa"/>
          </w:tcPr>
          <w:p w14:paraId="14730256" w14:textId="77777777" w:rsidR="00416C3E" w:rsidRPr="00C71291" w:rsidRDefault="00416C3E" w:rsidP="0052523D">
            <w:pPr>
              <w:spacing w:line="276" w:lineRule="auto"/>
              <w:jc w:val="center"/>
              <w:rPr>
                <w:b/>
                <w:color w:val="FF0000"/>
              </w:rPr>
            </w:pPr>
            <w:r w:rsidRPr="00C71291">
              <w:rPr>
                <w:b/>
                <w:color w:val="FF0000"/>
              </w:rPr>
              <w:t>No.</w:t>
            </w:r>
          </w:p>
        </w:tc>
        <w:tc>
          <w:tcPr>
            <w:tcW w:w="7924" w:type="dxa"/>
          </w:tcPr>
          <w:p w14:paraId="1B2D6494" w14:textId="77777777" w:rsidR="00416C3E" w:rsidRPr="00C71291" w:rsidRDefault="00416C3E" w:rsidP="0052523D">
            <w:pPr>
              <w:spacing w:line="276" w:lineRule="auto"/>
              <w:jc w:val="center"/>
              <w:rPr>
                <w:b/>
                <w:color w:val="FF0000"/>
              </w:rPr>
            </w:pPr>
            <w:r w:rsidRPr="00C71291">
              <w:rPr>
                <w:b/>
                <w:color w:val="FF0000"/>
              </w:rPr>
              <w:t xml:space="preserve">Course learning outcomes </w:t>
            </w:r>
          </w:p>
        </w:tc>
        <w:tc>
          <w:tcPr>
            <w:tcW w:w="1146" w:type="dxa"/>
          </w:tcPr>
          <w:p w14:paraId="3778323F" w14:textId="77777777" w:rsidR="00416C3E" w:rsidRPr="00C71291" w:rsidRDefault="00416C3E" w:rsidP="0052523D">
            <w:pPr>
              <w:spacing w:line="276" w:lineRule="auto"/>
              <w:jc w:val="center"/>
              <w:rPr>
                <w:b/>
                <w:color w:val="FF0000"/>
              </w:rPr>
            </w:pPr>
            <w:r w:rsidRPr="00C71291">
              <w:rPr>
                <w:b/>
                <w:color w:val="FF0000"/>
              </w:rPr>
              <w:t>CDIO</w:t>
            </w:r>
          </w:p>
        </w:tc>
      </w:tr>
      <w:tr w:rsidR="00416C3E" w:rsidRPr="00C71291" w14:paraId="1CE85326" w14:textId="77777777" w:rsidTr="00416C3E">
        <w:trPr>
          <w:trHeight w:val="251"/>
          <w:jc w:val="center"/>
        </w:trPr>
        <w:tc>
          <w:tcPr>
            <w:tcW w:w="1132" w:type="dxa"/>
            <w:vMerge w:val="restart"/>
          </w:tcPr>
          <w:p w14:paraId="56C694ED" w14:textId="77777777" w:rsidR="00416C3E" w:rsidRPr="0065654F" w:rsidRDefault="00416C3E" w:rsidP="0052523D">
            <w:pPr>
              <w:spacing w:line="276" w:lineRule="auto"/>
              <w:jc w:val="center"/>
              <w:rPr>
                <w:color w:val="0000FF"/>
              </w:rPr>
            </w:pPr>
            <w:r w:rsidRPr="0065654F">
              <w:rPr>
                <w:color w:val="0000FF"/>
              </w:rPr>
              <w:t>L.O.1</w:t>
            </w:r>
          </w:p>
        </w:tc>
        <w:tc>
          <w:tcPr>
            <w:tcW w:w="7924" w:type="dxa"/>
          </w:tcPr>
          <w:p w14:paraId="1B4C2DB4" w14:textId="77777777" w:rsidR="00416C3E" w:rsidRPr="0065654F" w:rsidRDefault="00416C3E" w:rsidP="0052523D">
            <w:pPr>
              <w:spacing w:before="120"/>
              <w:rPr>
                <w:color w:val="0000FF"/>
              </w:rPr>
            </w:pPr>
            <w:r w:rsidRPr="0065654F">
              <w:rPr>
                <w:color w:val="0000FF"/>
              </w:rPr>
              <w:t xml:space="preserve">Define lexical and grammar requirements of of a simple programming language bywriting formal specification (lexical and grammartical) </w:t>
            </w:r>
          </w:p>
        </w:tc>
        <w:tc>
          <w:tcPr>
            <w:tcW w:w="1146" w:type="dxa"/>
          </w:tcPr>
          <w:p w14:paraId="5482118E" w14:textId="77777777" w:rsidR="00416C3E" w:rsidRPr="0065654F" w:rsidRDefault="00416C3E" w:rsidP="0052523D">
            <w:pPr>
              <w:spacing w:line="276" w:lineRule="auto"/>
              <w:jc w:val="center"/>
              <w:rPr>
                <w:color w:val="0000FF"/>
              </w:rPr>
            </w:pPr>
          </w:p>
        </w:tc>
      </w:tr>
      <w:tr w:rsidR="00416C3E" w:rsidRPr="00C71291" w14:paraId="6A1AA148" w14:textId="77777777" w:rsidTr="00416C3E">
        <w:trPr>
          <w:trHeight w:val="251"/>
          <w:jc w:val="center"/>
        </w:trPr>
        <w:tc>
          <w:tcPr>
            <w:tcW w:w="1132" w:type="dxa"/>
            <w:vMerge/>
          </w:tcPr>
          <w:p w14:paraId="17CA9520" w14:textId="77777777" w:rsidR="00416C3E" w:rsidRPr="0065654F" w:rsidRDefault="00416C3E" w:rsidP="0052523D">
            <w:pPr>
              <w:widowControl/>
              <w:autoSpaceDN w:val="0"/>
              <w:adjustRightInd w:val="0"/>
              <w:spacing w:line="276" w:lineRule="auto"/>
              <w:jc w:val="center"/>
              <w:rPr>
                <w:color w:val="0000FF"/>
              </w:rPr>
            </w:pPr>
          </w:p>
        </w:tc>
        <w:tc>
          <w:tcPr>
            <w:tcW w:w="7924" w:type="dxa"/>
          </w:tcPr>
          <w:p w14:paraId="51C7A891" w14:textId="77777777" w:rsidR="00416C3E" w:rsidRPr="0065654F" w:rsidRDefault="00416C3E" w:rsidP="0052523D">
            <w:pPr>
              <w:spacing w:line="276" w:lineRule="auto"/>
              <w:rPr>
                <w:color w:val="0000FF"/>
              </w:rPr>
            </w:pPr>
            <w:r w:rsidRPr="0065654F">
              <w:rPr>
                <w:color w:val="0000FF"/>
              </w:rPr>
              <w:t>L.O.1.1 – Write lexical specification (using regular expressin) of a simple programming language</w:t>
            </w:r>
          </w:p>
          <w:p w14:paraId="739AA880" w14:textId="77777777" w:rsidR="00416C3E" w:rsidRPr="0065654F" w:rsidRDefault="00416C3E" w:rsidP="0052523D">
            <w:pPr>
              <w:spacing w:line="276" w:lineRule="auto"/>
              <w:rPr>
                <w:color w:val="0000FF"/>
              </w:rPr>
            </w:pPr>
            <w:r w:rsidRPr="0065654F">
              <w:rPr>
                <w:color w:val="0000FF"/>
              </w:rPr>
              <w:t xml:space="preserve">L.O.1.2 – Write syntax specification (using BNF) of a simple programming language  </w:t>
            </w:r>
          </w:p>
        </w:tc>
        <w:tc>
          <w:tcPr>
            <w:tcW w:w="1146" w:type="dxa"/>
          </w:tcPr>
          <w:p w14:paraId="0F3F30F0" w14:textId="77777777" w:rsidR="00416C3E" w:rsidRDefault="00416C3E" w:rsidP="0052523D">
            <w:pPr>
              <w:spacing w:line="276" w:lineRule="auto"/>
              <w:jc w:val="center"/>
              <w:rPr>
                <w:color w:val="0000FF"/>
              </w:rPr>
            </w:pPr>
            <w:r>
              <w:rPr>
                <w:color w:val="0000FF"/>
              </w:rPr>
              <w:t>6.1</w:t>
            </w:r>
          </w:p>
          <w:p w14:paraId="0645132D" w14:textId="77777777" w:rsidR="00416C3E" w:rsidRDefault="00416C3E" w:rsidP="0052523D">
            <w:pPr>
              <w:spacing w:line="276" w:lineRule="auto"/>
              <w:jc w:val="center"/>
              <w:rPr>
                <w:color w:val="0000FF"/>
              </w:rPr>
            </w:pPr>
          </w:p>
          <w:p w14:paraId="22FD4A5D" w14:textId="77777777" w:rsidR="00416C3E" w:rsidRPr="0065654F" w:rsidRDefault="00416C3E" w:rsidP="0052523D">
            <w:pPr>
              <w:spacing w:line="276" w:lineRule="auto"/>
              <w:jc w:val="center"/>
              <w:rPr>
                <w:color w:val="0000FF"/>
              </w:rPr>
            </w:pPr>
            <w:r>
              <w:rPr>
                <w:color w:val="0000FF"/>
              </w:rPr>
              <w:t>6.1</w:t>
            </w:r>
          </w:p>
        </w:tc>
      </w:tr>
      <w:tr w:rsidR="00416C3E" w:rsidRPr="00C71291" w14:paraId="2C73B367" w14:textId="77777777" w:rsidTr="00416C3E">
        <w:trPr>
          <w:trHeight w:val="251"/>
          <w:jc w:val="center"/>
        </w:trPr>
        <w:tc>
          <w:tcPr>
            <w:tcW w:w="1132" w:type="dxa"/>
            <w:vMerge w:val="restart"/>
          </w:tcPr>
          <w:p w14:paraId="1AAA3CA5" w14:textId="77777777" w:rsidR="00416C3E" w:rsidRPr="0065654F" w:rsidRDefault="00416C3E" w:rsidP="0052523D">
            <w:pPr>
              <w:widowControl/>
              <w:autoSpaceDN w:val="0"/>
              <w:adjustRightInd w:val="0"/>
              <w:spacing w:line="276" w:lineRule="auto"/>
              <w:jc w:val="center"/>
              <w:rPr>
                <w:color w:val="0000FF"/>
              </w:rPr>
            </w:pPr>
            <w:r w:rsidRPr="0065654F">
              <w:rPr>
                <w:color w:val="0000FF"/>
              </w:rPr>
              <w:t>L.O.2</w:t>
            </w:r>
          </w:p>
        </w:tc>
        <w:tc>
          <w:tcPr>
            <w:tcW w:w="7924" w:type="dxa"/>
          </w:tcPr>
          <w:p w14:paraId="0FE55897" w14:textId="77777777" w:rsidR="00416C3E" w:rsidRPr="0065654F" w:rsidRDefault="00416C3E" w:rsidP="0052523D">
            <w:pPr>
              <w:widowControl/>
              <w:autoSpaceDN w:val="0"/>
              <w:adjustRightInd w:val="0"/>
              <w:spacing w:line="276" w:lineRule="auto"/>
              <w:rPr>
                <w:color w:val="0000FF"/>
              </w:rPr>
            </w:pPr>
            <w:r>
              <w:rPr>
                <w:color w:val="0000FF"/>
              </w:rPr>
              <w:t>E</w:t>
            </w:r>
            <w:r w:rsidRPr="0065654F">
              <w:rPr>
                <w:color w:val="0000FF"/>
              </w:rPr>
              <w:t>xplain the mechanisms of components of a programming language.</w:t>
            </w:r>
          </w:p>
        </w:tc>
        <w:tc>
          <w:tcPr>
            <w:tcW w:w="1146" w:type="dxa"/>
          </w:tcPr>
          <w:p w14:paraId="6C8459BE" w14:textId="77777777" w:rsidR="00416C3E" w:rsidRPr="0065654F" w:rsidRDefault="00416C3E" w:rsidP="0052523D">
            <w:pPr>
              <w:spacing w:line="276" w:lineRule="auto"/>
              <w:jc w:val="center"/>
              <w:rPr>
                <w:color w:val="0000FF"/>
              </w:rPr>
            </w:pPr>
          </w:p>
        </w:tc>
      </w:tr>
      <w:tr w:rsidR="00416C3E" w:rsidRPr="00C71291" w14:paraId="3D0FBF90" w14:textId="77777777" w:rsidTr="00416C3E">
        <w:trPr>
          <w:trHeight w:val="251"/>
          <w:jc w:val="center"/>
        </w:trPr>
        <w:tc>
          <w:tcPr>
            <w:tcW w:w="1132" w:type="dxa"/>
            <w:vMerge/>
          </w:tcPr>
          <w:p w14:paraId="6DB6471D" w14:textId="77777777" w:rsidR="00416C3E" w:rsidRPr="0065654F" w:rsidRDefault="00416C3E" w:rsidP="0052523D">
            <w:pPr>
              <w:widowControl/>
              <w:autoSpaceDN w:val="0"/>
              <w:adjustRightInd w:val="0"/>
              <w:spacing w:line="276" w:lineRule="auto"/>
              <w:jc w:val="center"/>
              <w:rPr>
                <w:color w:val="0000FF"/>
              </w:rPr>
            </w:pPr>
          </w:p>
        </w:tc>
        <w:tc>
          <w:tcPr>
            <w:tcW w:w="7924" w:type="dxa"/>
          </w:tcPr>
          <w:p w14:paraId="04D3156E" w14:textId="77777777" w:rsidR="00416C3E" w:rsidRPr="0065654F" w:rsidRDefault="00416C3E" w:rsidP="0052523D">
            <w:pPr>
              <w:spacing w:line="276" w:lineRule="auto"/>
              <w:rPr>
                <w:color w:val="0000FF"/>
              </w:rPr>
            </w:pPr>
            <w:r w:rsidRPr="0065654F">
              <w:rPr>
                <w:color w:val="0000FF"/>
              </w:rPr>
              <w:t xml:space="preserve">L.O.2.1 – </w:t>
            </w:r>
            <w:r>
              <w:rPr>
                <w:color w:val="0000FF"/>
              </w:rPr>
              <w:t>E</w:t>
            </w:r>
            <w:r w:rsidRPr="0065654F">
              <w:rPr>
                <w:color w:val="0000FF"/>
              </w:rPr>
              <w:t>xpl</w:t>
            </w:r>
            <w:r>
              <w:rPr>
                <w:color w:val="0000FF"/>
              </w:rPr>
              <w:t>ain the mechanisms of scope, reference environment, data types, sequence control and data control</w:t>
            </w:r>
          </w:p>
        </w:tc>
        <w:tc>
          <w:tcPr>
            <w:tcW w:w="1146" w:type="dxa"/>
          </w:tcPr>
          <w:p w14:paraId="30E9D409" w14:textId="77777777" w:rsidR="00416C3E" w:rsidRPr="0065654F" w:rsidRDefault="00416C3E" w:rsidP="0052523D">
            <w:pPr>
              <w:spacing w:line="276" w:lineRule="auto"/>
              <w:jc w:val="center"/>
              <w:rPr>
                <w:color w:val="0000FF"/>
              </w:rPr>
            </w:pPr>
            <w:r>
              <w:rPr>
                <w:color w:val="0000FF"/>
              </w:rPr>
              <w:t>6.4</w:t>
            </w:r>
          </w:p>
          <w:p w14:paraId="15782428" w14:textId="77777777" w:rsidR="00416C3E" w:rsidRPr="0065654F" w:rsidRDefault="00416C3E" w:rsidP="0052523D">
            <w:pPr>
              <w:spacing w:line="276" w:lineRule="auto"/>
              <w:jc w:val="center"/>
              <w:rPr>
                <w:color w:val="0000FF"/>
              </w:rPr>
            </w:pPr>
          </w:p>
        </w:tc>
      </w:tr>
      <w:tr w:rsidR="00416C3E" w:rsidRPr="00C71291" w14:paraId="0A176A9A" w14:textId="77777777" w:rsidTr="00416C3E">
        <w:trPr>
          <w:trHeight w:val="251"/>
          <w:jc w:val="center"/>
        </w:trPr>
        <w:tc>
          <w:tcPr>
            <w:tcW w:w="1132" w:type="dxa"/>
            <w:vMerge w:val="restart"/>
          </w:tcPr>
          <w:p w14:paraId="2034D786" w14:textId="77777777" w:rsidR="00416C3E" w:rsidRPr="0065654F" w:rsidRDefault="00416C3E" w:rsidP="0052523D">
            <w:pPr>
              <w:widowControl/>
              <w:autoSpaceDN w:val="0"/>
              <w:adjustRightInd w:val="0"/>
              <w:spacing w:line="276" w:lineRule="auto"/>
              <w:jc w:val="center"/>
              <w:rPr>
                <w:color w:val="0000FF"/>
              </w:rPr>
            </w:pPr>
            <w:r w:rsidRPr="0065654F">
              <w:rPr>
                <w:color w:val="0000FF"/>
              </w:rPr>
              <w:t>L.O.3</w:t>
            </w:r>
          </w:p>
        </w:tc>
        <w:tc>
          <w:tcPr>
            <w:tcW w:w="7924" w:type="dxa"/>
          </w:tcPr>
          <w:p w14:paraId="263CEBD9" w14:textId="77777777" w:rsidR="00416C3E" w:rsidRPr="0065654F" w:rsidRDefault="00416C3E" w:rsidP="0052523D">
            <w:pPr>
              <w:widowControl/>
              <w:autoSpaceDN w:val="0"/>
              <w:adjustRightInd w:val="0"/>
              <w:spacing w:line="276" w:lineRule="auto"/>
              <w:rPr>
                <w:color w:val="0000FF"/>
              </w:rPr>
            </w:pPr>
            <w:r w:rsidRPr="0065654F">
              <w:rPr>
                <w:color w:val="0000FF"/>
              </w:rPr>
              <w:t xml:space="preserve">Implement </w:t>
            </w:r>
            <w:r>
              <w:rPr>
                <w:color w:val="0000FF"/>
              </w:rPr>
              <w:t xml:space="preserve">front-end of </w:t>
            </w:r>
            <w:r w:rsidRPr="0065654F">
              <w:rPr>
                <w:color w:val="0000FF"/>
              </w:rPr>
              <w:t>an interpreter/compiler.</w:t>
            </w:r>
          </w:p>
        </w:tc>
        <w:tc>
          <w:tcPr>
            <w:tcW w:w="1146" w:type="dxa"/>
          </w:tcPr>
          <w:p w14:paraId="0A30B834" w14:textId="77777777" w:rsidR="00416C3E" w:rsidRPr="0065654F" w:rsidRDefault="00416C3E" w:rsidP="0052523D">
            <w:pPr>
              <w:spacing w:line="276" w:lineRule="auto"/>
              <w:jc w:val="center"/>
              <w:rPr>
                <w:color w:val="0000FF"/>
              </w:rPr>
            </w:pPr>
          </w:p>
        </w:tc>
      </w:tr>
      <w:tr w:rsidR="00416C3E" w:rsidRPr="00C71291" w14:paraId="0984C913" w14:textId="77777777" w:rsidTr="00416C3E">
        <w:trPr>
          <w:trHeight w:val="251"/>
          <w:jc w:val="center"/>
        </w:trPr>
        <w:tc>
          <w:tcPr>
            <w:tcW w:w="1132" w:type="dxa"/>
            <w:vMerge/>
          </w:tcPr>
          <w:p w14:paraId="3F6142E7" w14:textId="77777777" w:rsidR="00416C3E" w:rsidRPr="0065654F" w:rsidRDefault="00416C3E" w:rsidP="0052523D">
            <w:pPr>
              <w:widowControl/>
              <w:autoSpaceDN w:val="0"/>
              <w:adjustRightInd w:val="0"/>
              <w:spacing w:line="276" w:lineRule="auto"/>
              <w:jc w:val="center"/>
              <w:rPr>
                <w:color w:val="0000FF"/>
              </w:rPr>
            </w:pPr>
          </w:p>
        </w:tc>
        <w:tc>
          <w:tcPr>
            <w:tcW w:w="7924" w:type="dxa"/>
          </w:tcPr>
          <w:p w14:paraId="11507129" w14:textId="77777777" w:rsidR="00416C3E" w:rsidRPr="0065654F" w:rsidRDefault="00416C3E" w:rsidP="0052523D">
            <w:pPr>
              <w:widowControl/>
              <w:autoSpaceDN w:val="0"/>
              <w:adjustRightInd w:val="0"/>
              <w:spacing w:line="276" w:lineRule="auto"/>
              <w:rPr>
                <w:color w:val="0000FF"/>
              </w:rPr>
            </w:pPr>
            <w:r>
              <w:rPr>
                <w:color w:val="0000FF"/>
              </w:rPr>
              <w:t xml:space="preserve">L.O.3.1 – Write some components of an interpreter/compiler such as  intermedia code generation, </w:t>
            </w:r>
            <w:r w:rsidRPr="0065654F">
              <w:rPr>
                <w:color w:val="0000FF"/>
              </w:rPr>
              <w:t>static checker</w:t>
            </w:r>
            <w:r>
              <w:rPr>
                <w:color w:val="0000FF"/>
              </w:rPr>
              <w:t xml:space="preserve">, </w:t>
            </w:r>
            <w:r w:rsidR="00EE0CFE">
              <w:rPr>
                <w:color w:val="0000FF"/>
              </w:rPr>
              <w:t xml:space="preserve">or </w:t>
            </w:r>
            <w:r>
              <w:rPr>
                <w:color w:val="0000FF"/>
              </w:rPr>
              <w:t>target code generation.</w:t>
            </w:r>
          </w:p>
        </w:tc>
        <w:tc>
          <w:tcPr>
            <w:tcW w:w="1146" w:type="dxa"/>
          </w:tcPr>
          <w:p w14:paraId="5611F22F" w14:textId="77777777" w:rsidR="00416C3E" w:rsidRPr="0065654F" w:rsidRDefault="00416C3E" w:rsidP="0052523D">
            <w:pPr>
              <w:spacing w:line="276" w:lineRule="auto"/>
              <w:jc w:val="center"/>
              <w:rPr>
                <w:color w:val="0000FF"/>
              </w:rPr>
            </w:pPr>
            <w:r>
              <w:rPr>
                <w:color w:val="0000FF"/>
              </w:rPr>
              <w:t>6.3</w:t>
            </w:r>
          </w:p>
        </w:tc>
      </w:tr>
    </w:tbl>
    <w:p w14:paraId="462282C4" w14:textId="77777777" w:rsidR="00416C3E" w:rsidRPr="00A76630" w:rsidRDefault="00416C3E" w:rsidP="00416C3E">
      <w:pPr>
        <w:pStyle w:val="ListParagraph"/>
        <w:numPr>
          <w:ilvl w:val="0"/>
          <w:numId w:val="1"/>
        </w:numPr>
      </w:pPr>
    </w:p>
    <w:p w14:paraId="34FF8121" w14:textId="77777777" w:rsidR="00821D52" w:rsidRDefault="00821D52" w:rsidP="00416C3E">
      <w:pPr>
        <w:pStyle w:val="Heading3"/>
        <w:numPr>
          <w:ilvl w:val="0"/>
          <w:numId w:val="1"/>
        </w:numPr>
        <w:tabs>
          <w:tab w:val="left" w:pos="323"/>
        </w:tabs>
        <w:kinsoku w:val="0"/>
        <w:overflowPunct w:val="0"/>
        <w:ind w:left="323" w:right="3964" w:hanging="211"/>
        <w:jc w:val="both"/>
      </w:pPr>
      <w:r w:rsidRPr="00416C3E">
        <w:rPr>
          <w:color w:val="0000FF"/>
          <w:sz w:val="24"/>
          <w:szCs w:val="24"/>
          <w:u w:val="thick"/>
        </w:rPr>
        <w:t xml:space="preserve">Hướng dẫn cách học </w:t>
      </w:r>
      <w:r w:rsidRPr="00416C3E">
        <w:rPr>
          <w:color w:val="0000FF"/>
          <w:sz w:val="24"/>
          <w:szCs w:val="24"/>
          <w:u w:val="thick"/>
        </w:rPr>
        <w:softHyphen/>
        <w:t xml:space="preserve"> chi tiết cách đánh giá môn học:</w:t>
      </w:r>
    </w:p>
    <w:p w14:paraId="4909A65B" w14:textId="77777777" w:rsidR="00821D52" w:rsidRDefault="00821D52">
      <w:pPr>
        <w:kinsoku w:val="0"/>
        <w:overflowPunct w:val="0"/>
        <w:spacing w:before="5" w:line="120" w:lineRule="exact"/>
        <w:rPr>
          <w:color w:val="000000"/>
        </w:rPr>
      </w:pPr>
    </w:p>
    <w:p w14:paraId="123FC2F5" w14:textId="77777777" w:rsidR="007B5C37" w:rsidRDefault="007B5C37" w:rsidP="007B5C37">
      <w:pPr>
        <w:widowControl/>
        <w:pBdr>
          <w:top w:val="nil"/>
          <w:left w:val="nil"/>
          <w:bottom w:val="nil"/>
          <w:right w:val="nil"/>
          <w:between w:val="nil"/>
        </w:pBdr>
        <w:tabs>
          <w:tab w:val="left" w:pos="2552"/>
        </w:tabs>
        <w:spacing w:line="276" w:lineRule="auto"/>
        <w:rPr>
          <w:color w:val="000000"/>
        </w:rPr>
      </w:pPr>
      <w:r>
        <w:rPr>
          <w:color w:val="000000"/>
        </w:rPr>
        <w:t>Hướng dẫn cách học:</w:t>
      </w:r>
    </w:p>
    <w:p w14:paraId="3326F8F0" w14:textId="77777777" w:rsidR="00416C3E" w:rsidRPr="00A76630" w:rsidRDefault="00416C3E" w:rsidP="00416C3E">
      <w:pPr>
        <w:pStyle w:val="MHH2"/>
        <w:numPr>
          <w:ilvl w:val="0"/>
          <w:numId w:val="21"/>
        </w:numPr>
        <w:suppressAutoHyphens w:val="0"/>
        <w:jc w:val="left"/>
      </w:pPr>
      <w:r w:rsidRPr="00A76630">
        <w:t>Tài liệu (slide bài giảng)</w:t>
      </w:r>
      <w:r>
        <w:t>, phim bài giảng và bài tập rèn luyện ở nhà được đưa lên website của môn học.</w:t>
      </w:r>
      <w:r w:rsidRPr="00A76630">
        <w:t xml:space="preserve"> Sinh viên </w:t>
      </w:r>
      <w:r>
        <w:t>xem phim bài giảng (có thể xem nhiều lần), đọc trước sách, slide bài giảng vàlàm các bài tập rèn luyện trước</w:t>
      </w:r>
      <w:r w:rsidRPr="00A76630">
        <w:t xml:space="preserve"> khi lên lớp học.</w:t>
      </w:r>
    </w:p>
    <w:p w14:paraId="7928D10C" w14:textId="77777777" w:rsidR="00416C3E" w:rsidRDefault="00416C3E" w:rsidP="00416C3E">
      <w:pPr>
        <w:pStyle w:val="MHH2"/>
        <w:numPr>
          <w:ilvl w:val="0"/>
          <w:numId w:val="21"/>
        </w:numPr>
        <w:suppressAutoHyphens w:val="0"/>
        <w:jc w:val="left"/>
      </w:pPr>
      <w:r>
        <w:t>Ở đầu mỗi buổi học, sinh viên sẽ làm bài tập online trước khi làm bài tập trên lớp theo từng nhóm.</w:t>
      </w:r>
    </w:p>
    <w:p w14:paraId="2DE8AC9A" w14:textId="77777777" w:rsidR="00416C3E" w:rsidRPr="00A76630" w:rsidRDefault="00416C3E" w:rsidP="00416C3E">
      <w:pPr>
        <w:pStyle w:val="MHH2"/>
        <w:numPr>
          <w:ilvl w:val="0"/>
          <w:numId w:val="21"/>
        </w:numPr>
        <w:suppressAutoHyphens w:val="0"/>
        <w:jc w:val="left"/>
      </w:pPr>
      <w:r w:rsidRPr="00A76630">
        <w:t xml:space="preserve">Sau mỗi buổi học, sinh viên </w:t>
      </w:r>
      <w:r>
        <w:t>xem lại phim bài giảng và làm tiếp bài tập nếu chưa hoàn thành.</w:t>
      </w:r>
    </w:p>
    <w:p w14:paraId="52325182" w14:textId="77777777" w:rsidR="00416C3E" w:rsidRPr="00A76630" w:rsidRDefault="00416C3E" w:rsidP="00416C3E">
      <w:pPr>
        <w:pStyle w:val="MHH2"/>
        <w:numPr>
          <w:ilvl w:val="0"/>
          <w:numId w:val="21"/>
        </w:numPr>
        <w:suppressAutoHyphens w:val="0"/>
        <w:jc w:val="left"/>
      </w:pPr>
      <w:r w:rsidRPr="00A76630">
        <w:t>Sinh viên phải thực hiện các bài tập lớn để rèn luyện kỹ năng lập trình và hiểu rõ các kiến thức môn học.</w:t>
      </w:r>
    </w:p>
    <w:p w14:paraId="6F6DBF97" w14:textId="77777777" w:rsidR="00416C3E" w:rsidRPr="00A76630" w:rsidRDefault="00416C3E" w:rsidP="00416C3E">
      <w:pPr>
        <w:pStyle w:val="BodyText"/>
        <w:tabs>
          <w:tab w:val="left" w:pos="2552"/>
        </w:tabs>
        <w:spacing w:line="276" w:lineRule="auto"/>
      </w:pPr>
    </w:p>
    <w:p w14:paraId="605BFC1D" w14:textId="77777777" w:rsidR="00416C3E" w:rsidRPr="00A76630" w:rsidRDefault="00416C3E" w:rsidP="00416C3E">
      <w:pPr>
        <w:pStyle w:val="BodyText"/>
        <w:tabs>
          <w:tab w:val="left" w:pos="2552"/>
        </w:tabs>
        <w:spacing w:line="276" w:lineRule="auto"/>
      </w:pPr>
      <w:r w:rsidRPr="00A76630">
        <w:t>Chi tiết cách đánh giá môn học:</w:t>
      </w:r>
    </w:p>
    <w:p w14:paraId="43E3D2E8" w14:textId="77777777" w:rsidR="00416C3E" w:rsidRPr="00A76630" w:rsidRDefault="00416C3E" w:rsidP="00416C3E">
      <w:pPr>
        <w:pStyle w:val="MHH2"/>
        <w:numPr>
          <w:ilvl w:val="0"/>
          <w:numId w:val="21"/>
        </w:numPr>
        <w:suppressAutoHyphens w:val="0"/>
        <w:jc w:val="left"/>
      </w:pPr>
      <w:r>
        <w:t>Bài tập</w:t>
      </w:r>
      <w:r w:rsidRPr="00A76630">
        <w:t xml:space="preserve"> (10%): </w:t>
      </w:r>
      <w:r>
        <w:t>dựa vào bài tập online ở mỗi buổi học và bài tập trên lớp.</w:t>
      </w:r>
    </w:p>
    <w:p w14:paraId="161ED71D" w14:textId="77777777" w:rsidR="00416C3E" w:rsidRPr="00A76630" w:rsidRDefault="00416C3E" w:rsidP="00416C3E">
      <w:pPr>
        <w:pStyle w:val="MHH2"/>
        <w:numPr>
          <w:ilvl w:val="0"/>
          <w:numId w:val="21"/>
        </w:numPr>
        <w:suppressAutoHyphens w:val="0"/>
        <w:jc w:val="left"/>
      </w:pPr>
      <w:r w:rsidRPr="00A76630">
        <w:t>Bài tập lớn (</w:t>
      </w:r>
      <w:r>
        <w:t>3</w:t>
      </w:r>
      <w:r w:rsidRPr="00A76630">
        <w:t xml:space="preserve">0%): </w:t>
      </w:r>
    </w:p>
    <w:p w14:paraId="382F3C4B" w14:textId="77777777" w:rsidR="00416C3E" w:rsidRPr="00A76630" w:rsidRDefault="00416C3E" w:rsidP="00416C3E">
      <w:pPr>
        <w:pStyle w:val="MHH2"/>
      </w:pPr>
      <w:r w:rsidRPr="00A76630">
        <w:t>Sinh viên phải hoàn thành các bài tập lớn trong môn học; một phần của nội dung kiểm tra và thi sẽ nằm trong các bài tập lớn.</w:t>
      </w:r>
    </w:p>
    <w:p w14:paraId="0728CB09" w14:textId="77777777" w:rsidR="00416C3E" w:rsidRPr="00A76630" w:rsidRDefault="00416C3E" w:rsidP="00416C3E">
      <w:pPr>
        <w:pStyle w:val="MHH2"/>
        <w:numPr>
          <w:ilvl w:val="0"/>
          <w:numId w:val="21"/>
        </w:numPr>
        <w:suppressAutoHyphens w:val="0"/>
        <w:jc w:val="left"/>
      </w:pPr>
      <w:r w:rsidRPr="00A76630">
        <w:t>Kiểm tra giữa kỳ (20%):</w:t>
      </w:r>
      <w:r w:rsidR="00EE0CFE">
        <w:t xml:space="preserve"> trắc nghiệm và tự luận trong 70</w:t>
      </w:r>
      <w:r w:rsidRPr="00A76630">
        <w:t xml:space="preserve"> phút</w:t>
      </w:r>
    </w:p>
    <w:p w14:paraId="4301DE2E" w14:textId="77777777" w:rsidR="00416C3E" w:rsidRPr="00A76630" w:rsidRDefault="00416C3E" w:rsidP="00416C3E">
      <w:pPr>
        <w:pStyle w:val="MHH2"/>
        <w:numPr>
          <w:ilvl w:val="0"/>
          <w:numId w:val="21"/>
        </w:numPr>
        <w:suppressAutoHyphens w:val="0"/>
        <w:jc w:val="left"/>
      </w:pPr>
      <w:r>
        <w:t>Thi cuối kỳ (4</w:t>
      </w:r>
      <w:r w:rsidRPr="00A76630">
        <w:t>0%): trắc nghiệm và tự luận trong 120 phút</w:t>
      </w:r>
    </w:p>
    <w:p w14:paraId="39B5503F" w14:textId="77777777" w:rsidR="00E375F6" w:rsidRDefault="00E375F6" w:rsidP="00E375F6">
      <w:pPr>
        <w:pStyle w:val="BodyText"/>
        <w:spacing w:line="276" w:lineRule="auto"/>
        <w:ind w:left="284" w:hanging="284"/>
        <w:rPr>
          <w:iCs/>
        </w:rPr>
      </w:pPr>
      <w:r>
        <w:rPr>
          <w:iCs/>
        </w:rPr>
        <w:t xml:space="preserve">Điều </w:t>
      </w:r>
      <w:r w:rsidRPr="00E375F6">
        <w:rPr>
          <w:iCs/>
          <w:lang w:val="vi-VN"/>
        </w:rPr>
        <w:t>kiện</w:t>
      </w:r>
      <w:r>
        <w:rPr>
          <w:iCs/>
        </w:rPr>
        <w:t xml:space="preserve"> dự thi:</w:t>
      </w:r>
      <w:r>
        <w:rPr>
          <w:iCs/>
          <w:lang w:val="vi-VN"/>
        </w:rPr>
        <w:t xml:space="preserve"> Sinh viên phải </w:t>
      </w:r>
      <w:r w:rsidR="00EE0CFE">
        <w:rPr>
          <w:iCs/>
          <w:lang w:val="vi-VN"/>
        </w:rPr>
        <w:t xml:space="preserve">tham dự ít nhất 80% buổi học và </w:t>
      </w:r>
      <w:r>
        <w:rPr>
          <w:iCs/>
          <w:lang w:val="vi-VN"/>
        </w:rPr>
        <w:t xml:space="preserve">hoàn thành </w:t>
      </w:r>
      <w:r w:rsidR="00EE0CFE">
        <w:rPr>
          <w:iCs/>
          <w:lang w:val="vi-VN"/>
        </w:rPr>
        <w:t xml:space="preserve">ít nhất 2 </w:t>
      </w:r>
      <w:bookmarkStart w:id="1" w:name="_GoBack"/>
      <w:bookmarkEnd w:id="1"/>
      <w:r>
        <w:rPr>
          <w:iCs/>
          <w:lang w:val="vi-VN"/>
        </w:rPr>
        <w:t>bài tập lớn mới có thể dự thi.</w:t>
      </w:r>
    </w:p>
    <w:p w14:paraId="7BD449F0" w14:textId="77777777" w:rsidR="00E375F6" w:rsidRPr="00E375F6" w:rsidRDefault="00E375F6">
      <w:pPr>
        <w:pStyle w:val="BodyText"/>
        <w:spacing w:line="276" w:lineRule="auto"/>
        <w:ind w:left="284" w:hanging="284"/>
      </w:pPr>
    </w:p>
    <w:p w14:paraId="1A258037" w14:textId="77777777" w:rsidR="00821D52" w:rsidRDefault="00821D52">
      <w:pPr>
        <w:pStyle w:val="Heading3"/>
        <w:numPr>
          <w:ilvl w:val="0"/>
          <w:numId w:val="1"/>
        </w:numPr>
        <w:tabs>
          <w:tab w:val="left" w:pos="323"/>
        </w:tabs>
        <w:kinsoku w:val="0"/>
        <w:overflowPunct w:val="0"/>
        <w:ind w:left="323" w:right="3964" w:hanging="211"/>
        <w:jc w:val="both"/>
      </w:pPr>
      <w:r>
        <w:rPr>
          <w:color w:val="0000FF"/>
          <w:sz w:val="24"/>
          <w:szCs w:val="24"/>
          <w:u w:val="thick"/>
        </w:rPr>
        <w:t>Dự</w:t>
      </w:r>
      <w:r>
        <w:rPr>
          <w:color w:val="0000FF"/>
          <w:spacing w:val="-1"/>
          <w:sz w:val="24"/>
          <w:szCs w:val="24"/>
          <w:u w:val="thick"/>
        </w:rPr>
        <w:t xml:space="preserve"> </w:t>
      </w:r>
      <w:r>
        <w:rPr>
          <w:color w:val="0000FF"/>
          <w:sz w:val="24"/>
          <w:szCs w:val="24"/>
          <w:u w:val="thick"/>
        </w:rPr>
        <w:t>kiến danh sách Cán bộ tham</w:t>
      </w:r>
      <w:r>
        <w:rPr>
          <w:color w:val="0000FF"/>
          <w:spacing w:val="-1"/>
          <w:sz w:val="24"/>
          <w:szCs w:val="24"/>
          <w:u w:val="thick"/>
        </w:rPr>
        <w:t xml:space="preserve"> </w:t>
      </w:r>
      <w:r>
        <w:rPr>
          <w:color w:val="0000FF"/>
          <w:sz w:val="24"/>
          <w:szCs w:val="24"/>
          <w:u w:val="thick"/>
        </w:rPr>
        <w:t>gia giảng dạy:</w:t>
      </w:r>
    </w:p>
    <w:p w14:paraId="2BB4738E" w14:textId="77777777" w:rsidR="00821D52" w:rsidRDefault="00821D52">
      <w:pPr>
        <w:kinsoku w:val="0"/>
        <w:overflowPunct w:val="0"/>
        <w:spacing w:before="8" w:line="160" w:lineRule="exact"/>
        <w:rPr>
          <w:b/>
          <w:bCs/>
          <w:i/>
          <w:iCs/>
          <w:color w:val="000000"/>
        </w:rPr>
      </w:pPr>
    </w:p>
    <w:p w14:paraId="44C1E38E" w14:textId="77777777" w:rsidR="00821D52" w:rsidRPr="00E375F6" w:rsidRDefault="00821D52">
      <w:pPr>
        <w:spacing w:line="276" w:lineRule="auto"/>
      </w:pPr>
      <w:r>
        <w:rPr>
          <w:lang w:val="vi-VN"/>
        </w:rPr>
        <w:t xml:space="preserve">TS. </w:t>
      </w:r>
      <w:r w:rsidR="00E375F6">
        <w:t>Nguyễn Hứa Phùng</w:t>
      </w:r>
    </w:p>
    <w:p w14:paraId="5D4397AD" w14:textId="77777777" w:rsidR="00821D52" w:rsidRDefault="00821D52">
      <w:pPr>
        <w:spacing w:line="276" w:lineRule="auto"/>
      </w:pPr>
      <w:r>
        <w:rPr>
          <w:lang w:val="vi-VN"/>
        </w:rPr>
        <w:t xml:space="preserve">TS. </w:t>
      </w:r>
      <w:r w:rsidR="00E375F6">
        <w:t>Nguyễn Đức Dũng</w:t>
      </w:r>
    </w:p>
    <w:p w14:paraId="051EA091" w14:textId="77777777" w:rsidR="00E375F6" w:rsidRPr="00E375F6" w:rsidRDefault="00E375F6">
      <w:pPr>
        <w:spacing w:line="276" w:lineRule="auto"/>
      </w:pPr>
      <w:r>
        <w:t>TS. Nguyễn Hồ Mẫn Rạng</w:t>
      </w:r>
    </w:p>
    <w:p w14:paraId="0302908E" w14:textId="77777777" w:rsidR="00E375F6" w:rsidRDefault="00E375F6">
      <w:pPr>
        <w:spacing w:line="276" w:lineRule="auto"/>
      </w:pPr>
      <w:r>
        <w:t>TS. Lê Thành Sách</w:t>
      </w:r>
    </w:p>
    <w:p w14:paraId="14703BB4" w14:textId="77777777" w:rsidR="00E375F6" w:rsidRDefault="00E375F6">
      <w:pPr>
        <w:spacing w:line="276" w:lineRule="auto"/>
      </w:pPr>
      <w:r>
        <w:t>TS. Trần Tuấn Anh</w:t>
      </w:r>
    </w:p>
    <w:p w14:paraId="30AF3100" w14:textId="77777777" w:rsidR="00470247" w:rsidRDefault="00470247">
      <w:pPr>
        <w:spacing w:line="276" w:lineRule="auto"/>
        <w:rPr>
          <w:lang w:val="vi-VN"/>
        </w:rPr>
      </w:pPr>
      <w:r>
        <w:rPr>
          <w:lang w:val="vi-VN"/>
        </w:rPr>
        <w:t>PGS.TS</w:t>
      </w:r>
      <w:r w:rsidR="00E375F6">
        <w:t>.</w:t>
      </w:r>
      <w:r>
        <w:rPr>
          <w:lang w:val="vi-VN"/>
        </w:rPr>
        <w:t xml:space="preserve"> Huỳnh Tường Nguyên</w:t>
      </w:r>
    </w:p>
    <w:p w14:paraId="4BF797DA" w14:textId="77777777" w:rsidR="00470247" w:rsidRPr="007B5C37" w:rsidRDefault="00470247">
      <w:pPr>
        <w:spacing w:line="276" w:lineRule="auto"/>
        <w:rPr>
          <w:lang w:val="vi-VN"/>
        </w:rPr>
      </w:pPr>
      <w:r>
        <w:rPr>
          <w:lang w:val="vi-VN"/>
        </w:rPr>
        <w:t>T</w:t>
      </w:r>
      <w:r w:rsidR="00E375F6" w:rsidRPr="007B5C37">
        <w:rPr>
          <w:lang w:val="vi-VN"/>
        </w:rPr>
        <w:t>h</w:t>
      </w:r>
      <w:r>
        <w:rPr>
          <w:lang w:val="vi-VN"/>
        </w:rPr>
        <w:t xml:space="preserve">S. </w:t>
      </w:r>
      <w:r w:rsidR="00E375F6" w:rsidRPr="007B5C37">
        <w:rPr>
          <w:lang w:val="vi-VN"/>
        </w:rPr>
        <w:t>Trần Giang Sơn</w:t>
      </w:r>
    </w:p>
    <w:p w14:paraId="748971A4" w14:textId="77777777" w:rsidR="007B5C37" w:rsidRPr="00D96564" w:rsidRDefault="007B5C37">
      <w:pPr>
        <w:spacing w:line="276" w:lineRule="auto"/>
        <w:rPr>
          <w:lang w:val="vi-VN"/>
        </w:rPr>
      </w:pPr>
      <w:r w:rsidRPr="00D96564">
        <w:rPr>
          <w:lang w:val="vi-VN"/>
        </w:rPr>
        <w:t>ThS. Vương Bá Thịnh</w:t>
      </w:r>
    </w:p>
    <w:p w14:paraId="57D98C8C" w14:textId="77777777" w:rsidR="00E375F6" w:rsidRPr="00E375F6" w:rsidRDefault="00E375F6" w:rsidP="007B5C37">
      <w:pPr>
        <w:spacing w:line="276" w:lineRule="auto"/>
      </w:pPr>
      <w:r w:rsidRPr="007B5C37">
        <w:rPr>
          <w:lang w:val="vi-VN"/>
        </w:rPr>
        <w:t>ThS. Lưu Quang Huân</w:t>
      </w:r>
    </w:p>
    <w:p w14:paraId="4FF1CD52" w14:textId="77777777" w:rsidR="00821D52" w:rsidRDefault="00821D52">
      <w:pPr>
        <w:kinsoku w:val="0"/>
        <w:overflowPunct w:val="0"/>
        <w:spacing w:before="5" w:line="130" w:lineRule="exact"/>
        <w:ind w:right="170"/>
        <w:rPr>
          <w:lang w:val="vi-VN"/>
        </w:rPr>
      </w:pPr>
    </w:p>
    <w:p w14:paraId="0A5EA34D" w14:textId="77777777" w:rsidR="00821D52" w:rsidRDefault="00821D52">
      <w:pPr>
        <w:kinsoku w:val="0"/>
        <w:overflowPunct w:val="0"/>
        <w:spacing w:line="200" w:lineRule="exact"/>
        <w:rPr>
          <w:lang w:val="vi-VN"/>
        </w:rPr>
      </w:pPr>
    </w:p>
    <w:p w14:paraId="6BAB72A6" w14:textId="77777777" w:rsidR="00821D52" w:rsidRDefault="00821D52">
      <w:pPr>
        <w:pStyle w:val="Heading3"/>
        <w:numPr>
          <w:ilvl w:val="0"/>
          <w:numId w:val="1"/>
        </w:numPr>
        <w:tabs>
          <w:tab w:val="left" w:pos="323"/>
        </w:tabs>
        <w:kinsoku w:val="0"/>
        <w:overflowPunct w:val="0"/>
        <w:ind w:left="323" w:hanging="211"/>
      </w:pPr>
      <w:r>
        <w:rPr>
          <w:color w:val="0000FF"/>
          <w:sz w:val="24"/>
          <w:szCs w:val="24"/>
          <w:u w:val="thick"/>
        </w:rPr>
        <w:t>Nội</w:t>
      </w:r>
      <w:r>
        <w:rPr>
          <w:color w:val="0000FF"/>
          <w:spacing w:val="-1"/>
          <w:sz w:val="24"/>
          <w:szCs w:val="24"/>
          <w:u w:val="thick"/>
        </w:rPr>
        <w:t xml:space="preserve"> </w:t>
      </w:r>
      <w:r>
        <w:rPr>
          <w:color w:val="0000FF"/>
          <w:sz w:val="24"/>
          <w:szCs w:val="24"/>
          <w:u w:val="thick"/>
        </w:rPr>
        <w:t>dung chi tiết:</w:t>
      </w:r>
    </w:p>
    <w:p w14:paraId="2B5A348E" w14:textId="77777777" w:rsidR="00821D52" w:rsidRDefault="00821D52">
      <w:pPr>
        <w:rPr>
          <w:color w:val="0000FF"/>
          <w:sz w:val="24"/>
          <w:szCs w:val="24"/>
          <w:u w:val="thick"/>
        </w:rPr>
      </w:pPr>
    </w:p>
    <w:p w14:paraId="3E9EF4F1" w14:textId="77777777" w:rsidR="00416C3E" w:rsidRPr="00A76630" w:rsidRDefault="00416C3E" w:rsidP="00416C3E">
      <w:pPr>
        <w:spacing w:after="120"/>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3400"/>
        <w:gridCol w:w="2598"/>
        <w:gridCol w:w="1512"/>
        <w:gridCol w:w="1644"/>
      </w:tblGrid>
      <w:tr w:rsidR="00416C3E" w:rsidRPr="00A76630" w14:paraId="6B16ED5B" w14:textId="77777777" w:rsidTr="0052523D">
        <w:trPr>
          <w:tblHeader/>
        </w:trPr>
        <w:tc>
          <w:tcPr>
            <w:tcW w:w="680" w:type="dxa"/>
          </w:tcPr>
          <w:p w14:paraId="732794B8" w14:textId="77777777" w:rsidR="00416C3E" w:rsidRPr="00A76630" w:rsidRDefault="00416C3E" w:rsidP="0052523D">
            <w:pPr>
              <w:jc w:val="center"/>
              <w:rPr>
                <w:b/>
              </w:rPr>
            </w:pPr>
            <w:r w:rsidRPr="00A76630">
              <w:rPr>
                <w:b/>
              </w:rPr>
              <w:t>Tuần</w:t>
            </w:r>
          </w:p>
        </w:tc>
        <w:tc>
          <w:tcPr>
            <w:tcW w:w="3400" w:type="dxa"/>
          </w:tcPr>
          <w:p w14:paraId="50814882" w14:textId="77777777" w:rsidR="00416C3E" w:rsidRPr="00A76630" w:rsidRDefault="00416C3E" w:rsidP="0052523D">
            <w:pPr>
              <w:jc w:val="center"/>
              <w:rPr>
                <w:b/>
              </w:rPr>
            </w:pPr>
            <w:r w:rsidRPr="00A76630">
              <w:rPr>
                <w:b/>
              </w:rPr>
              <w:t>Nội dung</w:t>
            </w:r>
          </w:p>
        </w:tc>
        <w:tc>
          <w:tcPr>
            <w:tcW w:w="2598" w:type="dxa"/>
          </w:tcPr>
          <w:p w14:paraId="0AC79233" w14:textId="77777777" w:rsidR="00416C3E" w:rsidRPr="00E63EBF" w:rsidRDefault="00416C3E" w:rsidP="0052523D">
            <w:pPr>
              <w:jc w:val="center"/>
              <w:rPr>
                <w:b/>
                <w:lang w:val="fr-FR"/>
              </w:rPr>
            </w:pPr>
            <w:r w:rsidRPr="00E63EBF">
              <w:rPr>
                <w:b/>
                <w:lang w:val="fr-FR"/>
              </w:rPr>
              <w:t>Chuẩn đầu ra chi tiết</w:t>
            </w:r>
          </w:p>
        </w:tc>
        <w:tc>
          <w:tcPr>
            <w:tcW w:w="1512" w:type="dxa"/>
          </w:tcPr>
          <w:p w14:paraId="25406261" w14:textId="77777777" w:rsidR="00416C3E" w:rsidRPr="00A76630" w:rsidRDefault="00416C3E" w:rsidP="0052523D">
            <w:pPr>
              <w:jc w:val="center"/>
              <w:rPr>
                <w:b/>
                <w:lang w:val="fr-FR"/>
              </w:rPr>
            </w:pPr>
            <w:r w:rsidRPr="00E63EBF">
              <w:rPr>
                <w:b/>
                <w:lang w:val="fr-FR"/>
              </w:rPr>
              <w:t>Hoạt độn</w:t>
            </w:r>
            <w:r w:rsidRPr="00A76630">
              <w:rPr>
                <w:b/>
                <w:lang w:val="fr-FR"/>
              </w:rPr>
              <w:t>g</w:t>
            </w:r>
          </w:p>
          <w:p w14:paraId="320AF164" w14:textId="77777777" w:rsidR="00416C3E" w:rsidRPr="00A76630" w:rsidRDefault="00416C3E" w:rsidP="0052523D">
            <w:pPr>
              <w:jc w:val="center"/>
              <w:rPr>
                <w:b/>
                <w:lang w:val="fr-FR"/>
              </w:rPr>
            </w:pPr>
            <w:r w:rsidRPr="00A76630">
              <w:rPr>
                <w:b/>
                <w:lang w:val="fr-FR"/>
              </w:rPr>
              <w:t>dạy và học</w:t>
            </w:r>
          </w:p>
        </w:tc>
        <w:tc>
          <w:tcPr>
            <w:tcW w:w="1644" w:type="dxa"/>
          </w:tcPr>
          <w:p w14:paraId="68DB4E1C" w14:textId="77777777" w:rsidR="00416C3E" w:rsidRPr="00A76630" w:rsidRDefault="00416C3E" w:rsidP="0052523D">
            <w:pPr>
              <w:jc w:val="center"/>
              <w:rPr>
                <w:b/>
                <w:lang w:val="fr-FR"/>
              </w:rPr>
            </w:pPr>
            <w:r w:rsidRPr="00A76630">
              <w:rPr>
                <w:b/>
                <w:lang w:val="fr-FR"/>
              </w:rPr>
              <w:t>Hoạt động</w:t>
            </w:r>
          </w:p>
          <w:p w14:paraId="40507EA2" w14:textId="77777777" w:rsidR="00416C3E" w:rsidRPr="00A76630" w:rsidRDefault="00416C3E" w:rsidP="0052523D">
            <w:pPr>
              <w:jc w:val="center"/>
              <w:rPr>
                <w:b/>
                <w:lang w:val="fr-FR"/>
              </w:rPr>
            </w:pPr>
            <w:r w:rsidRPr="00A76630">
              <w:rPr>
                <w:b/>
                <w:lang w:val="fr-FR"/>
              </w:rPr>
              <w:t>đánh giá</w:t>
            </w:r>
          </w:p>
        </w:tc>
      </w:tr>
      <w:tr w:rsidR="00416C3E" w:rsidRPr="00A76630" w14:paraId="734C04A5" w14:textId="77777777" w:rsidTr="0052523D">
        <w:tc>
          <w:tcPr>
            <w:tcW w:w="680" w:type="dxa"/>
          </w:tcPr>
          <w:p w14:paraId="699CBA76" w14:textId="77777777" w:rsidR="00416C3E" w:rsidRPr="00A76630" w:rsidRDefault="00416C3E" w:rsidP="0052523D">
            <w:pPr>
              <w:spacing w:before="60"/>
              <w:jc w:val="center"/>
            </w:pPr>
          </w:p>
        </w:tc>
        <w:tc>
          <w:tcPr>
            <w:tcW w:w="3400" w:type="dxa"/>
          </w:tcPr>
          <w:p w14:paraId="3CAA2B31" w14:textId="77777777" w:rsidR="00416C3E" w:rsidRPr="00DE53D5" w:rsidRDefault="00416C3E" w:rsidP="0052523D">
            <w:pPr>
              <w:pStyle w:val="Heading1"/>
              <w:tabs>
                <w:tab w:val="left" w:pos="1030"/>
                <w:tab w:val="right" w:pos="8640"/>
              </w:tabs>
              <w:ind w:left="40"/>
            </w:pPr>
          </w:p>
        </w:tc>
        <w:tc>
          <w:tcPr>
            <w:tcW w:w="2598" w:type="dxa"/>
          </w:tcPr>
          <w:p w14:paraId="6747C6F9" w14:textId="77777777" w:rsidR="00416C3E" w:rsidRPr="00A76630" w:rsidRDefault="00416C3E" w:rsidP="0052523D">
            <w:pPr>
              <w:spacing w:line="276" w:lineRule="auto"/>
            </w:pPr>
          </w:p>
        </w:tc>
        <w:tc>
          <w:tcPr>
            <w:tcW w:w="1512" w:type="dxa"/>
          </w:tcPr>
          <w:p w14:paraId="47A925EF" w14:textId="77777777" w:rsidR="00416C3E" w:rsidRPr="00A76630" w:rsidRDefault="00416C3E" w:rsidP="0052523D"/>
        </w:tc>
        <w:tc>
          <w:tcPr>
            <w:tcW w:w="1644" w:type="dxa"/>
          </w:tcPr>
          <w:p w14:paraId="3F2115BF" w14:textId="77777777" w:rsidR="00416C3E" w:rsidRPr="00A76630" w:rsidRDefault="00416C3E" w:rsidP="00416C3E">
            <w:pPr>
              <w:numPr>
                <w:ilvl w:val="0"/>
                <w:numId w:val="23"/>
              </w:numPr>
              <w:suppressAutoHyphens w:val="0"/>
              <w:autoSpaceDE/>
              <w:ind w:left="180" w:hanging="112"/>
              <w:jc w:val="both"/>
            </w:pPr>
          </w:p>
        </w:tc>
      </w:tr>
      <w:tr w:rsidR="00416C3E" w:rsidRPr="00A76630" w14:paraId="187C0EAF" w14:textId="77777777" w:rsidTr="0052523D">
        <w:tc>
          <w:tcPr>
            <w:tcW w:w="680" w:type="dxa"/>
          </w:tcPr>
          <w:p w14:paraId="465B19FD" w14:textId="77777777" w:rsidR="00416C3E" w:rsidRPr="00A76630" w:rsidRDefault="00416C3E" w:rsidP="0052523D">
            <w:pPr>
              <w:spacing w:before="60"/>
              <w:jc w:val="center"/>
            </w:pPr>
            <w:r>
              <w:t>1</w:t>
            </w:r>
          </w:p>
        </w:tc>
        <w:tc>
          <w:tcPr>
            <w:tcW w:w="3400" w:type="dxa"/>
          </w:tcPr>
          <w:p w14:paraId="3000D60E" w14:textId="77777777" w:rsidR="00416C3E" w:rsidRPr="00DE53D5" w:rsidRDefault="00416C3E" w:rsidP="0052523D">
            <w:pPr>
              <w:pStyle w:val="Heading1"/>
              <w:tabs>
                <w:tab w:val="left" w:pos="1030"/>
                <w:tab w:val="right" w:pos="8640"/>
              </w:tabs>
              <w:ind w:left="40"/>
              <w:rPr>
                <w:rFonts w:cs="VNI-Times"/>
              </w:rPr>
            </w:pPr>
            <w:r>
              <w:t>Chương 1</w:t>
            </w:r>
            <w:r w:rsidRPr="00DE53D5">
              <w:t xml:space="preserve">. </w:t>
            </w:r>
            <w:r w:rsidRPr="00DE53D5">
              <w:tab/>
              <w:t>Giới thiệu</w:t>
            </w:r>
          </w:p>
          <w:p w14:paraId="2B209414" w14:textId="77777777" w:rsidR="00416C3E" w:rsidRPr="00DE53D5" w:rsidRDefault="00416C3E" w:rsidP="00416C3E">
            <w:pPr>
              <w:pStyle w:val="Muc2"/>
              <w:numPr>
                <w:ilvl w:val="1"/>
                <w:numId w:val="29"/>
              </w:numPr>
              <w:rPr>
                <w:rFonts w:ascii="Times New Roman" w:hAnsi="Times New Roman" w:cs="Times New Roman"/>
                <w:sz w:val="20"/>
                <w:szCs w:val="20"/>
              </w:rPr>
            </w:pPr>
            <w:r w:rsidRPr="00DE53D5">
              <w:rPr>
                <w:sz w:val="20"/>
                <w:szCs w:val="20"/>
              </w:rPr>
              <w:t>Gi</w:t>
            </w:r>
            <w:r w:rsidRPr="00DE53D5">
              <w:rPr>
                <w:rFonts w:ascii="Times New Roman" w:hAnsi="Times New Roman" w:cs="Times New Roman"/>
                <w:sz w:val="20"/>
                <w:szCs w:val="20"/>
              </w:rPr>
              <w:t>ớ</w:t>
            </w:r>
            <w:r w:rsidRPr="00DE53D5">
              <w:rPr>
                <w:sz w:val="20"/>
                <w:szCs w:val="20"/>
              </w:rPr>
              <w:t>i thi</w:t>
            </w:r>
            <w:r w:rsidRPr="00DE53D5">
              <w:rPr>
                <w:rFonts w:ascii="Times New Roman" w:hAnsi="Times New Roman" w:cs="Times New Roman"/>
                <w:sz w:val="20"/>
                <w:szCs w:val="20"/>
              </w:rPr>
              <w:t>ệ</w:t>
            </w:r>
            <w:r w:rsidRPr="00DE53D5">
              <w:rPr>
                <w:sz w:val="20"/>
                <w:szCs w:val="20"/>
              </w:rPr>
              <w:t>u v</w:t>
            </w:r>
            <w:r w:rsidRPr="00DE53D5">
              <w:rPr>
                <w:rFonts w:ascii="Times New Roman" w:hAnsi="Times New Roman" w:cs="Times New Roman"/>
                <w:sz w:val="20"/>
                <w:szCs w:val="20"/>
              </w:rPr>
              <w:t>ề</w:t>
            </w:r>
            <w:r w:rsidRPr="00DE53D5">
              <w:rPr>
                <w:sz w:val="20"/>
                <w:szCs w:val="20"/>
              </w:rPr>
              <w:t xml:space="preserve"> ng</w:t>
            </w:r>
            <w:r w:rsidRPr="00A76630">
              <w:rPr>
                <w:rFonts w:ascii="Times New Roman" w:hAnsi="Times New Roman" w:cs="Times New Roman"/>
                <w:sz w:val="20"/>
                <w:szCs w:val="20"/>
                <w:lang w:val="vi-VN"/>
              </w:rPr>
              <w:t>ô</w:t>
            </w:r>
            <w:r w:rsidRPr="00DE53D5">
              <w:rPr>
                <w:sz w:val="20"/>
                <w:szCs w:val="20"/>
              </w:rPr>
              <w:t>n ng</w:t>
            </w:r>
            <w:r w:rsidRPr="00DE53D5">
              <w:rPr>
                <w:rFonts w:ascii="Times New Roman" w:hAnsi="Times New Roman" w:cs="Times New Roman"/>
                <w:sz w:val="20"/>
                <w:szCs w:val="20"/>
              </w:rPr>
              <w:t>ữ</w:t>
            </w:r>
            <w:r w:rsidRPr="00DE53D5">
              <w:rPr>
                <w:sz w:val="20"/>
                <w:szCs w:val="20"/>
              </w:rPr>
              <w:t xml:space="preserve"> l</w:t>
            </w:r>
            <w:r w:rsidRPr="00DE53D5">
              <w:rPr>
                <w:rFonts w:ascii="Times New Roman" w:hAnsi="Times New Roman" w:cs="Times New Roman"/>
                <w:sz w:val="20"/>
                <w:szCs w:val="20"/>
              </w:rPr>
              <w:t>ậ</w:t>
            </w:r>
            <w:r w:rsidRPr="00DE53D5">
              <w:rPr>
                <w:sz w:val="20"/>
                <w:szCs w:val="20"/>
              </w:rPr>
              <w:t>p trình</w:t>
            </w:r>
          </w:p>
          <w:p w14:paraId="1BDD9790" w14:textId="77777777" w:rsidR="00416C3E" w:rsidRPr="00DE53D5" w:rsidRDefault="00416C3E" w:rsidP="00416C3E">
            <w:pPr>
              <w:pStyle w:val="Muc2"/>
              <w:numPr>
                <w:ilvl w:val="1"/>
                <w:numId w:val="29"/>
              </w:numPr>
              <w:rPr>
                <w:rFonts w:ascii="Times New Roman" w:hAnsi="Times New Roman" w:cs="Times New Roman"/>
                <w:sz w:val="20"/>
                <w:szCs w:val="20"/>
              </w:rPr>
            </w:pPr>
            <w:r w:rsidRPr="00DE53D5">
              <w:rPr>
                <w:rFonts w:ascii="Times New Roman" w:hAnsi="Times New Roman" w:cs="Times New Roman"/>
                <w:sz w:val="20"/>
                <w:szCs w:val="20"/>
              </w:rPr>
              <w:t xml:space="preserve">Lịch sử phát triển ngôn ngữ lập </w:t>
            </w:r>
            <w:r w:rsidRPr="00DE53D5">
              <w:rPr>
                <w:sz w:val="20"/>
                <w:szCs w:val="20"/>
              </w:rPr>
              <w:t>trình</w:t>
            </w:r>
          </w:p>
          <w:p w14:paraId="1F0C300E" w14:textId="77777777" w:rsidR="00416C3E" w:rsidRPr="00DE53D5" w:rsidRDefault="00416C3E" w:rsidP="00416C3E">
            <w:pPr>
              <w:pStyle w:val="Muc2"/>
              <w:numPr>
                <w:ilvl w:val="1"/>
                <w:numId w:val="29"/>
              </w:numPr>
              <w:rPr>
                <w:sz w:val="20"/>
                <w:szCs w:val="20"/>
              </w:rPr>
            </w:pPr>
            <w:r w:rsidRPr="00DE53D5">
              <w:rPr>
                <w:rFonts w:ascii="Times New Roman" w:hAnsi="Times New Roman" w:cs="Times New Roman"/>
                <w:sz w:val="20"/>
                <w:szCs w:val="20"/>
              </w:rPr>
              <w:t>Các tiêu chí đánh giá ngôn ngữ lập trình</w:t>
            </w:r>
          </w:p>
          <w:p w14:paraId="319C3A2A" w14:textId="77777777" w:rsidR="00416C3E" w:rsidRPr="00A76630" w:rsidRDefault="00416C3E" w:rsidP="0052523D">
            <w:r w:rsidRPr="00A76630">
              <w:t>Yêu cầu tự học đ/v sinh viên: 1 giờ</w:t>
            </w:r>
          </w:p>
        </w:tc>
        <w:tc>
          <w:tcPr>
            <w:tcW w:w="2598" w:type="dxa"/>
          </w:tcPr>
          <w:p w14:paraId="5170361F" w14:textId="77777777" w:rsidR="00416C3E" w:rsidRPr="00A76630" w:rsidRDefault="00416C3E" w:rsidP="0052523D">
            <w:pPr>
              <w:spacing w:line="276" w:lineRule="auto"/>
            </w:pPr>
            <w:r w:rsidRPr="00A76630">
              <w:t>Giải thích được các tiêu chí đánh giá ngôn ngữ lập trình</w:t>
            </w:r>
          </w:p>
        </w:tc>
        <w:tc>
          <w:tcPr>
            <w:tcW w:w="1512" w:type="dxa"/>
          </w:tcPr>
          <w:p w14:paraId="58D92D6F" w14:textId="77777777" w:rsidR="00416C3E" w:rsidRPr="00A76630" w:rsidRDefault="00416C3E" w:rsidP="0052523D">
            <w:r w:rsidRPr="00A76630">
              <w:t>- Giảng lý thuyết</w:t>
            </w:r>
          </w:p>
          <w:p w14:paraId="1EB0E3ED" w14:textId="77777777" w:rsidR="00416C3E" w:rsidRPr="00A76630" w:rsidRDefault="00416C3E" w:rsidP="0052523D">
            <w:r w:rsidRPr="00A76630">
              <w:t>- Câu hỏi trên lớp theo cá nhân/nhóm</w:t>
            </w:r>
          </w:p>
          <w:p w14:paraId="0324C475" w14:textId="77777777" w:rsidR="00416C3E" w:rsidRPr="00A76630" w:rsidRDefault="00416C3E" w:rsidP="0052523D"/>
          <w:p w14:paraId="34916950" w14:textId="77777777" w:rsidR="00416C3E" w:rsidRPr="00A76630" w:rsidRDefault="00416C3E" w:rsidP="0052523D">
            <w:pPr>
              <w:jc w:val="center"/>
            </w:pPr>
          </w:p>
        </w:tc>
        <w:tc>
          <w:tcPr>
            <w:tcW w:w="1644" w:type="dxa"/>
          </w:tcPr>
          <w:p w14:paraId="4981ED5E" w14:textId="77777777" w:rsidR="00416C3E" w:rsidRPr="00A76630" w:rsidRDefault="00416C3E" w:rsidP="0052523D">
            <w:r w:rsidRPr="00A76630">
              <w:t>- Kiểm tra giữa kỳ và kiểm tra cuối kỳ</w:t>
            </w:r>
          </w:p>
        </w:tc>
      </w:tr>
      <w:tr w:rsidR="00416C3E" w:rsidRPr="00A76630" w14:paraId="5BF661C7" w14:textId="77777777" w:rsidTr="0052523D">
        <w:tc>
          <w:tcPr>
            <w:tcW w:w="680" w:type="dxa"/>
          </w:tcPr>
          <w:p w14:paraId="6A4C19C0" w14:textId="77777777" w:rsidR="00416C3E" w:rsidRPr="00A76630" w:rsidRDefault="00416C3E" w:rsidP="0052523D">
            <w:pPr>
              <w:spacing w:before="60"/>
              <w:jc w:val="center"/>
            </w:pPr>
            <w:r>
              <w:t>2</w:t>
            </w:r>
          </w:p>
        </w:tc>
        <w:tc>
          <w:tcPr>
            <w:tcW w:w="3400" w:type="dxa"/>
          </w:tcPr>
          <w:p w14:paraId="0484D436" w14:textId="77777777" w:rsidR="00416C3E" w:rsidRPr="00DE53D5" w:rsidRDefault="00416C3E" w:rsidP="0052523D">
            <w:pPr>
              <w:pStyle w:val="Heading1"/>
              <w:tabs>
                <w:tab w:val="left" w:pos="1030"/>
                <w:tab w:val="right" w:pos="8640"/>
              </w:tabs>
              <w:ind w:left="40"/>
            </w:pPr>
            <w:r>
              <w:t>Chương 2</w:t>
            </w:r>
            <w:r w:rsidRPr="00DE53D5">
              <w:t xml:space="preserve">. </w:t>
            </w:r>
            <w:r w:rsidRPr="00DE53D5">
              <w:tab/>
              <w:t>Mô tả từ vựng</w:t>
            </w:r>
            <w:r w:rsidRPr="00DE53D5">
              <w:tab/>
            </w:r>
          </w:p>
          <w:p w14:paraId="76CDDFF3" w14:textId="77777777" w:rsidR="00416C3E" w:rsidRPr="00DE53D5" w:rsidRDefault="00416C3E" w:rsidP="00416C3E">
            <w:pPr>
              <w:pStyle w:val="Muc2"/>
              <w:numPr>
                <w:ilvl w:val="1"/>
                <w:numId w:val="24"/>
              </w:numPr>
              <w:rPr>
                <w:rFonts w:ascii="Times New Roman" w:hAnsi="Times New Roman" w:cs="Times New Roman"/>
                <w:sz w:val="20"/>
                <w:szCs w:val="20"/>
              </w:rPr>
            </w:pPr>
            <w:r w:rsidRPr="00DE53D5">
              <w:rPr>
                <w:rFonts w:ascii="Times New Roman" w:hAnsi="Times New Roman" w:cs="Times New Roman"/>
                <w:iCs/>
                <w:sz w:val="20"/>
                <w:szCs w:val="20"/>
              </w:rPr>
              <w:t>Các khái niệm cơ bản</w:t>
            </w:r>
          </w:p>
          <w:p w14:paraId="5315604B" w14:textId="77777777" w:rsidR="00416C3E" w:rsidRPr="00DE53D5" w:rsidRDefault="00416C3E" w:rsidP="00416C3E">
            <w:pPr>
              <w:pStyle w:val="Muc2"/>
              <w:numPr>
                <w:ilvl w:val="1"/>
                <w:numId w:val="24"/>
              </w:numPr>
              <w:rPr>
                <w:rFonts w:ascii="Times New Roman" w:hAnsi="Times New Roman" w:cs="Times New Roman"/>
                <w:sz w:val="20"/>
                <w:szCs w:val="20"/>
              </w:rPr>
            </w:pPr>
            <w:r w:rsidRPr="00DE53D5">
              <w:rPr>
                <w:rFonts w:ascii="Times New Roman" w:hAnsi="Times New Roman" w:cs="Times New Roman"/>
                <w:sz w:val="20"/>
                <w:szCs w:val="20"/>
              </w:rPr>
              <w:t>Biểu thức chính qui</w:t>
            </w:r>
          </w:p>
          <w:p w14:paraId="761BF030" w14:textId="77777777" w:rsidR="00416C3E" w:rsidRPr="00DE53D5" w:rsidRDefault="00416C3E" w:rsidP="00416C3E">
            <w:pPr>
              <w:pStyle w:val="Muc2"/>
              <w:numPr>
                <w:ilvl w:val="1"/>
                <w:numId w:val="24"/>
              </w:numPr>
              <w:rPr>
                <w:rFonts w:ascii="Times New Roman" w:hAnsi="Times New Roman" w:cs="Times New Roman"/>
                <w:sz w:val="20"/>
                <w:szCs w:val="20"/>
              </w:rPr>
            </w:pPr>
            <w:r w:rsidRPr="00DE53D5">
              <w:rPr>
                <w:rFonts w:ascii="Times New Roman" w:hAnsi="Times New Roman" w:cs="Times New Roman"/>
                <w:sz w:val="20"/>
                <w:szCs w:val="20"/>
              </w:rPr>
              <w:t>Automata và phương pháp nhận dạng token</w:t>
            </w:r>
          </w:p>
          <w:p w14:paraId="28DA6490" w14:textId="77777777" w:rsidR="00416C3E" w:rsidRPr="00DE53D5" w:rsidRDefault="00416C3E" w:rsidP="00416C3E">
            <w:pPr>
              <w:pStyle w:val="Muc2"/>
              <w:numPr>
                <w:ilvl w:val="1"/>
                <w:numId w:val="24"/>
              </w:numPr>
              <w:rPr>
                <w:sz w:val="20"/>
                <w:szCs w:val="20"/>
              </w:rPr>
            </w:pPr>
            <w:r w:rsidRPr="00DE53D5">
              <w:rPr>
                <w:rFonts w:ascii="Times New Roman" w:hAnsi="Times New Roman" w:cs="Times New Roman"/>
                <w:sz w:val="20"/>
                <w:szCs w:val="20"/>
              </w:rPr>
              <w:t>Công cụ xây dựng</w:t>
            </w:r>
            <w:r w:rsidRPr="00DE53D5">
              <w:rPr>
                <w:rFonts w:ascii="Times New Roman" w:hAnsi="Times New Roman" w:cs="Times New Roman"/>
                <w:iCs/>
                <w:sz w:val="20"/>
                <w:szCs w:val="20"/>
              </w:rPr>
              <w:t xml:space="preserve"> trình phân tích từ vựng</w:t>
            </w:r>
          </w:p>
          <w:p w14:paraId="5D50BD5B" w14:textId="77777777" w:rsidR="00416C3E" w:rsidRPr="00DE53D5" w:rsidRDefault="00416C3E" w:rsidP="0052523D">
            <w:pPr>
              <w:pStyle w:val="Muc2"/>
              <w:numPr>
                <w:ilvl w:val="0"/>
                <w:numId w:val="0"/>
              </w:numPr>
              <w:tabs>
                <w:tab w:val="left" w:pos="580"/>
              </w:tabs>
              <w:ind w:left="130"/>
              <w:rPr>
                <w:rFonts w:ascii="Times New Roman" w:hAnsi="Times New Roman" w:cs="Times New Roman"/>
                <w:sz w:val="20"/>
                <w:szCs w:val="20"/>
              </w:rPr>
            </w:pPr>
            <w:r w:rsidRPr="00DE53D5">
              <w:rPr>
                <w:rFonts w:ascii="Times New Roman" w:hAnsi="Times New Roman" w:cs="Times New Roman"/>
                <w:sz w:val="20"/>
                <w:szCs w:val="20"/>
              </w:rPr>
              <w:t>Yêu cầu tự học đ/v sinh viên: 8 giờ</w:t>
            </w:r>
          </w:p>
        </w:tc>
        <w:tc>
          <w:tcPr>
            <w:tcW w:w="2598" w:type="dxa"/>
          </w:tcPr>
          <w:p w14:paraId="7D7D2C1D" w14:textId="77777777" w:rsidR="00416C3E" w:rsidRPr="00A76630" w:rsidRDefault="00416C3E" w:rsidP="0052523D">
            <w:r w:rsidRPr="00A76630">
              <w:t>L.O.1.1 Viết đặc tả hình thức mô tả từ vựng của ngôn ngữ lập trình</w:t>
            </w:r>
          </w:p>
          <w:p w14:paraId="46124F7E" w14:textId="77777777" w:rsidR="00416C3E" w:rsidRPr="00A76630" w:rsidRDefault="00416C3E" w:rsidP="0052523D"/>
        </w:tc>
        <w:tc>
          <w:tcPr>
            <w:tcW w:w="1512" w:type="dxa"/>
          </w:tcPr>
          <w:p w14:paraId="47807176" w14:textId="77777777" w:rsidR="00416C3E" w:rsidRDefault="00416C3E" w:rsidP="0052523D">
            <w:r w:rsidRPr="00A76630">
              <w:t xml:space="preserve">- </w:t>
            </w:r>
            <w:r>
              <w:t>Sinh viên xem trước bài giảng trước khi lên lớp</w:t>
            </w:r>
          </w:p>
          <w:p w14:paraId="258D89CB" w14:textId="77777777" w:rsidR="00416C3E" w:rsidRPr="00A76630" w:rsidRDefault="00416C3E" w:rsidP="0052523D">
            <w:r>
              <w:t>- Cho sinh viên làm bài tập online và giải thích</w:t>
            </w:r>
          </w:p>
          <w:p w14:paraId="41EC06FD" w14:textId="77777777" w:rsidR="00416C3E" w:rsidRPr="00A76630" w:rsidRDefault="00416C3E" w:rsidP="0052523D">
            <w:r w:rsidRPr="00A76630">
              <w:t xml:space="preserve">- Câu hỏi và bài tập </w:t>
            </w:r>
            <w:r>
              <w:t xml:space="preserve">lập trình </w:t>
            </w:r>
            <w:r w:rsidRPr="00A76630">
              <w:t>trên lớp theo nhóm</w:t>
            </w:r>
          </w:p>
          <w:p w14:paraId="16D4F460" w14:textId="77777777" w:rsidR="00416C3E" w:rsidRPr="00A76630" w:rsidRDefault="00416C3E" w:rsidP="0052523D">
            <w:pPr>
              <w:jc w:val="center"/>
            </w:pPr>
          </w:p>
          <w:p w14:paraId="02AFBFE6" w14:textId="77777777" w:rsidR="00416C3E" w:rsidRPr="00A76630" w:rsidRDefault="00416C3E" w:rsidP="0052523D">
            <w:pPr>
              <w:jc w:val="center"/>
            </w:pPr>
            <w:r w:rsidRPr="00A76630">
              <w:br/>
            </w:r>
          </w:p>
        </w:tc>
        <w:tc>
          <w:tcPr>
            <w:tcW w:w="1644" w:type="dxa"/>
          </w:tcPr>
          <w:p w14:paraId="2B6196CC" w14:textId="77777777" w:rsidR="00416C3E" w:rsidRPr="00A76630" w:rsidRDefault="00416C3E" w:rsidP="0052523D">
            <w:r w:rsidRPr="00A76630">
              <w:t>- Làm các bài tập, bài thực hành và bài tập lớn</w:t>
            </w:r>
          </w:p>
          <w:p w14:paraId="59E2EB73" w14:textId="77777777" w:rsidR="00416C3E" w:rsidRPr="00A76630" w:rsidRDefault="00416C3E" w:rsidP="0052523D">
            <w:r w:rsidRPr="00A76630">
              <w:t>- Kiểm tra giữa kỳ và kiểm tra cuối kỳ</w:t>
            </w:r>
          </w:p>
          <w:p w14:paraId="716F755D" w14:textId="77777777" w:rsidR="00416C3E" w:rsidRPr="00A76630" w:rsidRDefault="00416C3E" w:rsidP="0052523D">
            <w:pPr>
              <w:jc w:val="center"/>
            </w:pPr>
          </w:p>
        </w:tc>
      </w:tr>
      <w:tr w:rsidR="00416C3E" w:rsidRPr="00A76630" w14:paraId="0DEAC1E1" w14:textId="77777777" w:rsidTr="0052523D">
        <w:tc>
          <w:tcPr>
            <w:tcW w:w="680" w:type="dxa"/>
          </w:tcPr>
          <w:p w14:paraId="1611E5D7" w14:textId="77777777" w:rsidR="00416C3E" w:rsidRPr="00A76630" w:rsidRDefault="00416C3E" w:rsidP="0052523D">
            <w:pPr>
              <w:spacing w:before="60"/>
              <w:jc w:val="center"/>
            </w:pPr>
            <w:r>
              <w:t>3</w:t>
            </w:r>
          </w:p>
        </w:tc>
        <w:tc>
          <w:tcPr>
            <w:tcW w:w="3400" w:type="dxa"/>
          </w:tcPr>
          <w:p w14:paraId="47AB14B7" w14:textId="77777777" w:rsidR="00416C3E" w:rsidRPr="00DE53D5" w:rsidRDefault="00416C3E" w:rsidP="0052523D">
            <w:pPr>
              <w:pStyle w:val="Heading1"/>
              <w:tabs>
                <w:tab w:val="left" w:pos="1030"/>
                <w:tab w:val="right" w:pos="8640"/>
              </w:tabs>
              <w:ind w:left="40"/>
              <w:rPr>
                <w:rFonts w:cs="VNI-Times"/>
              </w:rPr>
            </w:pPr>
            <w:r>
              <w:t>Chương 3</w:t>
            </w:r>
            <w:r w:rsidRPr="00DE53D5">
              <w:t xml:space="preserve">. </w:t>
            </w:r>
            <w:r w:rsidRPr="00DE53D5">
              <w:tab/>
              <w:t xml:space="preserve">Văn phạm </w:t>
            </w:r>
          </w:p>
          <w:p w14:paraId="09467F62" w14:textId="77777777" w:rsidR="00416C3E" w:rsidRPr="00DE53D5" w:rsidRDefault="00416C3E" w:rsidP="00416C3E">
            <w:pPr>
              <w:pStyle w:val="Muc2"/>
              <w:numPr>
                <w:ilvl w:val="1"/>
                <w:numId w:val="25"/>
              </w:numPr>
              <w:rPr>
                <w:rFonts w:ascii="Times New Roman" w:hAnsi="Times New Roman" w:cs="Times New Roman"/>
                <w:sz w:val="20"/>
                <w:szCs w:val="20"/>
              </w:rPr>
            </w:pPr>
            <w:r w:rsidRPr="00DE53D5">
              <w:rPr>
                <w:rFonts w:ascii="Times New Roman" w:hAnsi="Times New Roman" w:cs="Times New Roman"/>
                <w:iCs/>
                <w:sz w:val="20"/>
                <w:szCs w:val="20"/>
              </w:rPr>
              <w:t>Các khái niệm cơ bản</w:t>
            </w:r>
          </w:p>
          <w:p w14:paraId="70919057" w14:textId="77777777" w:rsidR="00416C3E" w:rsidRPr="00DE53D5" w:rsidRDefault="00416C3E" w:rsidP="00416C3E">
            <w:pPr>
              <w:pStyle w:val="Muc2"/>
              <w:numPr>
                <w:ilvl w:val="1"/>
                <w:numId w:val="25"/>
              </w:numPr>
              <w:rPr>
                <w:rFonts w:ascii="Times New Roman" w:hAnsi="Times New Roman" w:cs="Times New Roman"/>
                <w:sz w:val="20"/>
                <w:szCs w:val="20"/>
              </w:rPr>
            </w:pPr>
            <w:r w:rsidRPr="00DE53D5">
              <w:rPr>
                <w:rFonts w:ascii="Times New Roman" w:hAnsi="Times New Roman" w:cs="Times New Roman"/>
                <w:sz w:val="20"/>
                <w:szCs w:val="20"/>
              </w:rPr>
              <w:t>Văn phạm phi ngữ cảnh và BNF</w:t>
            </w:r>
          </w:p>
          <w:p w14:paraId="1B5B4D39" w14:textId="77777777" w:rsidR="00416C3E" w:rsidRPr="00DE53D5" w:rsidRDefault="00416C3E" w:rsidP="00416C3E">
            <w:pPr>
              <w:pStyle w:val="Muc2"/>
              <w:numPr>
                <w:ilvl w:val="1"/>
                <w:numId w:val="25"/>
              </w:numPr>
              <w:rPr>
                <w:rFonts w:ascii="Times New Roman" w:hAnsi="Times New Roman" w:cs="Times New Roman"/>
                <w:sz w:val="20"/>
                <w:szCs w:val="20"/>
              </w:rPr>
            </w:pPr>
            <w:r w:rsidRPr="00DE53D5">
              <w:rPr>
                <w:rFonts w:ascii="Times New Roman" w:hAnsi="Times New Roman" w:cs="Times New Roman"/>
                <w:sz w:val="20"/>
                <w:szCs w:val="20"/>
              </w:rPr>
              <w:t>Cây phân tích và cây cú pháp trừu tượng</w:t>
            </w:r>
          </w:p>
          <w:p w14:paraId="18AE41AD" w14:textId="77777777" w:rsidR="00416C3E" w:rsidRPr="00DE53D5" w:rsidRDefault="00416C3E" w:rsidP="00416C3E">
            <w:pPr>
              <w:pStyle w:val="Muc2"/>
              <w:numPr>
                <w:ilvl w:val="1"/>
                <w:numId w:val="25"/>
              </w:numPr>
              <w:rPr>
                <w:rFonts w:ascii="Times New Roman" w:hAnsi="Times New Roman" w:cs="Times New Roman"/>
                <w:sz w:val="20"/>
                <w:szCs w:val="20"/>
              </w:rPr>
            </w:pPr>
            <w:r w:rsidRPr="00DE53D5">
              <w:rPr>
                <w:rFonts w:ascii="Times New Roman" w:hAnsi="Times New Roman" w:cs="Times New Roman"/>
                <w:sz w:val="20"/>
                <w:szCs w:val="20"/>
              </w:rPr>
              <w:t>Sự nhập nhằng, tính kết hợp và độ ưu tiên</w:t>
            </w:r>
          </w:p>
          <w:p w14:paraId="701A45A3" w14:textId="77777777" w:rsidR="00416C3E" w:rsidRPr="00DE53D5" w:rsidRDefault="00416C3E" w:rsidP="00416C3E">
            <w:pPr>
              <w:pStyle w:val="Muc2"/>
              <w:numPr>
                <w:ilvl w:val="1"/>
                <w:numId w:val="25"/>
              </w:numPr>
              <w:rPr>
                <w:rFonts w:ascii="Times New Roman" w:hAnsi="Times New Roman" w:cs="Times New Roman"/>
                <w:sz w:val="20"/>
                <w:szCs w:val="20"/>
              </w:rPr>
            </w:pPr>
            <w:r w:rsidRPr="00DE53D5">
              <w:rPr>
                <w:rFonts w:ascii="Times New Roman" w:hAnsi="Times New Roman" w:cs="Times New Roman"/>
                <w:sz w:val="20"/>
                <w:szCs w:val="20"/>
              </w:rPr>
              <w:t>Các kỹ thuật phân tích và công cụ</w:t>
            </w:r>
          </w:p>
          <w:p w14:paraId="3AEE7C78" w14:textId="77777777" w:rsidR="00416C3E" w:rsidRPr="00A76630" w:rsidRDefault="00416C3E" w:rsidP="0052523D">
            <w:pPr>
              <w:tabs>
                <w:tab w:val="left" w:pos="1120"/>
              </w:tabs>
              <w:spacing w:before="60" w:after="60"/>
            </w:pPr>
            <w:r w:rsidRPr="00A76630">
              <w:t>Yêu cầu tự học đ/v sinh viên: 8 giờ</w:t>
            </w:r>
          </w:p>
        </w:tc>
        <w:tc>
          <w:tcPr>
            <w:tcW w:w="2598" w:type="dxa"/>
          </w:tcPr>
          <w:p w14:paraId="6A29E3FA" w14:textId="77777777" w:rsidR="00416C3E" w:rsidRPr="00A76630" w:rsidRDefault="00416C3E" w:rsidP="0052523D">
            <w:r w:rsidRPr="00A76630">
              <w:t>L.O.1.2 Viết đặc tả hình thức mô tả văn phạm của ngôn ngữ lập trình</w:t>
            </w:r>
          </w:p>
          <w:p w14:paraId="641BEC99" w14:textId="77777777" w:rsidR="00416C3E" w:rsidRPr="00A76630" w:rsidRDefault="00416C3E" w:rsidP="0052523D"/>
        </w:tc>
        <w:tc>
          <w:tcPr>
            <w:tcW w:w="1512" w:type="dxa"/>
          </w:tcPr>
          <w:p w14:paraId="1E509050" w14:textId="77777777" w:rsidR="00416C3E" w:rsidRDefault="00416C3E" w:rsidP="0052523D">
            <w:r w:rsidRPr="00A76630">
              <w:t>-</w:t>
            </w:r>
            <w:r>
              <w:t>Sinh viên xem trước bài giảng trước khi lên lớp</w:t>
            </w:r>
          </w:p>
          <w:p w14:paraId="13BD01AA" w14:textId="77777777" w:rsidR="00416C3E" w:rsidRPr="00A76630" w:rsidRDefault="00416C3E" w:rsidP="0052523D">
            <w:r>
              <w:t>- Cho sinh viên làm bài tập online và giải thích</w:t>
            </w:r>
          </w:p>
          <w:p w14:paraId="54F59DDD" w14:textId="77777777" w:rsidR="00416C3E" w:rsidRPr="00A76630" w:rsidRDefault="00416C3E" w:rsidP="0052523D">
            <w:r w:rsidRPr="00A76630">
              <w:t xml:space="preserve">- Câu hỏi và bài tập </w:t>
            </w:r>
            <w:r>
              <w:t xml:space="preserve">lập trình </w:t>
            </w:r>
            <w:r w:rsidRPr="00A76630">
              <w:t xml:space="preserve">trên lớp theo nhóm </w:t>
            </w:r>
          </w:p>
          <w:p w14:paraId="6DB60F95" w14:textId="77777777" w:rsidR="00416C3E" w:rsidRPr="00A76630" w:rsidRDefault="00416C3E" w:rsidP="0052523D">
            <w:r w:rsidRPr="00A76630">
              <w:br/>
            </w:r>
          </w:p>
        </w:tc>
        <w:tc>
          <w:tcPr>
            <w:tcW w:w="1644" w:type="dxa"/>
          </w:tcPr>
          <w:p w14:paraId="7C80C155" w14:textId="77777777" w:rsidR="00416C3E" w:rsidRPr="00A76630" w:rsidRDefault="00416C3E" w:rsidP="0052523D">
            <w:r w:rsidRPr="00A76630">
              <w:t>- Làm các bài tập, bài thực hành và bài tập lớn</w:t>
            </w:r>
          </w:p>
          <w:p w14:paraId="7285E3F8" w14:textId="77777777" w:rsidR="00416C3E" w:rsidRPr="00A76630" w:rsidRDefault="00416C3E" w:rsidP="0052523D">
            <w:r w:rsidRPr="00A76630">
              <w:t>- Kiểm tra giữa kỳ và kiểm tra cuối kỳ</w:t>
            </w:r>
          </w:p>
          <w:p w14:paraId="1587984F" w14:textId="77777777" w:rsidR="00416C3E" w:rsidRPr="00A76630" w:rsidRDefault="00416C3E" w:rsidP="0052523D">
            <w:r>
              <w:t>-Bài tập lớn 1</w:t>
            </w:r>
          </w:p>
        </w:tc>
      </w:tr>
      <w:tr w:rsidR="00416C3E" w:rsidRPr="00A76630" w14:paraId="0489DDFA" w14:textId="77777777" w:rsidTr="0052523D">
        <w:tc>
          <w:tcPr>
            <w:tcW w:w="680" w:type="dxa"/>
          </w:tcPr>
          <w:p w14:paraId="021C8A8A" w14:textId="77777777" w:rsidR="00416C3E" w:rsidRPr="00A76630" w:rsidRDefault="00416C3E" w:rsidP="0052523D">
            <w:pPr>
              <w:spacing w:before="60"/>
              <w:jc w:val="center"/>
            </w:pPr>
            <w:r>
              <w:t>4</w:t>
            </w:r>
          </w:p>
        </w:tc>
        <w:tc>
          <w:tcPr>
            <w:tcW w:w="3400" w:type="dxa"/>
          </w:tcPr>
          <w:p w14:paraId="1BFB93A5" w14:textId="77777777" w:rsidR="00416C3E" w:rsidRPr="00DE53D5" w:rsidRDefault="00416C3E" w:rsidP="0052523D">
            <w:pPr>
              <w:pStyle w:val="Heading1"/>
              <w:tabs>
                <w:tab w:val="left" w:pos="1030"/>
                <w:tab w:val="right" w:pos="8640"/>
              </w:tabs>
              <w:ind w:left="40"/>
              <w:rPr>
                <w:rFonts w:cs="VNI-Times"/>
              </w:rPr>
            </w:pPr>
            <w:r>
              <w:t>Chương 4</w:t>
            </w:r>
            <w:r w:rsidRPr="00DE53D5">
              <w:t>. Ngôn ngữ lập trình hàm</w:t>
            </w:r>
          </w:p>
          <w:p w14:paraId="1D5BEDAC" w14:textId="77777777" w:rsidR="00416C3E" w:rsidRDefault="00416C3E" w:rsidP="00416C3E">
            <w:pPr>
              <w:pStyle w:val="Muc2"/>
              <w:numPr>
                <w:ilvl w:val="1"/>
                <w:numId w:val="1"/>
              </w:numPr>
              <w:tabs>
                <w:tab w:val="clear" w:pos="0"/>
                <w:tab w:val="left" w:pos="580"/>
                <w:tab w:val="num" w:pos="840"/>
              </w:tabs>
              <w:ind w:left="840" w:hanging="480"/>
              <w:rPr>
                <w:rFonts w:ascii="Times New Roman" w:hAnsi="Times New Roman" w:cs="Times New Roman"/>
                <w:sz w:val="20"/>
                <w:szCs w:val="20"/>
              </w:rPr>
            </w:pPr>
            <w:r w:rsidRPr="00DE53D5">
              <w:rPr>
                <w:rFonts w:ascii="Times New Roman" w:hAnsi="Times New Roman" w:cs="Times New Roman"/>
                <w:sz w:val="20"/>
                <w:szCs w:val="20"/>
              </w:rPr>
              <w:t>Giới thiệu về ng</w:t>
            </w:r>
            <w:r w:rsidRPr="00A76630">
              <w:rPr>
                <w:rFonts w:ascii="Times New Roman" w:hAnsi="Times New Roman" w:cs="Times New Roman"/>
                <w:sz w:val="20"/>
                <w:szCs w:val="20"/>
                <w:lang w:val="vi-VN"/>
              </w:rPr>
              <w:t>ô</w:t>
            </w:r>
            <w:r w:rsidRPr="00DE53D5">
              <w:rPr>
                <w:rFonts w:ascii="Times New Roman" w:hAnsi="Times New Roman" w:cs="Times New Roman"/>
                <w:sz w:val="20"/>
                <w:szCs w:val="20"/>
              </w:rPr>
              <w:t>n ngữ lập trình hàm</w:t>
            </w:r>
          </w:p>
          <w:p w14:paraId="6AB9A9F6" w14:textId="77777777" w:rsidR="00416C3E" w:rsidRPr="00DE53D5" w:rsidRDefault="00416C3E" w:rsidP="00416C3E">
            <w:pPr>
              <w:pStyle w:val="Muc2"/>
              <w:numPr>
                <w:ilvl w:val="1"/>
                <w:numId w:val="1"/>
              </w:numPr>
              <w:tabs>
                <w:tab w:val="clear" w:pos="0"/>
                <w:tab w:val="num" w:pos="840"/>
              </w:tabs>
              <w:ind w:left="840" w:hanging="480"/>
              <w:rPr>
                <w:rFonts w:ascii="Times New Roman" w:hAnsi="Times New Roman" w:cs="Times New Roman"/>
                <w:sz w:val="20"/>
                <w:szCs w:val="20"/>
              </w:rPr>
            </w:pPr>
            <w:r w:rsidRPr="00DE53D5">
              <w:rPr>
                <w:rFonts w:ascii="Times New Roman" w:hAnsi="Times New Roman" w:cs="Times New Roman"/>
                <w:sz w:val="20"/>
                <w:szCs w:val="20"/>
              </w:rPr>
              <w:t>Lập trình không hiệu ứng lề (Side effect-free programming)</w:t>
            </w:r>
          </w:p>
          <w:p w14:paraId="6FBA3155" w14:textId="77777777" w:rsidR="00416C3E" w:rsidRPr="00DE53D5" w:rsidRDefault="00416C3E" w:rsidP="00416C3E">
            <w:pPr>
              <w:pStyle w:val="Muc2"/>
              <w:numPr>
                <w:ilvl w:val="1"/>
                <w:numId w:val="1"/>
              </w:numPr>
              <w:tabs>
                <w:tab w:val="clear" w:pos="0"/>
                <w:tab w:val="num" w:pos="840"/>
              </w:tabs>
              <w:ind w:left="840" w:hanging="480"/>
              <w:rPr>
                <w:rFonts w:ascii="Times New Roman" w:hAnsi="Times New Roman" w:cs="Times New Roman"/>
                <w:sz w:val="20"/>
                <w:szCs w:val="20"/>
              </w:rPr>
            </w:pPr>
            <w:r w:rsidRPr="00DE53D5">
              <w:rPr>
                <w:rFonts w:ascii="Times New Roman" w:hAnsi="Times New Roman" w:cs="Times New Roman"/>
                <w:sz w:val="20"/>
                <w:szCs w:val="20"/>
              </w:rPr>
              <w:t>Hàm cấp cao (high-order functions)</w:t>
            </w:r>
          </w:p>
          <w:p w14:paraId="55038A74" w14:textId="77777777" w:rsidR="00416C3E" w:rsidRPr="004A224F" w:rsidRDefault="00416C3E" w:rsidP="00416C3E">
            <w:pPr>
              <w:pStyle w:val="Muc2"/>
              <w:numPr>
                <w:ilvl w:val="1"/>
                <w:numId w:val="1"/>
              </w:numPr>
              <w:tabs>
                <w:tab w:val="clear" w:pos="0"/>
                <w:tab w:val="left" w:pos="580"/>
                <w:tab w:val="num" w:pos="840"/>
              </w:tabs>
              <w:ind w:left="840" w:hanging="480"/>
              <w:rPr>
                <w:rFonts w:ascii="Times New Roman" w:hAnsi="Times New Roman" w:cs="Times New Roman"/>
                <w:sz w:val="20"/>
                <w:szCs w:val="20"/>
              </w:rPr>
            </w:pPr>
            <w:r w:rsidRPr="00DE53D5">
              <w:rPr>
                <w:rFonts w:ascii="Times New Roman" w:hAnsi="Times New Roman" w:cs="Times New Roman"/>
                <w:sz w:val="20"/>
                <w:szCs w:val="20"/>
              </w:rPr>
              <w:t>Bao đóng hàm (function closure)</w:t>
            </w:r>
          </w:p>
          <w:p w14:paraId="03E378A8" w14:textId="77777777" w:rsidR="00416C3E" w:rsidRPr="00A76630" w:rsidRDefault="00416C3E" w:rsidP="0052523D">
            <w:pPr>
              <w:tabs>
                <w:tab w:val="left" w:pos="1390"/>
              </w:tabs>
              <w:spacing w:before="60" w:after="60"/>
              <w:rPr>
                <w:b/>
              </w:rPr>
            </w:pPr>
            <w:r w:rsidRPr="00DE53D5">
              <w:t>Yêu cầu tự học đ/v sinh viên: 10 giờ</w:t>
            </w:r>
          </w:p>
        </w:tc>
        <w:tc>
          <w:tcPr>
            <w:tcW w:w="2598" w:type="dxa"/>
          </w:tcPr>
          <w:p w14:paraId="489889D1" w14:textId="77777777" w:rsidR="00416C3E" w:rsidRPr="00A76630" w:rsidRDefault="00416C3E" w:rsidP="0052523D">
            <w:r w:rsidRPr="00A76630">
              <w:t>Giải thích các kỹ thuật lập trình hàm</w:t>
            </w:r>
          </w:p>
        </w:tc>
        <w:tc>
          <w:tcPr>
            <w:tcW w:w="1512" w:type="dxa"/>
          </w:tcPr>
          <w:p w14:paraId="1EEBE707" w14:textId="77777777" w:rsidR="00416C3E" w:rsidRDefault="00416C3E" w:rsidP="0052523D">
            <w:r w:rsidRPr="00A76630">
              <w:t xml:space="preserve">- </w:t>
            </w:r>
            <w:r>
              <w:t>Sinh viên xem trước bài giảng trước khi lên lớp</w:t>
            </w:r>
          </w:p>
          <w:p w14:paraId="5B0AB1B0" w14:textId="77777777" w:rsidR="00416C3E" w:rsidRPr="00A76630" w:rsidRDefault="00416C3E" w:rsidP="0052523D">
            <w:r>
              <w:t>- Cho sinh viên làm bài tập online và giải thích</w:t>
            </w:r>
          </w:p>
          <w:p w14:paraId="444F84FA" w14:textId="77777777" w:rsidR="00416C3E" w:rsidRPr="00A76630" w:rsidRDefault="00416C3E" w:rsidP="0052523D">
            <w:r w:rsidRPr="00A76630">
              <w:t xml:space="preserve">- Câu hỏi và bài tập </w:t>
            </w:r>
            <w:r>
              <w:t xml:space="preserve">lập trình </w:t>
            </w:r>
            <w:r w:rsidRPr="00A76630">
              <w:t xml:space="preserve">trên lớp theo </w:t>
            </w:r>
            <w:r w:rsidRPr="00A76630">
              <w:lastRenderedPageBreak/>
              <w:t xml:space="preserve">nhóm </w:t>
            </w:r>
          </w:p>
          <w:p w14:paraId="39AD5512" w14:textId="77777777" w:rsidR="00416C3E" w:rsidRPr="00A76630" w:rsidRDefault="00416C3E" w:rsidP="0052523D"/>
          <w:p w14:paraId="49A55CBE" w14:textId="77777777" w:rsidR="00416C3E" w:rsidRPr="00A76630" w:rsidRDefault="00416C3E" w:rsidP="0052523D"/>
        </w:tc>
        <w:tc>
          <w:tcPr>
            <w:tcW w:w="1644" w:type="dxa"/>
          </w:tcPr>
          <w:p w14:paraId="67E3D09E" w14:textId="77777777" w:rsidR="00416C3E" w:rsidRDefault="00416C3E" w:rsidP="0052523D">
            <w:r w:rsidRPr="00A76630">
              <w:lastRenderedPageBreak/>
              <w:t>Thí nghiệm và Bài tập lớn</w:t>
            </w:r>
          </w:p>
          <w:p w14:paraId="29C7374F" w14:textId="77777777" w:rsidR="00416C3E" w:rsidRPr="00A76630" w:rsidRDefault="00416C3E" w:rsidP="0052523D">
            <w:r w:rsidRPr="00A76630">
              <w:t>- Kiểm tra giữa kỳ và kiểm tra cuối kỳ</w:t>
            </w:r>
          </w:p>
          <w:p w14:paraId="5AA1997B" w14:textId="77777777" w:rsidR="00416C3E" w:rsidRPr="00A76630" w:rsidRDefault="00416C3E" w:rsidP="0052523D"/>
        </w:tc>
      </w:tr>
      <w:tr w:rsidR="00416C3E" w:rsidRPr="00A76630" w14:paraId="176C3EE6" w14:textId="77777777" w:rsidTr="0052523D">
        <w:tc>
          <w:tcPr>
            <w:tcW w:w="680" w:type="dxa"/>
          </w:tcPr>
          <w:p w14:paraId="38156E94" w14:textId="77777777" w:rsidR="00416C3E" w:rsidRPr="00A76630" w:rsidRDefault="00416C3E" w:rsidP="0052523D">
            <w:pPr>
              <w:spacing w:before="60"/>
              <w:jc w:val="center"/>
            </w:pPr>
            <w:r>
              <w:lastRenderedPageBreak/>
              <w:t>5</w:t>
            </w:r>
          </w:p>
        </w:tc>
        <w:tc>
          <w:tcPr>
            <w:tcW w:w="3400" w:type="dxa"/>
          </w:tcPr>
          <w:p w14:paraId="293FE46E" w14:textId="77777777" w:rsidR="00416C3E" w:rsidRDefault="00416C3E" w:rsidP="0052523D">
            <w:pPr>
              <w:pStyle w:val="Heading1"/>
              <w:tabs>
                <w:tab w:val="left" w:pos="1030"/>
                <w:tab w:val="right" w:pos="8640"/>
              </w:tabs>
              <w:ind w:left="40"/>
            </w:pPr>
            <w:r>
              <w:t xml:space="preserve">Chương 5. </w:t>
            </w:r>
            <w:r>
              <w:tab/>
              <w:t>Ngôn ngữ lập trình hướng đối tượng</w:t>
            </w:r>
          </w:p>
          <w:p w14:paraId="132B2070" w14:textId="77777777" w:rsidR="00416C3E" w:rsidRPr="00DE53D5" w:rsidRDefault="00416C3E" w:rsidP="00416C3E">
            <w:pPr>
              <w:pStyle w:val="Muc2"/>
              <w:numPr>
                <w:ilvl w:val="1"/>
                <w:numId w:val="26"/>
              </w:numPr>
              <w:rPr>
                <w:rFonts w:ascii="Times New Roman" w:hAnsi="Times New Roman" w:cs="Times New Roman"/>
                <w:sz w:val="20"/>
                <w:szCs w:val="20"/>
              </w:rPr>
            </w:pPr>
            <w:r>
              <w:rPr>
                <w:rFonts w:ascii="Times New Roman" w:hAnsi="Times New Roman" w:cs="Times New Roman"/>
                <w:sz w:val="20"/>
                <w:szCs w:val="20"/>
              </w:rPr>
              <w:t>Các khái niệm cơ bản của OOP</w:t>
            </w:r>
          </w:p>
          <w:p w14:paraId="78881F4F" w14:textId="77777777" w:rsidR="00416C3E" w:rsidRPr="00DE53D5" w:rsidRDefault="00416C3E" w:rsidP="00416C3E">
            <w:pPr>
              <w:pStyle w:val="Muc2"/>
              <w:numPr>
                <w:ilvl w:val="1"/>
                <w:numId w:val="26"/>
              </w:numPr>
              <w:rPr>
                <w:rFonts w:ascii="Times New Roman" w:hAnsi="Times New Roman" w:cs="Times New Roman"/>
                <w:sz w:val="20"/>
                <w:szCs w:val="20"/>
              </w:rPr>
            </w:pPr>
            <w:r>
              <w:rPr>
                <w:rFonts w:ascii="Times New Roman" w:hAnsi="Times New Roman" w:cs="Times New Roman"/>
                <w:sz w:val="20"/>
                <w:szCs w:val="20"/>
              </w:rPr>
              <w:t>Đơn thừa kế và đa thừa kế</w:t>
            </w:r>
          </w:p>
          <w:p w14:paraId="19260380" w14:textId="77777777" w:rsidR="00416C3E" w:rsidRPr="00DE53D5" w:rsidRDefault="00416C3E" w:rsidP="00416C3E">
            <w:pPr>
              <w:pStyle w:val="Muc2"/>
              <w:numPr>
                <w:ilvl w:val="1"/>
                <w:numId w:val="26"/>
              </w:numPr>
              <w:rPr>
                <w:rFonts w:ascii="Times New Roman" w:hAnsi="Times New Roman" w:cs="Times New Roman"/>
                <w:sz w:val="20"/>
                <w:szCs w:val="20"/>
              </w:rPr>
            </w:pPr>
            <w:r>
              <w:rPr>
                <w:rFonts w:ascii="Times New Roman" w:hAnsi="Times New Roman" w:cs="Times New Roman"/>
                <w:sz w:val="20"/>
                <w:szCs w:val="20"/>
              </w:rPr>
              <w:t>Mẫu thiết kế Visitor</w:t>
            </w:r>
          </w:p>
          <w:p w14:paraId="62610B42" w14:textId="77777777" w:rsidR="00416C3E" w:rsidRPr="00DE53D5" w:rsidRDefault="00416C3E" w:rsidP="0052523D">
            <w:pPr>
              <w:pStyle w:val="Heading1"/>
              <w:tabs>
                <w:tab w:val="left" w:pos="1030"/>
                <w:tab w:val="right" w:pos="8640"/>
              </w:tabs>
              <w:ind w:left="40"/>
            </w:pPr>
          </w:p>
        </w:tc>
        <w:tc>
          <w:tcPr>
            <w:tcW w:w="2598" w:type="dxa"/>
          </w:tcPr>
          <w:p w14:paraId="3FF9C0F0" w14:textId="77777777" w:rsidR="00416C3E" w:rsidRPr="00A76630" w:rsidRDefault="00416C3E" w:rsidP="0052523D">
            <w:r w:rsidRPr="00A76630">
              <w:t>Giải</w:t>
            </w:r>
            <w:r>
              <w:t xml:space="preserve"> thích các kỹ thuật lập trình hướng đối tượng</w:t>
            </w:r>
          </w:p>
        </w:tc>
        <w:tc>
          <w:tcPr>
            <w:tcW w:w="1512" w:type="dxa"/>
          </w:tcPr>
          <w:p w14:paraId="6B6B887B" w14:textId="77777777" w:rsidR="00416C3E" w:rsidRDefault="00416C3E" w:rsidP="0052523D">
            <w:r w:rsidRPr="00A76630">
              <w:t xml:space="preserve">- </w:t>
            </w:r>
            <w:r>
              <w:t>Sinh viên xem trước bài giảng trước khi lên lớp</w:t>
            </w:r>
          </w:p>
          <w:p w14:paraId="175FD9F6" w14:textId="77777777" w:rsidR="00416C3E" w:rsidRPr="00A76630" w:rsidRDefault="00416C3E" w:rsidP="0052523D">
            <w:r>
              <w:t>- Cho sinh viên làm bài tập online và giải thích</w:t>
            </w:r>
          </w:p>
          <w:p w14:paraId="53396ED5" w14:textId="77777777" w:rsidR="00416C3E" w:rsidRPr="00A76630" w:rsidRDefault="00416C3E" w:rsidP="0052523D">
            <w:r w:rsidRPr="00A76630">
              <w:t xml:space="preserve">- Câu hỏi và bài tập </w:t>
            </w:r>
            <w:r>
              <w:t xml:space="preserve">lập trình </w:t>
            </w:r>
            <w:r w:rsidRPr="00A76630">
              <w:t xml:space="preserve">trên lớp theo nhóm </w:t>
            </w:r>
          </w:p>
          <w:p w14:paraId="5D5DD19F" w14:textId="77777777" w:rsidR="00416C3E" w:rsidRPr="00A76630" w:rsidRDefault="00416C3E" w:rsidP="0052523D"/>
          <w:p w14:paraId="733F9E58" w14:textId="77777777" w:rsidR="00416C3E" w:rsidRPr="00A76630" w:rsidRDefault="00416C3E" w:rsidP="0052523D"/>
        </w:tc>
        <w:tc>
          <w:tcPr>
            <w:tcW w:w="1644" w:type="dxa"/>
          </w:tcPr>
          <w:p w14:paraId="6AAA9126" w14:textId="77777777" w:rsidR="00416C3E" w:rsidRDefault="00416C3E" w:rsidP="0052523D">
            <w:r>
              <w:t>Bài tập trên lớp và bài tập lớn</w:t>
            </w:r>
          </w:p>
          <w:p w14:paraId="2C8F5053" w14:textId="77777777" w:rsidR="00416C3E" w:rsidRDefault="00416C3E" w:rsidP="0052523D">
            <w:r w:rsidRPr="00A76630">
              <w:t>- Kiểm tra giữa kỳ và kiểm tra cuối kỳ</w:t>
            </w:r>
          </w:p>
          <w:p w14:paraId="11093AC0" w14:textId="77777777" w:rsidR="00416C3E" w:rsidRPr="00A76630" w:rsidRDefault="00416C3E" w:rsidP="0052523D">
            <w:r>
              <w:t>- Bài tập lớn 2</w:t>
            </w:r>
          </w:p>
          <w:p w14:paraId="2A1F8CE0" w14:textId="77777777" w:rsidR="00416C3E" w:rsidRPr="00A76630" w:rsidRDefault="00416C3E" w:rsidP="0052523D"/>
        </w:tc>
      </w:tr>
      <w:tr w:rsidR="00416C3E" w:rsidRPr="00A76630" w14:paraId="0882E5ED" w14:textId="77777777" w:rsidTr="0052523D">
        <w:tc>
          <w:tcPr>
            <w:tcW w:w="680" w:type="dxa"/>
          </w:tcPr>
          <w:p w14:paraId="2EB5C902" w14:textId="77777777" w:rsidR="00416C3E" w:rsidRPr="00A76630" w:rsidRDefault="00416C3E" w:rsidP="0052523D">
            <w:pPr>
              <w:spacing w:before="60"/>
              <w:jc w:val="center"/>
            </w:pPr>
            <w:r>
              <w:t>6,7</w:t>
            </w:r>
          </w:p>
        </w:tc>
        <w:tc>
          <w:tcPr>
            <w:tcW w:w="3400" w:type="dxa"/>
          </w:tcPr>
          <w:p w14:paraId="0EED2832" w14:textId="77777777" w:rsidR="00416C3E" w:rsidRPr="00DE53D5" w:rsidRDefault="00416C3E" w:rsidP="0052523D">
            <w:pPr>
              <w:pStyle w:val="Heading1"/>
              <w:tabs>
                <w:tab w:val="left" w:pos="1030"/>
                <w:tab w:val="right" w:pos="8640"/>
              </w:tabs>
              <w:ind w:left="40"/>
            </w:pPr>
            <w:r>
              <w:t>Chương 6</w:t>
            </w:r>
            <w:r w:rsidRPr="00DE53D5">
              <w:t xml:space="preserve">. </w:t>
            </w:r>
            <w:r w:rsidRPr="00DE53D5">
              <w:tab/>
              <w:t>Ngữ nghĩa cơ bản</w:t>
            </w:r>
          </w:p>
          <w:p w14:paraId="3B2BD12B" w14:textId="77777777" w:rsidR="00416C3E" w:rsidRPr="00DE53D5" w:rsidRDefault="00416C3E" w:rsidP="00416C3E">
            <w:pPr>
              <w:pStyle w:val="Muc2"/>
              <w:numPr>
                <w:ilvl w:val="1"/>
                <w:numId w:val="30"/>
              </w:numPr>
              <w:rPr>
                <w:rFonts w:ascii="Times New Roman" w:hAnsi="Times New Roman" w:cs="Times New Roman"/>
                <w:sz w:val="20"/>
                <w:szCs w:val="20"/>
              </w:rPr>
            </w:pPr>
            <w:r w:rsidRPr="00DE53D5">
              <w:rPr>
                <w:rFonts w:ascii="Times New Roman" w:hAnsi="Times New Roman" w:cs="Times New Roman"/>
                <w:sz w:val="20"/>
                <w:szCs w:val="20"/>
              </w:rPr>
              <w:t>Thuộc tính và ràng buộc</w:t>
            </w:r>
          </w:p>
          <w:p w14:paraId="1B0431A5" w14:textId="77777777" w:rsidR="00416C3E" w:rsidRPr="00DE53D5" w:rsidRDefault="00416C3E" w:rsidP="00416C3E">
            <w:pPr>
              <w:pStyle w:val="Muc2"/>
              <w:numPr>
                <w:ilvl w:val="1"/>
                <w:numId w:val="30"/>
              </w:numPr>
              <w:rPr>
                <w:rFonts w:ascii="Times New Roman" w:hAnsi="Times New Roman" w:cs="Times New Roman"/>
                <w:sz w:val="20"/>
                <w:szCs w:val="20"/>
              </w:rPr>
            </w:pPr>
            <w:r w:rsidRPr="00DE53D5">
              <w:rPr>
                <w:rFonts w:ascii="Times New Roman" w:hAnsi="Times New Roman" w:cs="Times New Roman"/>
                <w:sz w:val="20"/>
                <w:szCs w:val="20"/>
              </w:rPr>
              <w:t>Khai báo, khối và tầm vực</w:t>
            </w:r>
          </w:p>
          <w:p w14:paraId="0AF14450" w14:textId="77777777" w:rsidR="00416C3E" w:rsidRPr="00DE53D5" w:rsidRDefault="00416C3E" w:rsidP="00416C3E">
            <w:pPr>
              <w:pStyle w:val="Muc2"/>
              <w:numPr>
                <w:ilvl w:val="1"/>
                <w:numId w:val="30"/>
              </w:numPr>
              <w:rPr>
                <w:rFonts w:ascii="Times New Roman" w:hAnsi="Times New Roman" w:cs="Times New Roman"/>
                <w:sz w:val="20"/>
                <w:szCs w:val="20"/>
              </w:rPr>
            </w:pPr>
            <w:r w:rsidRPr="00DE53D5">
              <w:rPr>
                <w:rFonts w:ascii="Times New Roman" w:hAnsi="Times New Roman" w:cs="Times New Roman"/>
                <w:sz w:val="20"/>
                <w:szCs w:val="20"/>
              </w:rPr>
              <w:t>Bảng danh hiệu</w:t>
            </w:r>
          </w:p>
          <w:p w14:paraId="64D65B78" w14:textId="77777777" w:rsidR="00416C3E" w:rsidRPr="00DE53D5" w:rsidRDefault="00416C3E" w:rsidP="00416C3E">
            <w:pPr>
              <w:pStyle w:val="Muc2"/>
              <w:numPr>
                <w:ilvl w:val="1"/>
                <w:numId w:val="30"/>
              </w:numPr>
              <w:rPr>
                <w:rFonts w:ascii="Times New Roman" w:hAnsi="Times New Roman" w:cs="Times New Roman"/>
                <w:sz w:val="20"/>
                <w:szCs w:val="20"/>
              </w:rPr>
            </w:pPr>
            <w:r w:rsidRPr="00DE53D5">
              <w:rPr>
                <w:rFonts w:ascii="Times New Roman" w:hAnsi="Times New Roman" w:cs="Times New Roman"/>
                <w:sz w:val="20"/>
                <w:szCs w:val="20"/>
              </w:rPr>
              <w:t>Phân giải và chất tràn tên</w:t>
            </w:r>
          </w:p>
          <w:p w14:paraId="0E800375" w14:textId="77777777" w:rsidR="00416C3E" w:rsidRPr="00DE53D5" w:rsidRDefault="00416C3E" w:rsidP="00416C3E">
            <w:pPr>
              <w:pStyle w:val="Muc2"/>
              <w:numPr>
                <w:ilvl w:val="1"/>
                <w:numId w:val="30"/>
              </w:numPr>
              <w:rPr>
                <w:rFonts w:ascii="Times New Roman" w:hAnsi="Times New Roman" w:cs="Times New Roman"/>
                <w:sz w:val="20"/>
                <w:szCs w:val="20"/>
              </w:rPr>
            </w:pPr>
            <w:r w:rsidRPr="00DE53D5">
              <w:rPr>
                <w:rFonts w:ascii="Times New Roman" w:hAnsi="Times New Roman" w:cs="Times New Roman"/>
                <w:sz w:val="20"/>
                <w:szCs w:val="20"/>
              </w:rPr>
              <w:t>Cấp phát, thời gian sống và môi trường</w:t>
            </w:r>
          </w:p>
          <w:p w14:paraId="60115274" w14:textId="77777777" w:rsidR="00416C3E" w:rsidRPr="00DE53D5" w:rsidRDefault="00416C3E" w:rsidP="00416C3E">
            <w:pPr>
              <w:pStyle w:val="Muc2"/>
              <w:numPr>
                <w:ilvl w:val="1"/>
                <w:numId w:val="30"/>
              </w:numPr>
              <w:rPr>
                <w:rFonts w:ascii="Times New Roman" w:hAnsi="Times New Roman" w:cs="Times New Roman"/>
                <w:sz w:val="20"/>
                <w:szCs w:val="20"/>
              </w:rPr>
            </w:pPr>
            <w:r w:rsidRPr="00DE53D5">
              <w:rPr>
                <w:rFonts w:ascii="Times New Roman" w:hAnsi="Times New Roman" w:cs="Times New Roman"/>
                <w:sz w:val="20"/>
                <w:szCs w:val="20"/>
              </w:rPr>
              <w:t>Biến và hằng</w:t>
            </w:r>
          </w:p>
          <w:p w14:paraId="139519C4" w14:textId="77777777" w:rsidR="00416C3E" w:rsidRPr="00DE53D5" w:rsidRDefault="00416C3E" w:rsidP="00416C3E">
            <w:pPr>
              <w:pStyle w:val="Muc2"/>
              <w:numPr>
                <w:ilvl w:val="1"/>
                <w:numId w:val="30"/>
              </w:numPr>
              <w:rPr>
                <w:rFonts w:ascii="Times New Roman" w:hAnsi="Times New Roman" w:cs="Times New Roman"/>
                <w:sz w:val="20"/>
                <w:szCs w:val="20"/>
              </w:rPr>
            </w:pPr>
            <w:r w:rsidRPr="00DE53D5">
              <w:rPr>
                <w:rFonts w:ascii="Times New Roman" w:hAnsi="Times New Roman" w:cs="Times New Roman"/>
                <w:sz w:val="20"/>
                <w:szCs w:val="20"/>
              </w:rPr>
              <w:t xml:space="preserve"> Bí danh, tham khảo treo và rác</w:t>
            </w:r>
          </w:p>
          <w:p w14:paraId="5A0A1DB6" w14:textId="77777777" w:rsidR="00416C3E" w:rsidRPr="00A76630" w:rsidRDefault="00416C3E" w:rsidP="0052523D">
            <w:pPr>
              <w:tabs>
                <w:tab w:val="left" w:pos="1120"/>
              </w:tabs>
              <w:spacing w:before="60" w:after="60"/>
            </w:pPr>
            <w:r w:rsidRPr="00A76630">
              <w:t>Yêu cầu tự học đ/v sinh viên: 3 giờ</w:t>
            </w:r>
          </w:p>
        </w:tc>
        <w:tc>
          <w:tcPr>
            <w:tcW w:w="2598" w:type="dxa"/>
          </w:tcPr>
          <w:p w14:paraId="5122C115" w14:textId="77777777" w:rsidR="00416C3E" w:rsidRPr="00A76630" w:rsidRDefault="00416C3E" w:rsidP="0052523D">
            <w:r w:rsidRPr="00A76630">
              <w:t>L.O.2.1 Xác định được tầm vực của các danh hiệu và môi trường tham khảo của các chương trình con</w:t>
            </w:r>
          </w:p>
          <w:p w14:paraId="3D562709" w14:textId="77777777" w:rsidR="00416C3E" w:rsidRPr="00A76630" w:rsidRDefault="00416C3E" w:rsidP="0052523D"/>
        </w:tc>
        <w:tc>
          <w:tcPr>
            <w:tcW w:w="1512" w:type="dxa"/>
          </w:tcPr>
          <w:p w14:paraId="2D244708" w14:textId="77777777" w:rsidR="00416C3E" w:rsidRDefault="00416C3E" w:rsidP="0052523D">
            <w:r w:rsidRPr="00A76630">
              <w:t xml:space="preserve">- </w:t>
            </w:r>
            <w:r>
              <w:t>Sinh viên xem trước bài giảng trước khi lên lớp</w:t>
            </w:r>
          </w:p>
          <w:p w14:paraId="63C5D1AD" w14:textId="77777777" w:rsidR="00416C3E" w:rsidRPr="00A76630" w:rsidRDefault="00416C3E" w:rsidP="0052523D">
            <w:r>
              <w:t>- Cho sinh viên làm bài tập online và giải thích</w:t>
            </w:r>
          </w:p>
          <w:p w14:paraId="3709B689" w14:textId="77777777" w:rsidR="00416C3E" w:rsidRPr="00A76630" w:rsidRDefault="00416C3E" w:rsidP="0052523D">
            <w:r w:rsidRPr="00A76630">
              <w:t xml:space="preserve">- Câu hỏi và bài tập </w:t>
            </w:r>
            <w:r>
              <w:t xml:space="preserve">lập trình </w:t>
            </w:r>
            <w:r w:rsidRPr="00A76630">
              <w:t xml:space="preserve">trên lớp theo nhóm </w:t>
            </w:r>
          </w:p>
          <w:p w14:paraId="0AAC73B3" w14:textId="77777777" w:rsidR="00416C3E" w:rsidRPr="00A76630" w:rsidRDefault="00416C3E" w:rsidP="0052523D"/>
          <w:p w14:paraId="14DF49E9" w14:textId="77777777" w:rsidR="00416C3E" w:rsidRPr="00A76630" w:rsidRDefault="00416C3E" w:rsidP="0052523D"/>
          <w:p w14:paraId="552325BE" w14:textId="77777777" w:rsidR="00416C3E" w:rsidRPr="00A76630" w:rsidRDefault="00416C3E" w:rsidP="0052523D">
            <w:r w:rsidRPr="00A76630">
              <w:br/>
            </w:r>
          </w:p>
        </w:tc>
        <w:tc>
          <w:tcPr>
            <w:tcW w:w="1644" w:type="dxa"/>
          </w:tcPr>
          <w:p w14:paraId="406BC968" w14:textId="77777777" w:rsidR="00416C3E" w:rsidRPr="00A76630" w:rsidRDefault="00416C3E" w:rsidP="0052523D">
            <w:r w:rsidRPr="00A76630">
              <w:t>- Làm các bài tập, bài thực hành và bài tập lớn</w:t>
            </w:r>
          </w:p>
          <w:p w14:paraId="021A7D64" w14:textId="77777777" w:rsidR="00416C3E" w:rsidRPr="00A76630" w:rsidRDefault="00416C3E" w:rsidP="0052523D">
            <w:r w:rsidRPr="00A76630">
              <w:t>- Kiểm tra giữa kỳ và kiểm tra cuối kỳ</w:t>
            </w:r>
          </w:p>
          <w:p w14:paraId="4D491A4D" w14:textId="77777777" w:rsidR="00416C3E" w:rsidRPr="00A76630" w:rsidRDefault="00416C3E" w:rsidP="0052523D"/>
        </w:tc>
      </w:tr>
      <w:tr w:rsidR="00416C3E" w:rsidRPr="00A76630" w14:paraId="5472870B" w14:textId="77777777" w:rsidTr="0052523D">
        <w:tc>
          <w:tcPr>
            <w:tcW w:w="680" w:type="dxa"/>
          </w:tcPr>
          <w:p w14:paraId="20BB796F" w14:textId="77777777" w:rsidR="00416C3E" w:rsidRPr="00A76630" w:rsidRDefault="00416C3E" w:rsidP="0052523D">
            <w:pPr>
              <w:spacing w:before="60"/>
              <w:jc w:val="center"/>
            </w:pPr>
            <w:r>
              <w:t>8</w:t>
            </w:r>
          </w:p>
        </w:tc>
        <w:tc>
          <w:tcPr>
            <w:tcW w:w="3400" w:type="dxa"/>
          </w:tcPr>
          <w:p w14:paraId="532E63FA" w14:textId="77777777" w:rsidR="00416C3E" w:rsidRPr="00DE53D5" w:rsidRDefault="00416C3E" w:rsidP="0052523D">
            <w:pPr>
              <w:pStyle w:val="Heading1"/>
              <w:tabs>
                <w:tab w:val="left" w:pos="1030"/>
                <w:tab w:val="right" w:pos="8640"/>
              </w:tabs>
              <w:ind w:left="40"/>
            </w:pPr>
            <w:r>
              <w:t>Kiểm tra giữa kỳ</w:t>
            </w:r>
          </w:p>
        </w:tc>
        <w:tc>
          <w:tcPr>
            <w:tcW w:w="2598" w:type="dxa"/>
          </w:tcPr>
          <w:p w14:paraId="35BE40B1" w14:textId="77777777" w:rsidR="00416C3E" w:rsidRPr="00A76630" w:rsidRDefault="00416C3E" w:rsidP="0052523D"/>
        </w:tc>
        <w:tc>
          <w:tcPr>
            <w:tcW w:w="1512" w:type="dxa"/>
          </w:tcPr>
          <w:p w14:paraId="5EC49C18" w14:textId="77777777" w:rsidR="00416C3E" w:rsidRPr="00A76630" w:rsidRDefault="00416C3E" w:rsidP="0052523D"/>
        </w:tc>
        <w:tc>
          <w:tcPr>
            <w:tcW w:w="1644" w:type="dxa"/>
          </w:tcPr>
          <w:p w14:paraId="37A51DBC" w14:textId="77777777" w:rsidR="00416C3E" w:rsidRPr="00A76630" w:rsidRDefault="00416C3E" w:rsidP="0052523D"/>
        </w:tc>
      </w:tr>
      <w:tr w:rsidR="00416C3E" w:rsidRPr="00A76630" w14:paraId="3DBD5093" w14:textId="77777777" w:rsidTr="0052523D">
        <w:tc>
          <w:tcPr>
            <w:tcW w:w="680" w:type="dxa"/>
          </w:tcPr>
          <w:p w14:paraId="48B3915B" w14:textId="77777777" w:rsidR="00416C3E" w:rsidRPr="00A76630" w:rsidRDefault="00416C3E" w:rsidP="0052523D">
            <w:pPr>
              <w:spacing w:before="60"/>
              <w:jc w:val="center"/>
            </w:pPr>
            <w:r>
              <w:t>9,10</w:t>
            </w:r>
          </w:p>
        </w:tc>
        <w:tc>
          <w:tcPr>
            <w:tcW w:w="3400" w:type="dxa"/>
          </w:tcPr>
          <w:p w14:paraId="2BDC1A2A" w14:textId="77777777" w:rsidR="00416C3E" w:rsidRPr="00DE53D5" w:rsidRDefault="00416C3E" w:rsidP="0052523D">
            <w:pPr>
              <w:pStyle w:val="Heading1"/>
              <w:tabs>
                <w:tab w:val="left" w:pos="1030"/>
                <w:tab w:val="right" w:pos="8640"/>
              </w:tabs>
              <w:ind w:left="40"/>
            </w:pPr>
            <w:r>
              <w:t>Chương 7</w:t>
            </w:r>
            <w:r w:rsidRPr="00DE53D5">
              <w:t xml:space="preserve">. </w:t>
            </w:r>
            <w:r w:rsidRPr="00DE53D5">
              <w:tab/>
              <w:t>Các kiểu dữ liệu</w:t>
            </w:r>
            <w:r w:rsidRPr="00DE53D5">
              <w:tab/>
            </w:r>
          </w:p>
          <w:p w14:paraId="35E48963" w14:textId="77777777" w:rsidR="00416C3E" w:rsidRPr="00DE53D5" w:rsidRDefault="00416C3E" w:rsidP="00416C3E">
            <w:pPr>
              <w:pStyle w:val="Muc2"/>
              <w:numPr>
                <w:ilvl w:val="1"/>
                <w:numId w:val="27"/>
              </w:numPr>
              <w:rPr>
                <w:rFonts w:ascii="Times New Roman" w:hAnsi="Times New Roman" w:cs="Times New Roman"/>
                <w:sz w:val="20"/>
                <w:szCs w:val="20"/>
              </w:rPr>
            </w:pPr>
            <w:r w:rsidRPr="00DE53D5">
              <w:rPr>
                <w:rFonts w:ascii="Times New Roman" w:hAnsi="Times New Roman" w:cs="Times New Roman"/>
                <w:sz w:val="20"/>
                <w:szCs w:val="20"/>
              </w:rPr>
              <w:t>Thông tin kiểu</w:t>
            </w:r>
          </w:p>
          <w:p w14:paraId="1B77636C" w14:textId="77777777" w:rsidR="00416C3E" w:rsidRPr="00DE53D5" w:rsidRDefault="00416C3E" w:rsidP="00416C3E">
            <w:pPr>
              <w:pStyle w:val="Muc2"/>
              <w:numPr>
                <w:ilvl w:val="1"/>
                <w:numId w:val="27"/>
              </w:numPr>
              <w:rPr>
                <w:rFonts w:ascii="Times New Roman" w:hAnsi="Times New Roman" w:cs="Times New Roman"/>
                <w:sz w:val="20"/>
                <w:szCs w:val="20"/>
              </w:rPr>
            </w:pPr>
            <w:r w:rsidRPr="00DE53D5">
              <w:rPr>
                <w:rFonts w:ascii="Times New Roman" w:hAnsi="Times New Roman" w:cs="Times New Roman"/>
                <w:sz w:val="20"/>
                <w:szCs w:val="20"/>
              </w:rPr>
              <w:t>Các kiểu cơ bản</w:t>
            </w:r>
          </w:p>
          <w:p w14:paraId="4E2DF283" w14:textId="77777777" w:rsidR="00416C3E" w:rsidRPr="00DE53D5" w:rsidRDefault="00416C3E" w:rsidP="00416C3E">
            <w:pPr>
              <w:pStyle w:val="Muc2"/>
              <w:numPr>
                <w:ilvl w:val="1"/>
                <w:numId w:val="27"/>
              </w:numPr>
              <w:rPr>
                <w:rFonts w:ascii="Times New Roman" w:hAnsi="Times New Roman" w:cs="Times New Roman"/>
                <w:sz w:val="20"/>
                <w:szCs w:val="20"/>
              </w:rPr>
            </w:pPr>
            <w:r w:rsidRPr="00DE53D5">
              <w:rPr>
                <w:rFonts w:ascii="Times New Roman" w:hAnsi="Times New Roman" w:cs="Times New Roman"/>
                <w:sz w:val="20"/>
                <w:szCs w:val="20"/>
              </w:rPr>
              <w:t>Hàm dựng kiểu</w:t>
            </w:r>
          </w:p>
          <w:p w14:paraId="53BD61FB" w14:textId="77777777" w:rsidR="00416C3E" w:rsidRPr="00DE53D5" w:rsidRDefault="00416C3E" w:rsidP="00416C3E">
            <w:pPr>
              <w:pStyle w:val="Muc2"/>
              <w:numPr>
                <w:ilvl w:val="1"/>
                <w:numId w:val="27"/>
              </w:numPr>
              <w:rPr>
                <w:rFonts w:ascii="Times New Roman" w:hAnsi="Times New Roman" w:cs="Times New Roman"/>
                <w:sz w:val="20"/>
                <w:szCs w:val="20"/>
              </w:rPr>
            </w:pPr>
            <w:r w:rsidRPr="00DE53D5">
              <w:rPr>
                <w:rFonts w:ascii="Times New Roman" w:hAnsi="Times New Roman" w:cs="Times New Roman"/>
                <w:sz w:val="20"/>
                <w:szCs w:val="20"/>
              </w:rPr>
              <w:t>Tương đương kiểu</w:t>
            </w:r>
          </w:p>
          <w:p w14:paraId="2364C495" w14:textId="77777777" w:rsidR="00416C3E" w:rsidRPr="00DE53D5" w:rsidRDefault="00416C3E" w:rsidP="00416C3E">
            <w:pPr>
              <w:pStyle w:val="Muc2"/>
              <w:numPr>
                <w:ilvl w:val="1"/>
                <w:numId w:val="27"/>
              </w:numPr>
              <w:rPr>
                <w:rFonts w:ascii="Times New Roman" w:hAnsi="Times New Roman" w:cs="Times New Roman"/>
                <w:sz w:val="20"/>
                <w:szCs w:val="20"/>
              </w:rPr>
            </w:pPr>
            <w:r w:rsidRPr="00DE53D5">
              <w:rPr>
                <w:rFonts w:ascii="Times New Roman" w:hAnsi="Times New Roman" w:cs="Times New Roman"/>
                <w:sz w:val="20"/>
                <w:szCs w:val="20"/>
              </w:rPr>
              <w:t>Kiểm tra kiểu</w:t>
            </w:r>
          </w:p>
          <w:p w14:paraId="6BD65F45" w14:textId="77777777" w:rsidR="00416C3E" w:rsidRPr="00DE53D5" w:rsidRDefault="00416C3E" w:rsidP="00416C3E">
            <w:pPr>
              <w:pStyle w:val="Muc2"/>
              <w:numPr>
                <w:ilvl w:val="1"/>
                <w:numId w:val="27"/>
              </w:numPr>
              <w:rPr>
                <w:rFonts w:ascii="Times New Roman" w:hAnsi="Times New Roman" w:cs="Times New Roman"/>
                <w:sz w:val="20"/>
                <w:szCs w:val="20"/>
              </w:rPr>
            </w:pPr>
            <w:r w:rsidRPr="00DE53D5">
              <w:rPr>
                <w:rFonts w:ascii="Times New Roman" w:hAnsi="Times New Roman" w:cs="Times New Roman"/>
                <w:sz w:val="20"/>
                <w:szCs w:val="20"/>
              </w:rPr>
              <w:t>Chuyển đổi kiểu</w:t>
            </w:r>
          </w:p>
          <w:p w14:paraId="1A11BD6D" w14:textId="77777777" w:rsidR="00416C3E" w:rsidRPr="00DE53D5" w:rsidRDefault="00416C3E" w:rsidP="00416C3E">
            <w:pPr>
              <w:pStyle w:val="Muc2"/>
              <w:numPr>
                <w:ilvl w:val="1"/>
                <w:numId w:val="27"/>
              </w:numPr>
              <w:rPr>
                <w:rFonts w:ascii="Times New Roman" w:hAnsi="Times New Roman" w:cs="Times New Roman"/>
                <w:sz w:val="20"/>
                <w:szCs w:val="20"/>
              </w:rPr>
            </w:pPr>
            <w:r w:rsidRPr="00DE53D5">
              <w:rPr>
                <w:rFonts w:ascii="Times New Roman" w:hAnsi="Times New Roman" w:cs="Times New Roman"/>
                <w:sz w:val="20"/>
                <w:szCs w:val="20"/>
              </w:rPr>
              <w:t>Trừu tượng hóa dữ liệu</w:t>
            </w:r>
          </w:p>
          <w:p w14:paraId="359CACAE" w14:textId="77777777" w:rsidR="00416C3E" w:rsidRPr="00A76630" w:rsidRDefault="00416C3E" w:rsidP="0052523D">
            <w:pPr>
              <w:tabs>
                <w:tab w:val="left" w:pos="1120"/>
              </w:tabs>
              <w:spacing w:before="60" w:after="60"/>
              <w:rPr>
                <w:b/>
              </w:rPr>
            </w:pPr>
            <w:r w:rsidRPr="00A76630">
              <w:t>Yêu cầu tự học đ/v sinh viên: 8 giờ</w:t>
            </w:r>
          </w:p>
        </w:tc>
        <w:tc>
          <w:tcPr>
            <w:tcW w:w="2598" w:type="dxa"/>
          </w:tcPr>
          <w:p w14:paraId="56995DE2" w14:textId="77777777" w:rsidR="00416C3E" w:rsidRDefault="00416C3E" w:rsidP="0052523D">
            <w:r>
              <w:t>L.O.2.1</w:t>
            </w:r>
            <w:r w:rsidRPr="00A76630">
              <w:t xml:space="preserve"> Giải thích cơ chế hoạt động của kiểu dữ liệu</w:t>
            </w:r>
          </w:p>
          <w:p w14:paraId="54B39CAA" w14:textId="77777777" w:rsidR="00416C3E" w:rsidRPr="00A76630" w:rsidRDefault="00416C3E" w:rsidP="0052523D">
            <w:r>
              <w:t>L.O.3.1 Viết được trình kiểm tra kiểu tĩnh</w:t>
            </w:r>
          </w:p>
        </w:tc>
        <w:tc>
          <w:tcPr>
            <w:tcW w:w="1512" w:type="dxa"/>
          </w:tcPr>
          <w:p w14:paraId="098DFF60" w14:textId="77777777" w:rsidR="00416C3E" w:rsidRDefault="00416C3E" w:rsidP="0052523D">
            <w:r w:rsidRPr="00A76630">
              <w:t xml:space="preserve">- </w:t>
            </w:r>
            <w:r>
              <w:t>Sinh viên xem trước bài giảng trước khi lên lớp</w:t>
            </w:r>
          </w:p>
          <w:p w14:paraId="278AC2A5" w14:textId="77777777" w:rsidR="00416C3E" w:rsidRPr="00A76630" w:rsidRDefault="00416C3E" w:rsidP="0052523D">
            <w:r>
              <w:t>- Cho sinh viên làm bài tập online và giải thích</w:t>
            </w:r>
          </w:p>
          <w:p w14:paraId="1159F355" w14:textId="77777777" w:rsidR="00416C3E" w:rsidRPr="00A76630" w:rsidRDefault="00416C3E" w:rsidP="0052523D">
            <w:r w:rsidRPr="00A76630">
              <w:t xml:space="preserve">- Câu hỏi và bài tập </w:t>
            </w:r>
            <w:r>
              <w:t xml:space="preserve">lập trình </w:t>
            </w:r>
            <w:r w:rsidRPr="00A76630">
              <w:t xml:space="preserve">trên lớp theo nhóm </w:t>
            </w:r>
          </w:p>
          <w:p w14:paraId="42D8D0FB" w14:textId="77777777" w:rsidR="00416C3E" w:rsidRPr="00A76630" w:rsidRDefault="00416C3E" w:rsidP="0052523D"/>
          <w:p w14:paraId="12D60381" w14:textId="77777777" w:rsidR="00416C3E" w:rsidRPr="00A76630" w:rsidRDefault="00416C3E" w:rsidP="0052523D"/>
          <w:p w14:paraId="375128EE" w14:textId="77777777" w:rsidR="00416C3E" w:rsidRPr="00A76630" w:rsidRDefault="00416C3E" w:rsidP="0052523D">
            <w:r w:rsidRPr="00A76630">
              <w:br/>
            </w:r>
          </w:p>
        </w:tc>
        <w:tc>
          <w:tcPr>
            <w:tcW w:w="1644" w:type="dxa"/>
          </w:tcPr>
          <w:p w14:paraId="3F9C0DB9" w14:textId="77777777" w:rsidR="00416C3E" w:rsidRPr="00A76630" w:rsidRDefault="00416C3E" w:rsidP="0052523D">
            <w:r w:rsidRPr="00A76630">
              <w:t>- Làm các bài tập, bài thực hành và bài tập lớn</w:t>
            </w:r>
          </w:p>
          <w:p w14:paraId="60C75530" w14:textId="77777777" w:rsidR="00416C3E" w:rsidRDefault="00416C3E" w:rsidP="0052523D">
            <w:r w:rsidRPr="00A76630">
              <w:t>- Kiểm tra cuối kỳ</w:t>
            </w:r>
          </w:p>
          <w:p w14:paraId="5A1BEA41" w14:textId="77777777" w:rsidR="00416C3E" w:rsidRPr="00A76630" w:rsidRDefault="00416C3E" w:rsidP="0052523D">
            <w:r>
              <w:t>- Bài tập lớn 3</w:t>
            </w:r>
          </w:p>
          <w:p w14:paraId="7BF694F4" w14:textId="77777777" w:rsidR="00416C3E" w:rsidRPr="00A76630" w:rsidRDefault="00416C3E" w:rsidP="0052523D"/>
        </w:tc>
      </w:tr>
      <w:tr w:rsidR="00416C3E" w:rsidRPr="00A76630" w14:paraId="2C27D79E" w14:textId="77777777" w:rsidTr="0052523D">
        <w:tc>
          <w:tcPr>
            <w:tcW w:w="680" w:type="dxa"/>
          </w:tcPr>
          <w:p w14:paraId="22C8DBAA" w14:textId="77777777" w:rsidR="00416C3E" w:rsidRPr="00A76630" w:rsidRDefault="00416C3E" w:rsidP="0052523D">
            <w:pPr>
              <w:spacing w:before="60"/>
              <w:jc w:val="center"/>
            </w:pPr>
            <w:r>
              <w:t>11-12</w:t>
            </w:r>
          </w:p>
        </w:tc>
        <w:tc>
          <w:tcPr>
            <w:tcW w:w="3400" w:type="dxa"/>
          </w:tcPr>
          <w:p w14:paraId="0E9FCE72" w14:textId="77777777" w:rsidR="00416C3E" w:rsidRPr="00DE53D5" w:rsidRDefault="00416C3E" w:rsidP="0052523D">
            <w:pPr>
              <w:pStyle w:val="Heading1"/>
              <w:tabs>
                <w:tab w:val="left" w:pos="1030"/>
                <w:tab w:val="right" w:pos="8640"/>
              </w:tabs>
              <w:ind w:left="40"/>
            </w:pPr>
            <w:r>
              <w:t>Chương 8</w:t>
            </w:r>
            <w:r w:rsidRPr="00DE53D5">
              <w:t xml:space="preserve">. </w:t>
            </w:r>
            <w:r w:rsidRPr="00DE53D5">
              <w:tab/>
              <w:t>Các cấu trúc điều khiển</w:t>
            </w:r>
          </w:p>
          <w:p w14:paraId="23BF9C0B" w14:textId="77777777" w:rsidR="00416C3E" w:rsidRPr="00DE53D5" w:rsidRDefault="00416C3E" w:rsidP="00416C3E">
            <w:pPr>
              <w:pStyle w:val="Muc2"/>
              <w:numPr>
                <w:ilvl w:val="1"/>
                <w:numId w:val="28"/>
              </w:numPr>
              <w:rPr>
                <w:rFonts w:ascii="Times New Roman" w:hAnsi="Times New Roman" w:cs="Times New Roman"/>
                <w:sz w:val="20"/>
                <w:szCs w:val="20"/>
              </w:rPr>
            </w:pPr>
            <w:r w:rsidRPr="00DE53D5">
              <w:rPr>
                <w:rFonts w:ascii="Times New Roman" w:hAnsi="Times New Roman" w:cs="Times New Roman"/>
                <w:sz w:val="20"/>
                <w:szCs w:val="20"/>
              </w:rPr>
              <w:t>Biểu thức</w:t>
            </w:r>
          </w:p>
          <w:p w14:paraId="08D2276B" w14:textId="77777777" w:rsidR="00416C3E" w:rsidRPr="00DE53D5" w:rsidRDefault="00416C3E" w:rsidP="00416C3E">
            <w:pPr>
              <w:pStyle w:val="Muc2"/>
              <w:numPr>
                <w:ilvl w:val="1"/>
                <w:numId w:val="28"/>
              </w:numPr>
              <w:rPr>
                <w:rFonts w:ascii="Times New Roman" w:hAnsi="Times New Roman" w:cs="Times New Roman"/>
                <w:sz w:val="20"/>
                <w:szCs w:val="20"/>
              </w:rPr>
            </w:pPr>
            <w:r w:rsidRPr="00DE53D5">
              <w:rPr>
                <w:rFonts w:ascii="Times New Roman" w:hAnsi="Times New Roman" w:cs="Times New Roman"/>
                <w:sz w:val="20"/>
                <w:szCs w:val="20"/>
              </w:rPr>
              <w:t>Phát biểu điều kiện</w:t>
            </w:r>
          </w:p>
          <w:p w14:paraId="013EEA0C" w14:textId="77777777" w:rsidR="00416C3E" w:rsidRPr="00DE53D5" w:rsidRDefault="00416C3E" w:rsidP="00416C3E">
            <w:pPr>
              <w:pStyle w:val="Muc2"/>
              <w:numPr>
                <w:ilvl w:val="1"/>
                <w:numId w:val="28"/>
              </w:numPr>
              <w:rPr>
                <w:rFonts w:ascii="Times New Roman" w:hAnsi="Times New Roman" w:cs="Times New Roman"/>
                <w:sz w:val="20"/>
                <w:szCs w:val="20"/>
              </w:rPr>
            </w:pPr>
            <w:r w:rsidRPr="00DE53D5">
              <w:rPr>
                <w:rFonts w:ascii="Times New Roman" w:hAnsi="Times New Roman" w:cs="Times New Roman"/>
                <w:sz w:val="20"/>
                <w:szCs w:val="20"/>
              </w:rPr>
              <w:t>Các lệnh lặp</w:t>
            </w:r>
          </w:p>
          <w:p w14:paraId="65A58E59" w14:textId="77777777" w:rsidR="00416C3E" w:rsidRPr="00DE53D5" w:rsidRDefault="00416C3E" w:rsidP="00416C3E">
            <w:pPr>
              <w:pStyle w:val="Muc2"/>
              <w:numPr>
                <w:ilvl w:val="1"/>
                <w:numId w:val="28"/>
              </w:numPr>
              <w:rPr>
                <w:rFonts w:ascii="Times New Roman" w:hAnsi="Times New Roman" w:cs="Times New Roman"/>
                <w:sz w:val="20"/>
                <w:szCs w:val="20"/>
              </w:rPr>
            </w:pPr>
            <w:r w:rsidRPr="00DE53D5">
              <w:rPr>
                <w:rFonts w:ascii="Times New Roman" w:hAnsi="Times New Roman" w:cs="Times New Roman"/>
                <w:sz w:val="20"/>
                <w:szCs w:val="20"/>
              </w:rPr>
              <w:t>Trừu tượng hóa điều khiển</w:t>
            </w:r>
          </w:p>
          <w:p w14:paraId="1B52CAD2" w14:textId="77777777" w:rsidR="00416C3E" w:rsidRPr="00DE53D5" w:rsidRDefault="00416C3E" w:rsidP="00416C3E">
            <w:pPr>
              <w:pStyle w:val="Muc2"/>
              <w:numPr>
                <w:ilvl w:val="1"/>
                <w:numId w:val="28"/>
              </w:numPr>
              <w:rPr>
                <w:rFonts w:ascii="Times New Roman" w:hAnsi="Times New Roman" w:cs="Times New Roman"/>
                <w:sz w:val="20"/>
                <w:szCs w:val="20"/>
              </w:rPr>
            </w:pPr>
            <w:r w:rsidRPr="00DE53D5">
              <w:rPr>
                <w:rFonts w:ascii="Times New Roman" w:hAnsi="Times New Roman" w:cs="Times New Roman"/>
                <w:sz w:val="20"/>
                <w:szCs w:val="20"/>
              </w:rPr>
              <w:t>Các cơ chế truyền tham số</w:t>
            </w:r>
          </w:p>
          <w:p w14:paraId="523B9B1A" w14:textId="77777777" w:rsidR="00416C3E" w:rsidRPr="00A76630" w:rsidRDefault="00416C3E" w:rsidP="0052523D">
            <w:pPr>
              <w:tabs>
                <w:tab w:val="left" w:pos="1120"/>
              </w:tabs>
              <w:spacing w:before="60" w:after="60"/>
            </w:pPr>
            <w:r w:rsidRPr="00A76630">
              <w:t>Yêu cầu tự học đ/v sinh viên: 12 giờ</w:t>
            </w:r>
          </w:p>
        </w:tc>
        <w:tc>
          <w:tcPr>
            <w:tcW w:w="2598" w:type="dxa"/>
          </w:tcPr>
          <w:p w14:paraId="53BA12DB" w14:textId="77777777" w:rsidR="00416C3E" w:rsidRPr="00A76630" w:rsidRDefault="00416C3E" w:rsidP="0052523D">
            <w:r>
              <w:t>L.O.2.1</w:t>
            </w:r>
            <w:r w:rsidRPr="00A76630">
              <w:t xml:space="preserve"> Giải thích cơ chế hoạt động của các cấu trúc điều khiển</w:t>
            </w:r>
            <w:r>
              <w:t xml:space="preserve"> (dữ liệu và trình tự)</w:t>
            </w:r>
          </w:p>
        </w:tc>
        <w:tc>
          <w:tcPr>
            <w:tcW w:w="1512" w:type="dxa"/>
          </w:tcPr>
          <w:p w14:paraId="2472304E" w14:textId="77777777" w:rsidR="00416C3E" w:rsidRDefault="00416C3E" w:rsidP="0052523D">
            <w:r w:rsidRPr="00A76630">
              <w:t xml:space="preserve">- </w:t>
            </w:r>
            <w:r>
              <w:t>Sinh viên xem trước bài giảng trước khi lên lớp</w:t>
            </w:r>
          </w:p>
          <w:p w14:paraId="4BB3E485" w14:textId="77777777" w:rsidR="00416C3E" w:rsidRPr="00A76630" w:rsidRDefault="00416C3E" w:rsidP="0052523D">
            <w:r>
              <w:t>- Cho sinh viên làm bài tập online và giải thích</w:t>
            </w:r>
          </w:p>
          <w:p w14:paraId="4F52A765" w14:textId="77777777" w:rsidR="00416C3E" w:rsidRPr="00A76630" w:rsidRDefault="00416C3E" w:rsidP="0052523D">
            <w:r w:rsidRPr="00A76630">
              <w:t xml:space="preserve">- Câu hỏi và bài tập </w:t>
            </w:r>
            <w:r>
              <w:t xml:space="preserve">lập trình </w:t>
            </w:r>
            <w:r w:rsidRPr="00A76630">
              <w:t xml:space="preserve">trên lớp theo nhóm </w:t>
            </w:r>
          </w:p>
          <w:p w14:paraId="30ECA8CE" w14:textId="77777777" w:rsidR="00416C3E" w:rsidRPr="00A76630" w:rsidRDefault="00416C3E" w:rsidP="0052523D"/>
          <w:p w14:paraId="0214BBE2" w14:textId="77777777" w:rsidR="00416C3E" w:rsidRPr="00A76630" w:rsidRDefault="00416C3E" w:rsidP="0052523D"/>
        </w:tc>
        <w:tc>
          <w:tcPr>
            <w:tcW w:w="1644" w:type="dxa"/>
          </w:tcPr>
          <w:p w14:paraId="707886CB" w14:textId="77777777" w:rsidR="00416C3E" w:rsidRPr="00A76630" w:rsidRDefault="00416C3E" w:rsidP="0052523D">
            <w:r w:rsidRPr="00A76630">
              <w:t>- Bài tập trên lớp cá nhân hoặc theo nhóm</w:t>
            </w:r>
          </w:p>
          <w:p w14:paraId="5AD814B4" w14:textId="77777777" w:rsidR="00416C3E" w:rsidRPr="00A76630" w:rsidRDefault="00416C3E" w:rsidP="0052523D">
            <w:r w:rsidRPr="00A76630">
              <w:t>- Kiểm tra cuối kỳ</w:t>
            </w:r>
          </w:p>
          <w:p w14:paraId="2E9F3102" w14:textId="77777777" w:rsidR="00416C3E" w:rsidRPr="00A76630" w:rsidRDefault="00416C3E" w:rsidP="0052523D"/>
        </w:tc>
      </w:tr>
      <w:tr w:rsidR="00416C3E" w:rsidRPr="00A76630" w14:paraId="73A33104" w14:textId="77777777" w:rsidTr="0052523D">
        <w:tc>
          <w:tcPr>
            <w:tcW w:w="680" w:type="dxa"/>
          </w:tcPr>
          <w:p w14:paraId="0F87A397" w14:textId="77777777" w:rsidR="00416C3E" w:rsidRPr="00A76630" w:rsidRDefault="00416C3E" w:rsidP="0052523D">
            <w:pPr>
              <w:spacing w:before="60"/>
              <w:jc w:val="center"/>
            </w:pPr>
            <w:r>
              <w:t>13-</w:t>
            </w:r>
            <w:r>
              <w:lastRenderedPageBreak/>
              <w:t>15</w:t>
            </w:r>
          </w:p>
        </w:tc>
        <w:tc>
          <w:tcPr>
            <w:tcW w:w="3400" w:type="dxa"/>
          </w:tcPr>
          <w:p w14:paraId="619B8D81" w14:textId="77777777" w:rsidR="00416C3E" w:rsidRPr="00DE53D5" w:rsidRDefault="00416C3E" w:rsidP="0052523D">
            <w:pPr>
              <w:pStyle w:val="Heading1"/>
              <w:tabs>
                <w:tab w:val="left" w:pos="1030"/>
                <w:tab w:val="right" w:pos="8640"/>
              </w:tabs>
              <w:ind w:left="40"/>
            </w:pPr>
            <w:r>
              <w:lastRenderedPageBreak/>
              <w:t>Chương 9</w:t>
            </w:r>
            <w:r w:rsidRPr="00DE53D5">
              <w:t xml:space="preserve">. </w:t>
            </w:r>
            <w:r w:rsidRPr="00DE53D5">
              <w:tab/>
            </w:r>
            <w:r>
              <w:t>Sinh mã</w:t>
            </w:r>
          </w:p>
          <w:p w14:paraId="279069CD" w14:textId="77777777" w:rsidR="00416C3E" w:rsidRPr="00DE53D5" w:rsidRDefault="00416C3E" w:rsidP="00416C3E">
            <w:pPr>
              <w:pStyle w:val="Muc2"/>
              <w:numPr>
                <w:ilvl w:val="1"/>
                <w:numId w:val="31"/>
              </w:numPr>
              <w:rPr>
                <w:rFonts w:ascii="Times New Roman" w:hAnsi="Times New Roman" w:cs="Times New Roman"/>
                <w:sz w:val="20"/>
                <w:szCs w:val="20"/>
              </w:rPr>
            </w:pPr>
            <w:r>
              <w:rPr>
                <w:rFonts w:ascii="Times New Roman" w:hAnsi="Times New Roman" w:cs="Times New Roman"/>
                <w:sz w:val="20"/>
                <w:szCs w:val="20"/>
              </w:rPr>
              <w:t>Máy JVM</w:t>
            </w:r>
          </w:p>
          <w:p w14:paraId="6A37B270" w14:textId="77777777" w:rsidR="00416C3E" w:rsidRPr="00DE53D5" w:rsidRDefault="00416C3E" w:rsidP="00416C3E">
            <w:pPr>
              <w:pStyle w:val="Muc2"/>
              <w:numPr>
                <w:ilvl w:val="1"/>
                <w:numId w:val="31"/>
              </w:numPr>
              <w:rPr>
                <w:rFonts w:ascii="Times New Roman" w:hAnsi="Times New Roman" w:cs="Times New Roman"/>
                <w:sz w:val="20"/>
                <w:szCs w:val="20"/>
              </w:rPr>
            </w:pPr>
            <w:r>
              <w:rPr>
                <w:rFonts w:ascii="Times New Roman" w:hAnsi="Times New Roman" w:cs="Times New Roman"/>
                <w:sz w:val="20"/>
                <w:szCs w:val="20"/>
              </w:rPr>
              <w:lastRenderedPageBreak/>
              <w:t>Mã Jasmin</w:t>
            </w:r>
          </w:p>
          <w:p w14:paraId="75C57223" w14:textId="77777777" w:rsidR="00416C3E" w:rsidRPr="00DE53D5" w:rsidRDefault="00416C3E" w:rsidP="00416C3E">
            <w:pPr>
              <w:pStyle w:val="Muc2"/>
              <w:numPr>
                <w:ilvl w:val="1"/>
                <w:numId w:val="31"/>
              </w:numPr>
              <w:rPr>
                <w:rFonts w:ascii="Times New Roman" w:hAnsi="Times New Roman" w:cs="Times New Roman"/>
                <w:sz w:val="20"/>
                <w:szCs w:val="20"/>
              </w:rPr>
            </w:pPr>
            <w:r>
              <w:rPr>
                <w:rFonts w:ascii="Times New Roman" w:hAnsi="Times New Roman" w:cs="Times New Roman"/>
                <w:sz w:val="20"/>
                <w:szCs w:val="20"/>
              </w:rPr>
              <w:t>Sinh mã Jasmin cho máy JVM</w:t>
            </w:r>
          </w:p>
          <w:p w14:paraId="32B8A7CB" w14:textId="77777777" w:rsidR="00416C3E" w:rsidRPr="00DE53D5" w:rsidRDefault="00416C3E" w:rsidP="0052523D">
            <w:pPr>
              <w:pStyle w:val="Heading1"/>
              <w:tabs>
                <w:tab w:val="left" w:pos="1030"/>
                <w:tab w:val="right" w:pos="8640"/>
              </w:tabs>
              <w:ind w:left="40"/>
            </w:pPr>
            <w:r w:rsidRPr="00A76630">
              <w:t>Yêu cầu tự học đ/v sinh viên: 12 giờ</w:t>
            </w:r>
          </w:p>
        </w:tc>
        <w:tc>
          <w:tcPr>
            <w:tcW w:w="2598" w:type="dxa"/>
          </w:tcPr>
          <w:p w14:paraId="7109F2FB" w14:textId="77777777" w:rsidR="00416C3E" w:rsidRPr="00A76630" w:rsidRDefault="00416C3E" w:rsidP="0052523D">
            <w:r>
              <w:lastRenderedPageBreak/>
              <w:t>Viết được trình sinh mã</w:t>
            </w:r>
          </w:p>
        </w:tc>
        <w:tc>
          <w:tcPr>
            <w:tcW w:w="1512" w:type="dxa"/>
          </w:tcPr>
          <w:p w14:paraId="25BB7807" w14:textId="77777777" w:rsidR="00416C3E" w:rsidRDefault="00416C3E" w:rsidP="0052523D">
            <w:r w:rsidRPr="00A76630">
              <w:t>-</w:t>
            </w:r>
            <w:r>
              <w:t xml:space="preserve">Sinh viên xem trước bài giảng </w:t>
            </w:r>
            <w:r>
              <w:lastRenderedPageBreak/>
              <w:t>trước khi lên lớp</w:t>
            </w:r>
          </w:p>
          <w:p w14:paraId="23F86D4D" w14:textId="77777777" w:rsidR="00416C3E" w:rsidRPr="00A76630" w:rsidRDefault="00416C3E" w:rsidP="0052523D">
            <w:r>
              <w:t>- Cho sinh viên làm bài tập online và giải thích</w:t>
            </w:r>
          </w:p>
          <w:p w14:paraId="0C85E4C3" w14:textId="77777777" w:rsidR="00416C3E" w:rsidRPr="00A76630" w:rsidRDefault="00416C3E" w:rsidP="0052523D">
            <w:r w:rsidRPr="00A76630">
              <w:t xml:space="preserve">- Câu hỏi và bài tập </w:t>
            </w:r>
            <w:r>
              <w:t xml:space="preserve">lập trình </w:t>
            </w:r>
            <w:r w:rsidRPr="00A76630">
              <w:t xml:space="preserve">trên lớp theo nhóm </w:t>
            </w:r>
          </w:p>
          <w:p w14:paraId="07A5D2C0" w14:textId="77777777" w:rsidR="00416C3E" w:rsidRPr="00A76630" w:rsidRDefault="00416C3E" w:rsidP="0052523D"/>
          <w:p w14:paraId="7F92D548" w14:textId="77777777" w:rsidR="00416C3E" w:rsidRPr="00A76630" w:rsidRDefault="00416C3E" w:rsidP="0052523D"/>
        </w:tc>
        <w:tc>
          <w:tcPr>
            <w:tcW w:w="1644" w:type="dxa"/>
          </w:tcPr>
          <w:p w14:paraId="3F0D1A93" w14:textId="77777777" w:rsidR="00416C3E" w:rsidRPr="00A76630" w:rsidRDefault="00416C3E" w:rsidP="0052523D">
            <w:r w:rsidRPr="00A76630">
              <w:lastRenderedPageBreak/>
              <w:t xml:space="preserve">- Bài tập trên lớp cá nhân hoặc </w:t>
            </w:r>
            <w:r w:rsidRPr="00A76630">
              <w:lastRenderedPageBreak/>
              <w:t>theo nhóm</w:t>
            </w:r>
          </w:p>
          <w:p w14:paraId="74C15722" w14:textId="77777777" w:rsidR="00416C3E" w:rsidRPr="00A76630" w:rsidRDefault="00416C3E" w:rsidP="0052523D">
            <w:r w:rsidRPr="00A76630">
              <w:t>- Kiểm tra cuối kỳ</w:t>
            </w:r>
          </w:p>
          <w:p w14:paraId="3838BC79" w14:textId="77777777" w:rsidR="00416C3E" w:rsidRPr="00A76630" w:rsidRDefault="00416C3E" w:rsidP="0052523D">
            <w:r>
              <w:t>- Bài tập lớn 4</w:t>
            </w:r>
          </w:p>
        </w:tc>
      </w:tr>
      <w:tr w:rsidR="00416C3E" w:rsidRPr="00A76630" w14:paraId="27F29C39" w14:textId="77777777" w:rsidTr="0052523D">
        <w:tc>
          <w:tcPr>
            <w:tcW w:w="680" w:type="dxa"/>
          </w:tcPr>
          <w:p w14:paraId="569C5618" w14:textId="77777777" w:rsidR="00416C3E" w:rsidRPr="00A76630" w:rsidRDefault="00416C3E" w:rsidP="0052523D">
            <w:pPr>
              <w:spacing w:before="60"/>
              <w:jc w:val="center"/>
            </w:pPr>
            <w:r w:rsidRPr="00A76630">
              <w:lastRenderedPageBreak/>
              <w:t>16</w:t>
            </w:r>
          </w:p>
        </w:tc>
        <w:tc>
          <w:tcPr>
            <w:tcW w:w="3400" w:type="dxa"/>
          </w:tcPr>
          <w:p w14:paraId="469FC96F" w14:textId="77777777" w:rsidR="00416C3E" w:rsidRPr="00DE53D5" w:rsidRDefault="00416C3E" w:rsidP="0052523D">
            <w:pPr>
              <w:pStyle w:val="Heading1"/>
              <w:tabs>
                <w:tab w:val="left" w:pos="1030"/>
                <w:tab w:val="right" w:pos="8640"/>
              </w:tabs>
              <w:ind w:left="40"/>
              <w:rPr>
                <w:rFonts w:cs="VNI-Times"/>
              </w:rPr>
            </w:pPr>
            <w:r w:rsidRPr="00DE53D5">
              <w:t>Ôn tập</w:t>
            </w:r>
          </w:p>
          <w:p w14:paraId="7AFF84AE" w14:textId="77777777" w:rsidR="00416C3E" w:rsidRPr="00A76630" w:rsidRDefault="00416C3E" w:rsidP="0052523D">
            <w:pPr>
              <w:tabs>
                <w:tab w:val="left" w:pos="454"/>
              </w:tabs>
              <w:spacing w:before="60" w:after="60"/>
              <w:ind w:left="29"/>
            </w:pPr>
          </w:p>
        </w:tc>
        <w:tc>
          <w:tcPr>
            <w:tcW w:w="2598" w:type="dxa"/>
          </w:tcPr>
          <w:p w14:paraId="379213DA" w14:textId="77777777" w:rsidR="00416C3E" w:rsidRPr="00A76630" w:rsidRDefault="00416C3E" w:rsidP="0052523D"/>
        </w:tc>
        <w:tc>
          <w:tcPr>
            <w:tcW w:w="1512" w:type="dxa"/>
          </w:tcPr>
          <w:p w14:paraId="7A1069C9" w14:textId="77777777" w:rsidR="00416C3E" w:rsidRPr="00A76630" w:rsidRDefault="00416C3E" w:rsidP="0052523D"/>
        </w:tc>
        <w:tc>
          <w:tcPr>
            <w:tcW w:w="1644" w:type="dxa"/>
          </w:tcPr>
          <w:p w14:paraId="62B72AD2" w14:textId="77777777" w:rsidR="00416C3E" w:rsidRPr="00A76630" w:rsidRDefault="00416C3E" w:rsidP="0052523D"/>
        </w:tc>
      </w:tr>
      <w:tr w:rsidR="00416C3E" w:rsidRPr="00A76630" w14:paraId="003FB759" w14:textId="77777777" w:rsidTr="0052523D">
        <w:tc>
          <w:tcPr>
            <w:tcW w:w="680" w:type="dxa"/>
          </w:tcPr>
          <w:p w14:paraId="215FF9B2" w14:textId="77777777" w:rsidR="00416C3E" w:rsidRPr="00A76630" w:rsidRDefault="00416C3E" w:rsidP="0052523D">
            <w:pPr>
              <w:jc w:val="center"/>
            </w:pPr>
            <w:r w:rsidRPr="00A76630">
              <w:t>**</w:t>
            </w:r>
          </w:p>
        </w:tc>
        <w:tc>
          <w:tcPr>
            <w:tcW w:w="3400" w:type="dxa"/>
          </w:tcPr>
          <w:p w14:paraId="79FAE3F9" w14:textId="77777777" w:rsidR="00416C3E" w:rsidRPr="00A76630" w:rsidRDefault="00416C3E" w:rsidP="0052523D">
            <w:pPr>
              <w:tabs>
                <w:tab w:val="center" w:pos="8505"/>
              </w:tabs>
              <w:rPr>
                <w:b/>
              </w:rPr>
            </w:pPr>
            <w:r w:rsidRPr="00A76630">
              <w:rPr>
                <w:b/>
              </w:rPr>
              <w:t>Nội dung giới hạn cho kiểm tra giữa kỳ (tập trung)</w:t>
            </w:r>
          </w:p>
          <w:p w14:paraId="2908BE25" w14:textId="77777777" w:rsidR="00416C3E" w:rsidRPr="00A76630" w:rsidRDefault="00416C3E" w:rsidP="0052523D">
            <w:pPr>
              <w:tabs>
                <w:tab w:val="center" w:pos="8505"/>
              </w:tabs>
            </w:pPr>
            <w:r>
              <w:t>Chương 1 – 5</w:t>
            </w:r>
          </w:p>
          <w:p w14:paraId="4F73607D" w14:textId="77777777" w:rsidR="00416C3E" w:rsidRPr="00A76630" w:rsidRDefault="00416C3E" w:rsidP="0052523D">
            <w:pPr>
              <w:tabs>
                <w:tab w:val="center" w:pos="8505"/>
              </w:tabs>
              <w:rPr>
                <w:b/>
              </w:rPr>
            </w:pPr>
          </w:p>
        </w:tc>
        <w:tc>
          <w:tcPr>
            <w:tcW w:w="2598" w:type="dxa"/>
          </w:tcPr>
          <w:p w14:paraId="18498D74" w14:textId="77777777" w:rsidR="00416C3E" w:rsidRPr="00A76630" w:rsidRDefault="00416C3E" w:rsidP="0052523D">
            <w:pPr>
              <w:jc w:val="center"/>
            </w:pPr>
          </w:p>
        </w:tc>
        <w:tc>
          <w:tcPr>
            <w:tcW w:w="1512" w:type="dxa"/>
          </w:tcPr>
          <w:p w14:paraId="58C46026" w14:textId="77777777" w:rsidR="00416C3E" w:rsidRPr="00A76630" w:rsidRDefault="00416C3E" w:rsidP="0052523D">
            <w:pPr>
              <w:jc w:val="center"/>
            </w:pPr>
          </w:p>
        </w:tc>
        <w:tc>
          <w:tcPr>
            <w:tcW w:w="1644" w:type="dxa"/>
          </w:tcPr>
          <w:p w14:paraId="00A976D0" w14:textId="77777777" w:rsidR="00416C3E" w:rsidRPr="00A76630" w:rsidRDefault="00416C3E" w:rsidP="0052523D">
            <w:pPr>
              <w:jc w:val="center"/>
            </w:pPr>
          </w:p>
        </w:tc>
      </w:tr>
      <w:tr w:rsidR="00416C3E" w:rsidRPr="00A76630" w14:paraId="74CF9646" w14:textId="77777777" w:rsidTr="0052523D">
        <w:tc>
          <w:tcPr>
            <w:tcW w:w="680" w:type="dxa"/>
          </w:tcPr>
          <w:p w14:paraId="27698423" w14:textId="77777777" w:rsidR="00416C3E" w:rsidRPr="00A76630" w:rsidRDefault="00416C3E" w:rsidP="0052523D">
            <w:pPr>
              <w:jc w:val="center"/>
            </w:pPr>
            <w:r w:rsidRPr="00A76630">
              <w:t>**</w:t>
            </w:r>
          </w:p>
        </w:tc>
        <w:tc>
          <w:tcPr>
            <w:tcW w:w="3400" w:type="dxa"/>
          </w:tcPr>
          <w:p w14:paraId="15FEF78A" w14:textId="77777777" w:rsidR="00416C3E" w:rsidRPr="00A76630" w:rsidRDefault="00416C3E" w:rsidP="0052523D">
            <w:pPr>
              <w:tabs>
                <w:tab w:val="center" w:pos="8505"/>
              </w:tabs>
              <w:rPr>
                <w:b/>
              </w:rPr>
            </w:pPr>
            <w:r w:rsidRPr="00A76630">
              <w:rPr>
                <w:b/>
              </w:rPr>
              <w:t>Nội dung thi cuối kỳ (tập trung)</w:t>
            </w:r>
          </w:p>
          <w:p w14:paraId="716B156A" w14:textId="77777777" w:rsidR="00416C3E" w:rsidRPr="00A76630" w:rsidRDefault="00416C3E" w:rsidP="0052523D">
            <w:pPr>
              <w:tabs>
                <w:tab w:val="center" w:pos="8505"/>
              </w:tabs>
            </w:pPr>
            <w:r>
              <w:t>Chương 1 – 9 (tập trung chương 6-9)</w:t>
            </w:r>
          </w:p>
          <w:p w14:paraId="34216AC3" w14:textId="77777777" w:rsidR="00416C3E" w:rsidRPr="00A76630" w:rsidRDefault="00416C3E" w:rsidP="0052523D">
            <w:pPr>
              <w:tabs>
                <w:tab w:val="center" w:pos="8505"/>
              </w:tabs>
              <w:rPr>
                <w:b/>
              </w:rPr>
            </w:pPr>
          </w:p>
        </w:tc>
        <w:tc>
          <w:tcPr>
            <w:tcW w:w="2598" w:type="dxa"/>
          </w:tcPr>
          <w:p w14:paraId="01097A02" w14:textId="77777777" w:rsidR="00416C3E" w:rsidRPr="00A76630" w:rsidRDefault="00416C3E" w:rsidP="0052523D">
            <w:pPr>
              <w:jc w:val="center"/>
            </w:pPr>
          </w:p>
        </w:tc>
        <w:tc>
          <w:tcPr>
            <w:tcW w:w="1512" w:type="dxa"/>
          </w:tcPr>
          <w:p w14:paraId="639A56EC" w14:textId="77777777" w:rsidR="00416C3E" w:rsidRPr="00A76630" w:rsidRDefault="00416C3E" w:rsidP="0052523D">
            <w:pPr>
              <w:jc w:val="center"/>
            </w:pPr>
          </w:p>
        </w:tc>
        <w:tc>
          <w:tcPr>
            <w:tcW w:w="1644" w:type="dxa"/>
          </w:tcPr>
          <w:p w14:paraId="33057E6B" w14:textId="77777777" w:rsidR="00416C3E" w:rsidRPr="00A76630" w:rsidRDefault="00416C3E" w:rsidP="0052523D">
            <w:pPr>
              <w:jc w:val="center"/>
            </w:pPr>
          </w:p>
        </w:tc>
      </w:tr>
    </w:tbl>
    <w:p w14:paraId="5AC4FF9A" w14:textId="77777777" w:rsidR="00416C3E" w:rsidRPr="00A76630" w:rsidRDefault="00416C3E" w:rsidP="00416C3E">
      <w:pPr>
        <w:spacing w:after="120" w:line="276" w:lineRule="auto"/>
        <w:rPr>
          <w:b/>
        </w:rPr>
      </w:pPr>
    </w:p>
    <w:p w14:paraId="528EA0AB" w14:textId="77777777" w:rsidR="00821D52" w:rsidRDefault="00821D52">
      <w:pPr>
        <w:pStyle w:val="Heading3"/>
        <w:numPr>
          <w:ilvl w:val="0"/>
          <w:numId w:val="1"/>
        </w:numPr>
        <w:tabs>
          <w:tab w:val="left" w:pos="323"/>
        </w:tabs>
        <w:kinsoku w:val="0"/>
        <w:overflowPunct w:val="0"/>
        <w:ind w:left="323" w:hanging="211"/>
      </w:pPr>
      <w:r>
        <w:rPr>
          <w:color w:val="0000FF"/>
          <w:sz w:val="24"/>
          <w:szCs w:val="24"/>
          <w:u w:val="thick"/>
        </w:rPr>
        <w:t>Thông</w:t>
      </w:r>
      <w:r>
        <w:rPr>
          <w:color w:val="0000FF"/>
          <w:spacing w:val="-1"/>
          <w:sz w:val="24"/>
          <w:szCs w:val="24"/>
          <w:u w:val="thick"/>
        </w:rPr>
        <w:t xml:space="preserve"> </w:t>
      </w:r>
      <w:r>
        <w:rPr>
          <w:color w:val="0000FF"/>
          <w:sz w:val="24"/>
          <w:szCs w:val="24"/>
          <w:u w:val="thick"/>
        </w:rPr>
        <w:t>tin liên hệ:</w:t>
      </w:r>
    </w:p>
    <w:p w14:paraId="44B6A546" w14:textId="77777777" w:rsidR="00821D52" w:rsidRDefault="00821D52">
      <w:pPr>
        <w:kinsoku w:val="0"/>
        <w:overflowPunct w:val="0"/>
        <w:spacing w:before="7" w:line="170" w:lineRule="exact"/>
        <w:rPr>
          <w:b/>
          <w:bCs/>
          <w:i/>
          <w:iCs/>
          <w:color w:val="000000"/>
        </w:rPr>
      </w:pPr>
    </w:p>
    <w:tbl>
      <w:tblPr>
        <w:tblW w:w="0" w:type="auto"/>
        <w:tblInd w:w="5" w:type="dxa"/>
        <w:tblLayout w:type="fixed"/>
        <w:tblCellMar>
          <w:left w:w="0" w:type="dxa"/>
          <w:right w:w="0" w:type="dxa"/>
        </w:tblCellMar>
        <w:tblLook w:val="0000" w:firstRow="0" w:lastRow="0" w:firstColumn="0" w:lastColumn="0" w:noHBand="0" w:noVBand="0"/>
      </w:tblPr>
      <w:tblGrid>
        <w:gridCol w:w="3428"/>
        <w:gridCol w:w="6361"/>
      </w:tblGrid>
      <w:tr w:rsidR="00821D52" w14:paraId="35CBBC06" w14:textId="77777777">
        <w:trPr>
          <w:trHeight w:hRule="exact" w:val="294"/>
        </w:trPr>
        <w:tc>
          <w:tcPr>
            <w:tcW w:w="3428" w:type="dxa"/>
            <w:tcBorders>
              <w:top w:val="single" w:sz="4" w:space="0" w:color="808080"/>
              <w:left w:val="single" w:sz="4" w:space="0" w:color="808080"/>
              <w:bottom w:val="single" w:sz="4" w:space="0" w:color="808080"/>
            </w:tcBorders>
            <w:shd w:val="clear" w:color="auto" w:fill="auto"/>
          </w:tcPr>
          <w:p w14:paraId="2DEF5083" w14:textId="77777777" w:rsidR="00821D52" w:rsidRDefault="00821D52">
            <w:pPr>
              <w:pStyle w:val="TableParagraph"/>
              <w:kinsoku w:val="0"/>
              <w:overflowPunct w:val="0"/>
              <w:spacing w:before="20"/>
              <w:ind w:left="30"/>
            </w:pPr>
            <w:r>
              <w:t>Bộ</w:t>
            </w:r>
            <w:r>
              <w:rPr>
                <w:spacing w:val="-8"/>
              </w:rPr>
              <w:t xml:space="preserve"> </w:t>
            </w:r>
            <w:r>
              <w:t>môn/Khoa</w:t>
            </w:r>
            <w:r>
              <w:rPr>
                <w:spacing w:val="-7"/>
              </w:rPr>
              <w:t xml:space="preserve"> </w:t>
            </w:r>
            <w:r>
              <w:t>phụ</w:t>
            </w:r>
            <w:r>
              <w:rPr>
                <w:spacing w:val="-7"/>
              </w:rPr>
              <w:t xml:space="preserve"> </w:t>
            </w:r>
            <w:r>
              <w:t>trách</w:t>
            </w:r>
          </w:p>
        </w:tc>
        <w:tc>
          <w:tcPr>
            <w:tcW w:w="6361" w:type="dxa"/>
            <w:tcBorders>
              <w:top w:val="single" w:sz="4" w:space="0" w:color="808080"/>
              <w:left w:val="single" w:sz="4" w:space="0" w:color="808080"/>
              <w:bottom w:val="single" w:sz="4" w:space="0" w:color="808080"/>
              <w:right w:val="single" w:sz="4" w:space="0" w:color="808080"/>
            </w:tcBorders>
            <w:shd w:val="clear" w:color="auto" w:fill="auto"/>
          </w:tcPr>
          <w:p w14:paraId="50F08283" w14:textId="77777777" w:rsidR="00821D52" w:rsidRDefault="00821D52">
            <w:pPr>
              <w:pStyle w:val="TableParagraph"/>
              <w:kinsoku w:val="0"/>
              <w:overflowPunct w:val="0"/>
              <w:spacing w:before="20"/>
              <w:ind w:left="30"/>
            </w:pPr>
            <w:r>
              <w:rPr>
                <w:lang w:val="vi-VN"/>
              </w:rPr>
              <w:t>Khoa Khoa học và Kỹ thuật Máy tính</w:t>
            </w:r>
          </w:p>
        </w:tc>
      </w:tr>
      <w:tr w:rsidR="00821D52" w14:paraId="5CCB4897" w14:textId="77777777">
        <w:trPr>
          <w:trHeight w:hRule="exact" w:val="294"/>
        </w:trPr>
        <w:tc>
          <w:tcPr>
            <w:tcW w:w="3428" w:type="dxa"/>
            <w:tcBorders>
              <w:top w:val="single" w:sz="4" w:space="0" w:color="808080"/>
              <w:left w:val="single" w:sz="4" w:space="0" w:color="808080"/>
              <w:bottom w:val="single" w:sz="4" w:space="0" w:color="808080"/>
            </w:tcBorders>
            <w:shd w:val="clear" w:color="auto" w:fill="auto"/>
          </w:tcPr>
          <w:p w14:paraId="63F90340" w14:textId="77777777" w:rsidR="00821D52" w:rsidRDefault="00821D52">
            <w:pPr>
              <w:pStyle w:val="TableParagraph"/>
              <w:kinsoku w:val="0"/>
              <w:overflowPunct w:val="0"/>
              <w:spacing w:before="20"/>
              <w:ind w:left="30"/>
            </w:pPr>
            <w:r>
              <w:t>Văn</w:t>
            </w:r>
            <w:r>
              <w:rPr>
                <w:spacing w:val="-10"/>
              </w:rPr>
              <w:t xml:space="preserve"> </w:t>
            </w:r>
            <w:r>
              <w:t>phòng</w:t>
            </w:r>
          </w:p>
        </w:tc>
        <w:tc>
          <w:tcPr>
            <w:tcW w:w="6361" w:type="dxa"/>
            <w:tcBorders>
              <w:top w:val="single" w:sz="4" w:space="0" w:color="808080"/>
              <w:left w:val="single" w:sz="4" w:space="0" w:color="808080"/>
              <w:bottom w:val="single" w:sz="4" w:space="0" w:color="808080"/>
              <w:right w:val="single" w:sz="4" w:space="0" w:color="808080"/>
            </w:tcBorders>
            <w:shd w:val="clear" w:color="auto" w:fill="auto"/>
          </w:tcPr>
          <w:p w14:paraId="62FE9C9E" w14:textId="77777777" w:rsidR="00821D52" w:rsidRDefault="00821D52">
            <w:pPr>
              <w:pStyle w:val="TableParagraph"/>
              <w:kinsoku w:val="0"/>
              <w:overflowPunct w:val="0"/>
              <w:spacing w:before="20"/>
              <w:ind w:left="30"/>
            </w:pPr>
            <w:r>
              <w:rPr>
                <w:lang w:val="vi-VN"/>
              </w:rPr>
              <w:t>Nhà A3</w:t>
            </w:r>
          </w:p>
        </w:tc>
      </w:tr>
      <w:tr w:rsidR="00821D52" w14:paraId="29692DBB" w14:textId="77777777">
        <w:trPr>
          <w:trHeight w:hRule="exact" w:val="294"/>
        </w:trPr>
        <w:tc>
          <w:tcPr>
            <w:tcW w:w="3428" w:type="dxa"/>
            <w:tcBorders>
              <w:top w:val="single" w:sz="4" w:space="0" w:color="808080"/>
              <w:left w:val="single" w:sz="4" w:space="0" w:color="808080"/>
              <w:bottom w:val="single" w:sz="4" w:space="0" w:color="808080"/>
            </w:tcBorders>
            <w:shd w:val="clear" w:color="auto" w:fill="auto"/>
          </w:tcPr>
          <w:p w14:paraId="7DACB7F8" w14:textId="77777777" w:rsidR="00821D52" w:rsidRDefault="00821D52">
            <w:pPr>
              <w:pStyle w:val="TableParagraph"/>
              <w:kinsoku w:val="0"/>
              <w:overflowPunct w:val="0"/>
              <w:spacing w:before="20"/>
              <w:ind w:left="30"/>
            </w:pPr>
            <w:r>
              <w:t>Giảng</w:t>
            </w:r>
            <w:r>
              <w:rPr>
                <w:spacing w:val="-7"/>
              </w:rPr>
              <w:t xml:space="preserve"> </w:t>
            </w:r>
            <w:r>
              <w:t>viên</w:t>
            </w:r>
            <w:r>
              <w:rPr>
                <w:spacing w:val="-6"/>
              </w:rPr>
              <w:t xml:space="preserve"> </w:t>
            </w:r>
            <w:r>
              <w:t>phụ</w:t>
            </w:r>
            <w:r>
              <w:rPr>
                <w:spacing w:val="-6"/>
              </w:rPr>
              <w:t xml:space="preserve"> </w:t>
            </w:r>
            <w:r>
              <w:t>trách</w:t>
            </w:r>
          </w:p>
        </w:tc>
        <w:tc>
          <w:tcPr>
            <w:tcW w:w="6361" w:type="dxa"/>
            <w:tcBorders>
              <w:top w:val="single" w:sz="4" w:space="0" w:color="808080"/>
              <w:left w:val="single" w:sz="4" w:space="0" w:color="808080"/>
              <w:bottom w:val="single" w:sz="4" w:space="0" w:color="808080"/>
              <w:right w:val="single" w:sz="4" w:space="0" w:color="808080"/>
            </w:tcBorders>
            <w:shd w:val="clear" w:color="auto" w:fill="auto"/>
          </w:tcPr>
          <w:p w14:paraId="661AB39B" w14:textId="77777777" w:rsidR="00821D52" w:rsidRPr="00E375F6" w:rsidRDefault="00284B79" w:rsidP="000A5732">
            <w:pPr>
              <w:pStyle w:val="TableParagraph"/>
              <w:kinsoku w:val="0"/>
              <w:overflowPunct w:val="0"/>
              <w:spacing w:before="20"/>
              <w:ind w:left="30"/>
            </w:pPr>
            <w:r>
              <w:rPr>
                <w:lang w:val="vi-VN"/>
              </w:rPr>
              <w:t>TS</w:t>
            </w:r>
            <w:r w:rsidR="00E375F6">
              <w:t>.</w:t>
            </w:r>
            <w:r>
              <w:rPr>
                <w:lang w:val="vi-VN"/>
              </w:rPr>
              <w:t xml:space="preserve"> </w:t>
            </w:r>
            <w:r w:rsidR="00E375F6">
              <w:t xml:space="preserve">Nguyễn </w:t>
            </w:r>
            <w:r w:rsidR="000A5732">
              <w:t>Hứa Phùng</w:t>
            </w:r>
          </w:p>
        </w:tc>
      </w:tr>
      <w:tr w:rsidR="00821D52" w14:paraId="1CB025A2" w14:textId="77777777">
        <w:trPr>
          <w:trHeight w:hRule="exact" w:val="294"/>
        </w:trPr>
        <w:tc>
          <w:tcPr>
            <w:tcW w:w="3428" w:type="dxa"/>
            <w:tcBorders>
              <w:top w:val="single" w:sz="4" w:space="0" w:color="808080"/>
              <w:left w:val="single" w:sz="4" w:space="0" w:color="808080"/>
              <w:bottom w:val="single" w:sz="4" w:space="0" w:color="808080"/>
            </w:tcBorders>
            <w:shd w:val="clear" w:color="auto" w:fill="auto"/>
          </w:tcPr>
          <w:p w14:paraId="430C3267" w14:textId="77777777" w:rsidR="00821D52" w:rsidRDefault="00821D52">
            <w:pPr>
              <w:pStyle w:val="TableParagraph"/>
              <w:kinsoku w:val="0"/>
              <w:overflowPunct w:val="0"/>
              <w:spacing w:before="20"/>
              <w:ind w:left="30"/>
            </w:pPr>
            <w:r>
              <w:t>E</w:t>
            </w:r>
            <w:r>
              <w:softHyphen/>
              <w:t>mail</w:t>
            </w:r>
          </w:p>
        </w:tc>
        <w:tc>
          <w:tcPr>
            <w:tcW w:w="6361" w:type="dxa"/>
            <w:tcBorders>
              <w:top w:val="single" w:sz="4" w:space="0" w:color="808080"/>
              <w:left w:val="single" w:sz="4" w:space="0" w:color="808080"/>
              <w:bottom w:val="single" w:sz="4" w:space="0" w:color="808080"/>
              <w:right w:val="single" w:sz="4" w:space="0" w:color="808080"/>
            </w:tcBorders>
            <w:shd w:val="clear" w:color="auto" w:fill="auto"/>
          </w:tcPr>
          <w:p w14:paraId="45F68098" w14:textId="77777777" w:rsidR="00821D52" w:rsidRDefault="00EE0CFE" w:rsidP="000A5732">
            <w:pPr>
              <w:pStyle w:val="TableParagraph"/>
              <w:kinsoku w:val="0"/>
              <w:overflowPunct w:val="0"/>
              <w:spacing w:before="20"/>
            </w:pPr>
            <w:hyperlink r:id="rId7" w:history="1">
              <w:r w:rsidR="000A5732" w:rsidRPr="001115C3">
                <w:rPr>
                  <w:rStyle w:val="Hyperlink"/>
                </w:rPr>
                <w:t>nhphung</w:t>
              </w:r>
              <w:r w:rsidR="000A5732" w:rsidRPr="001115C3">
                <w:rPr>
                  <w:rStyle w:val="Hyperlink"/>
                  <w:lang w:val="vi-VN"/>
                </w:rPr>
                <w:t>@hcmut.edu.vn</w:t>
              </w:r>
            </w:hyperlink>
          </w:p>
        </w:tc>
      </w:tr>
    </w:tbl>
    <w:p w14:paraId="2CA0663C" w14:textId="77777777" w:rsidR="00821D52" w:rsidRDefault="00821D52">
      <w:pPr>
        <w:kinsoku w:val="0"/>
        <w:overflowPunct w:val="0"/>
        <w:spacing w:before="3" w:line="100" w:lineRule="exact"/>
      </w:pPr>
    </w:p>
    <w:p w14:paraId="207ECFFC" w14:textId="77777777" w:rsidR="00821D52" w:rsidRDefault="00821D52">
      <w:pPr>
        <w:kinsoku w:val="0"/>
        <w:overflowPunct w:val="0"/>
        <w:spacing w:before="75"/>
        <w:ind w:left="3072"/>
      </w:pPr>
      <w:r>
        <w:rPr>
          <w:i/>
          <w:iCs/>
        </w:rPr>
        <w:t>Tp.</w:t>
      </w:r>
      <w:r>
        <w:rPr>
          <w:i/>
          <w:iCs/>
          <w:spacing w:val="-5"/>
        </w:rPr>
        <w:t xml:space="preserve"> </w:t>
      </w:r>
      <w:r>
        <w:rPr>
          <w:i/>
          <w:iCs/>
        </w:rPr>
        <w:t>Hồ</w:t>
      </w:r>
      <w:r>
        <w:rPr>
          <w:i/>
          <w:iCs/>
          <w:spacing w:val="-5"/>
        </w:rPr>
        <w:t xml:space="preserve"> </w:t>
      </w:r>
      <w:r>
        <w:rPr>
          <w:i/>
          <w:iCs/>
        </w:rPr>
        <w:t>Chí</w:t>
      </w:r>
      <w:r>
        <w:rPr>
          <w:i/>
          <w:iCs/>
          <w:spacing w:val="-5"/>
        </w:rPr>
        <w:t xml:space="preserve"> </w:t>
      </w:r>
      <w:r>
        <w:rPr>
          <w:i/>
          <w:iCs/>
        </w:rPr>
        <w:t>Minh,</w:t>
      </w:r>
      <w:r>
        <w:rPr>
          <w:i/>
          <w:iCs/>
          <w:spacing w:val="-5"/>
        </w:rPr>
        <w:t xml:space="preserve"> </w:t>
      </w:r>
      <w:r>
        <w:rPr>
          <w:i/>
          <w:iCs/>
        </w:rPr>
        <w:t>ngày</w:t>
      </w:r>
      <w:r>
        <w:rPr>
          <w:i/>
          <w:iCs/>
          <w:spacing w:val="-4"/>
        </w:rPr>
        <w:t xml:space="preserve"> </w:t>
      </w:r>
      <w:r w:rsidR="00E375F6">
        <w:rPr>
          <w:i/>
          <w:iCs/>
        </w:rPr>
        <w:t>24</w:t>
      </w:r>
      <w:r>
        <w:rPr>
          <w:i/>
          <w:iCs/>
          <w:spacing w:val="-5"/>
        </w:rPr>
        <w:t xml:space="preserve"> </w:t>
      </w:r>
      <w:r>
        <w:rPr>
          <w:i/>
          <w:iCs/>
        </w:rPr>
        <w:t>tháng</w:t>
      </w:r>
      <w:r>
        <w:rPr>
          <w:i/>
          <w:iCs/>
          <w:spacing w:val="-5"/>
        </w:rPr>
        <w:t xml:space="preserve"> </w:t>
      </w:r>
      <w:r>
        <w:rPr>
          <w:i/>
          <w:iCs/>
        </w:rPr>
        <w:t>0</w:t>
      </w:r>
      <w:r w:rsidR="00E375F6">
        <w:rPr>
          <w:i/>
          <w:iCs/>
        </w:rPr>
        <w:t>7</w:t>
      </w:r>
      <w:r>
        <w:rPr>
          <w:i/>
          <w:iCs/>
          <w:spacing w:val="-5"/>
        </w:rPr>
        <w:t xml:space="preserve"> </w:t>
      </w:r>
      <w:r>
        <w:rPr>
          <w:i/>
          <w:iCs/>
        </w:rPr>
        <w:t>năm</w:t>
      </w:r>
      <w:r>
        <w:rPr>
          <w:i/>
          <w:iCs/>
          <w:spacing w:val="-4"/>
        </w:rPr>
        <w:t xml:space="preserve"> </w:t>
      </w:r>
      <w:r>
        <w:rPr>
          <w:i/>
          <w:iCs/>
        </w:rPr>
        <w:t>201</w:t>
      </w:r>
      <w:r>
        <w:rPr>
          <w:i/>
          <w:iCs/>
          <w:lang w:val="vi-VN"/>
        </w:rPr>
        <w:t>9</w:t>
      </w:r>
    </w:p>
    <w:p w14:paraId="3BFDB543" w14:textId="77777777" w:rsidR="00821D52" w:rsidRDefault="00821D52">
      <w:pPr>
        <w:kinsoku w:val="0"/>
        <w:overflowPunct w:val="0"/>
        <w:spacing w:before="3" w:line="220" w:lineRule="exact"/>
        <w:rPr>
          <w:lang w:val="vi-VN"/>
        </w:rPr>
      </w:pPr>
    </w:p>
    <w:p w14:paraId="0F1FA675" w14:textId="77777777" w:rsidR="00821D52" w:rsidRPr="00A255EE" w:rsidRDefault="00821D52">
      <w:pPr>
        <w:pStyle w:val="Heading4"/>
        <w:tabs>
          <w:tab w:val="left" w:pos="3552"/>
          <w:tab w:val="left" w:pos="6437"/>
        </w:tabs>
        <w:kinsoku w:val="0"/>
        <w:overflowPunct w:val="0"/>
        <w:spacing w:before="0"/>
        <w:ind w:left="837"/>
        <w:rPr>
          <w:lang w:val="vi-VN"/>
        </w:rPr>
      </w:pPr>
      <w:r w:rsidRPr="00A255EE">
        <w:rPr>
          <w:lang w:val="vi-VN"/>
        </w:rPr>
        <w:t>TRƯỞNG</w:t>
      </w:r>
      <w:r w:rsidRPr="00A255EE">
        <w:rPr>
          <w:spacing w:val="-2"/>
          <w:lang w:val="vi-VN"/>
        </w:rPr>
        <w:t xml:space="preserve"> </w:t>
      </w:r>
      <w:r w:rsidRPr="00A255EE">
        <w:rPr>
          <w:lang w:val="vi-VN"/>
        </w:rPr>
        <w:t>KHOA</w:t>
      </w:r>
      <w:r w:rsidRPr="00A255EE">
        <w:rPr>
          <w:lang w:val="vi-VN"/>
        </w:rPr>
        <w:tab/>
        <w:t>CHỦ</w:t>
      </w:r>
      <w:r w:rsidRPr="00A255EE">
        <w:rPr>
          <w:spacing w:val="-2"/>
          <w:lang w:val="vi-VN"/>
        </w:rPr>
        <w:t xml:space="preserve"> </w:t>
      </w:r>
      <w:r w:rsidRPr="00A255EE">
        <w:rPr>
          <w:lang w:val="vi-VN"/>
        </w:rPr>
        <w:t>NHIỆM</w:t>
      </w:r>
      <w:r w:rsidRPr="00A255EE">
        <w:rPr>
          <w:spacing w:val="-2"/>
          <w:lang w:val="vi-VN"/>
        </w:rPr>
        <w:t xml:space="preserve"> </w:t>
      </w:r>
      <w:r w:rsidRPr="00A255EE">
        <w:rPr>
          <w:lang w:val="vi-VN"/>
        </w:rPr>
        <w:t>BỘ</w:t>
      </w:r>
      <w:r w:rsidRPr="00A255EE">
        <w:rPr>
          <w:spacing w:val="-1"/>
          <w:lang w:val="vi-VN"/>
        </w:rPr>
        <w:t xml:space="preserve"> </w:t>
      </w:r>
      <w:r w:rsidRPr="00A255EE">
        <w:rPr>
          <w:lang w:val="vi-VN"/>
        </w:rPr>
        <w:t>MÔN</w:t>
      </w:r>
      <w:r w:rsidRPr="00A255EE">
        <w:rPr>
          <w:lang w:val="vi-VN"/>
        </w:rPr>
        <w:tab/>
        <w:t>CB</w:t>
      </w:r>
      <w:r w:rsidRPr="00A255EE">
        <w:rPr>
          <w:spacing w:val="-7"/>
          <w:lang w:val="vi-VN"/>
        </w:rPr>
        <w:t xml:space="preserve"> </w:t>
      </w:r>
      <w:r w:rsidRPr="00A255EE">
        <w:rPr>
          <w:lang w:val="vi-VN"/>
        </w:rPr>
        <w:t>PHỤ</w:t>
      </w:r>
      <w:r w:rsidRPr="00A255EE">
        <w:rPr>
          <w:spacing w:val="-6"/>
          <w:lang w:val="vi-VN"/>
        </w:rPr>
        <w:t xml:space="preserve"> </w:t>
      </w:r>
      <w:r w:rsidRPr="00A255EE">
        <w:rPr>
          <w:lang w:val="vi-VN"/>
        </w:rPr>
        <w:t>TRÁCH</w:t>
      </w:r>
      <w:r w:rsidRPr="00A255EE">
        <w:rPr>
          <w:spacing w:val="-7"/>
          <w:lang w:val="vi-VN"/>
        </w:rPr>
        <w:t xml:space="preserve"> </w:t>
      </w:r>
      <w:r w:rsidRPr="00A255EE">
        <w:rPr>
          <w:lang w:val="vi-VN"/>
        </w:rPr>
        <w:t>LẬP</w:t>
      </w:r>
      <w:r w:rsidRPr="00A255EE">
        <w:rPr>
          <w:spacing w:val="-9"/>
          <w:lang w:val="vi-VN"/>
        </w:rPr>
        <w:t xml:space="preserve"> </w:t>
      </w:r>
      <w:r w:rsidRPr="00A255EE">
        <w:rPr>
          <w:lang w:val="vi-VN"/>
        </w:rPr>
        <w:t>ĐỀ</w:t>
      </w:r>
      <w:r w:rsidRPr="00A255EE">
        <w:rPr>
          <w:spacing w:val="-7"/>
          <w:lang w:val="vi-VN"/>
        </w:rPr>
        <w:t xml:space="preserve"> </w:t>
      </w:r>
      <w:r w:rsidRPr="00A255EE">
        <w:rPr>
          <w:lang w:val="vi-VN"/>
        </w:rPr>
        <w:t>CƯƠNG</w:t>
      </w:r>
    </w:p>
    <w:sectPr w:rsidR="00821D52" w:rsidRPr="00A255EE" w:rsidSect="00993BF1">
      <w:pgSz w:w="11906" w:h="16838"/>
      <w:pgMar w:top="760" w:right="620" w:bottom="280" w:left="13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Lohit Devanagari">
    <w:panose1 w:val="00000000000000000000"/>
    <w:charset w:val="00"/>
    <w:family w:val="roman"/>
    <w:notTrueType/>
    <w:pitch w:val="default"/>
  </w:font>
  <w:font w:name="VNI-Times">
    <w:altName w:val="Verdana"/>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hanging="211"/>
      </w:pPr>
      <w:rPr>
        <w:rFonts w:ascii="Times New Roman" w:hAnsi="Times New Roman" w:cs="Times New Roman" w:hint="default"/>
        <w:sz w:val="24"/>
        <w:szCs w:val="24"/>
        <w:u w:val="thick"/>
      </w:rPr>
    </w:lvl>
    <w:lvl w:ilvl="1">
      <w:numFmt w:val="bullet"/>
      <w:lvlText w:val="•"/>
      <w:lvlJc w:val="left"/>
      <w:pPr>
        <w:tabs>
          <w:tab w:val="num" w:pos="0"/>
        </w:tabs>
        <w:ind w:left="0" w:firstLine="0"/>
      </w:pPr>
      <w:rPr>
        <w:rFonts w:ascii="Liberation Serif" w:hAnsi="Liberation Serif" w:cs="Liberation Serif"/>
      </w:rPr>
    </w:lvl>
    <w:lvl w:ilvl="2">
      <w:numFmt w:val="bullet"/>
      <w:lvlText w:val="•"/>
      <w:lvlJc w:val="left"/>
      <w:pPr>
        <w:tabs>
          <w:tab w:val="num" w:pos="0"/>
        </w:tabs>
        <w:ind w:left="0" w:firstLine="0"/>
      </w:pPr>
      <w:rPr>
        <w:rFonts w:ascii="Liberation Serif" w:hAnsi="Liberation Serif" w:cs="Liberation Serif"/>
      </w:rPr>
    </w:lvl>
    <w:lvl w:ilvl="3">
      <w:numFmt w:val="bullet"/>
      <w:lvlText w:val="•"/>
      <w:lvlJc w:val="left"/>
      <w:pPr>
        <w:tabs>
          <w:tab w:val="num" w:pos="0"/>
        </w:tabs>
        <w:ind w:left="0" w:firstLine="0"/>
      </w:pPr>
      <w:rPr>
        <w:rFonts w:ascii="Liberation Serif" w:hAnsi="Liberation Serif" w:cs="Liberation Serif"/>
      </w:rPr>
    </w:lvl>
    <w:lvl w:ilvl="4">
      <w:numFmt w:val="bullet"/>
      <w:lvlText w:val="•"/>
      <w:lvlJc w:val="left"/>
      <w:pPr>
        <w:tabs>
          <w:tab w:val="num" w:pos="0"/>
        </w:tabs>
        <w:ind w:left="0" w:firstLine="0"/>
      </w:pPr>
      <w:rPr>
        <w:rFonts w:ascii="Liberation Serif" w:hAnsi="Liberation Serif" w:cs="Liberation Serif"/>
      </w:rPr>
    </w:lvl>
    <w:lvl w:ilvl="5">
      <w:numFmt w:val="bullet"/>
      <w:lvlText w:val="•"/>
      <w:lvlJc w:val="left"/>
      <w:pPr>
        <w:tabs>
          <w:tab w:val="num" w:pos="0"/>
        </w:tabs>
        <w:ind w:left="0" w:firstLine="0"/>
      </w:pPr>
      <w:rPr>
        <w:rFonts w:ascii="Liberation Serif" w:hAnsi="Liberation Serif" w:cs="Liberation Serif"/>
      </w:rPr>
    </w:lvl>
    <w:lvl w:ilvl="6">
      <w:numFmt w:val="bullet"/>
      <w:lvlText w:val="•"/>
      <w:lvlJc w:val="left"/>
      <w:pPr>
        <w:tabs>
          <w:tab w:val="num" w:pos="0"/>
        </w:tabs>
        <w:ind w:left="0" w:firstLine="0"/>
      </w:pPr>
      <w:rPr>
        <w:rFonts w:ascii="Liberation Serif" w:hAnsi="Liberation Serif" w:cs="Liberation Serif"/>
      </w:rPr>
    </w:lvl>
    <w:lvl w:ilvl="7">
      <w:numFmt w:val="bullet"/>
      <w:lvlText w:val="•"/>
      <w:lvlJc w:val="left"/>
      <w:pPr>
        <w:tabs>
          <w:tab w:val="num" w:pos="0"/>
        </w:tabs>
        <w:ind w:left="0" w:firstLine="0"/>
      </w:pPr>
      <w:rPr>
        <w:rFonts w:ascii="Liberation Serif" w:hAnsi="Liberation Serif" w:cs="Liberation Serif"/>
      </w:rPr>
    </w:lvl>
    <w:lvl w:ilvl="8">
      <w:numFmt w:val="bullet"/>
      <w:lvlText w:val="•"/>
      <w:lvlJc w:val="left"/>
      <w:pPr>
        <w:tabs>
          <w:tab w:val="num" w:pos="0"/>
        </w:tabs>
        <w:ind w:left="0" w:firstLine="0"/>
      </w:pPr>
      <w:rPr>
        <w:rFonts w:ascii="Liberation Serif" w:hAnsi="Liberation Serif" w:cs="Liberation Serif"/>
      </w:rPr>
    </w:lvl>
  </w:abstractNum>
  <w:abstractNum w:abstractNumId="2">
    <w:nsid w:val="00000003"/>
    <w:multiLevelType w:val="multilevel"/>
    <w:tmpl w:val="00000003"/>
    <w:name w:val="WW8Num4"/>
    <w:lvl w:ilvl="0">
      <w:numFmt w:val="bullet"/>
      <w:lvlText w:val="-"/>
      <w:lvlJc w:val="left"/>
      <w:pPr>
        <w:tabs>
          <w:tab w:val="num" w:pos="0"/>
        </w:tabs>
        <w:ind w:left="0" w:hanging="116"/>
      </w:pPr>
      <w:rPr>
        <w:rFonts w:ascii="Arial" w:hAnsi="Arial" w:cs="Arial"/>
        <w:b w:val="0"/>
        <w:w w:val="99"/>
        <w:sz w:val="19"/>
      </w:rPr>
    </w:lvl>
    <w:lvl w:ilvl="1">
      <w:numFmt w:val="bullet"/>
      <w:lvlText w:val="•"/>
      <w:lvlJc w:val="left"/>
      <w:pPr>
        <w:tabs>
          <w:tab w:val="num" w:pos="0"/>
        </w:tabs>
        <w:ind w:left="0" w:firstLine="0"/>
      </w:pPr>
      <w:rPr>
        <w:rFonts w:ascii="Liberation Serif" w:hAnsi="Liberation Serif" w:cs="Liberation Serif"/>
      </w:rPr>
    </w:lvl>
    <w:lvl w:ilvl="2">
      <w:numFmt w:val="bullet"/>
      <w:lvlText w:val="•"/>
      <w:lvlJc w:val="left"/>
      <w:pPr>
        <w:tabs>
          <w:tab w:val="num" w:pos="0"/>
        </w:tabs>
        <w:ind w:left="0" w:firstLine="0"/>
      </w:pPr>
      <w:rPr>
        <w:rFonts w:ascii="Liberation Serif" w:hAnsi="Liberation Serif" w:cs="Liberation Serif"/>
      </w:rPr>
    </w:lvl>
    <w:lvl w:ilvl="3">
      <w:numFmt w:val="bullet"/>
      <w:lvlText w:val="•"/>
      <w:lvlJc w:val="left"/>
      <w:pPr>
        <w:tabs>
          <w:tab w:val="num" w:pos="0"/>
        </w:tabs>
        <w:ind w:left="0" w:firstLine="0"/>
      </w:pPr>
      <w:rPr>
        <w:rFonts w:ascii="Liberation Serif" w:hAnsi="Liberation Serif" w:cs="Liberation Serif"/>
      </w:rPr>
    </w:lvl>
    <w:lvl w:ilvl="4">
      <w:numFmt w:val="bullet"/>
      <w:lvlText w:val="•"/>
      <w:lvlJc w:val="left"/>
      <w:pPr>
        <w:tabs>
          <w:tab w:val="num" w:pos="0"/>
        </w:tabs>
        <w:ind w:left="0" w:firstLine="0"/>
      </w:pPr>
      <w:rPr>
        <w:rFonts w:ascii="Liberation Serif" w:hAnsi="Liberation Serif" w:cs="Liberation Serif"/>
      </w:rPr>
    </w:lvl>
    <w:lvl w:ilvl="5">
      <w:numFmt w:val="bullet"/>
      <w:lvlText w:val="•"/>
      <w:lvlJc w:val="left"/>
      <w:pPr>
        <w:tabs>
          <w:tab w:val="num" w:pos="0"/>
        </w:tabs>
        <w:ind w:left="0" w:firstLine="0"/>
      </w:pPr>
      <w:rPr>
        <w:rFonts w:ascii="Liberation Serif" w:hAnsi="Liberation Serif" w:cs="Liberation Serif"/>
      </w:rPr>
    </w:lvl>
    <w:lvl w:ilvl="6">
      <w:numFmt w:val="bullet"/>
      <w:lvlText w:val="•"/>
      <w:lvlJc w:val="left"/>
      <w:pPr>
        <w:tabs>
          <w:tab w:val="num" w:pos="0"/>
        </w:tabs>
        <w:ind w:left="0" w:firstLine="0"/>
      </w:pPr>
      <w:rPr>
        <w:rFonts w:ascii="Liberation Serif" w:hAnsi="Liberation Serif" w:cs="Liberation Serif"/>
      </w:rPr>
    </w:lvl>
    <w:lvl w:ilvl="7">
      <w:numFmt w:val="bullet"/>
      <w:lvlText w:val="•"/>
      <w:lvlJc w:val="left"/>
      <w:pPr>
        <w:tabs>
          <w:tab w:val="num" w:pos="0"/>
        </w:tabs>
        <w:ind w:left="0" w:firstLine="0"/>
      </w:pPr>
      <w:rPr>
        <w:rFonts w:ascii="Liberation Serif" w:hAnsi="Liberation Serif" w:cs="Liberation Serif"/>
      </w:rPr>
    </w:lvl>
    <w:lvl w:ilvl="8">
      <w:numFmt w:val="bullet"/>
      <w:lvlText w:val="•"/>
      <w:lvlJc w:val="left"/>
      <w:pPr>
        <w:tabs>
          <w:tab w:val="num" w:pos="0"/>
        </w:tabs>
        <w:ind w:left="0" w:firstLine="0"/>
      </w:pPr>
      <w:rPr>
        <w:rFonts w:ascii="Liberation Serif" w:hAnsi="Liberation Serif" w:cs="Liberation Serif"/>
      </w:rPr>
    </w:lvl>
  </w:abstractNum>
  <w:abstractNum w:abstractNumId="3">
    <w:nsid w:val="00000004"/>
    <w:multiLevelType w:val="multilevel"/>
    <w:tmpl w:val="00000004"/>
    <w:name w:val="WW8Num5"/>
    <w:lvl w:ilvl="0">
      <w:numFmt w:val="bullet"/>
      <w:lvlText w:val="-"/>
      <w:lvlJc w:val="left"/>
      <w:pPr>
        <w:tabs>
          <w:tab w:val="num" w:pos="0"/>
        </w:tabs>
        <w:ind w:left="0" w:hanging="116"/>
      </w:pPr>
      <w:rPr>
        <w:rFonts w:ascii="Arial" w:hAnsi="Arial" w:cs="Arial"/>
        <w:b w:val="0"/>
        <w:w w:val="99"/>
        <w:sz w:val="19"/>
      </w:rPr>
    </w:lvl>
    <w:lvl w:ilvl="1">
      <w:numFmt w:val="bullet"/>
      <w:lvlText w:val="•"/>
      <w:lvlJc w:val="left"/>
      <w:pPr>
        <w:tabs>
          <w:tab w:val="num" w:pos="0"/>
        </w:tabs>
        <w:ind w:left="0" w:firstLine="0"/>
      </w:pPr>
      <w:rPr>
        <w:rFonts w:ascii="Liberation Serif" w:hAnsi="Liberation Serif" w:cs="Liberation Serif"/>
      </w:rPr>
    </w:lvl>
    <w:lvl w:ilvl="2">
      <w:numFmt w:val="bullet"/>
      <w:lvlText w:val="•"/>
      <w:lvlJc w:val="left"/>
      <w:pPr>
        <w:tabs>
          <w:tab w:val="num" w:pos="0"/>
        </w:tabs>
        <w:ind w:left="0" w:firstLine="0"/>
      </w:pPr>
      <w:rPr>
        <w:rFonts w:ascii="Liberation Serif" w:hAnsi="Liberation Serif" w:cs="Liberation Serif"/>
      </w:rPr>
    </w:lvl>
    <w:lvl w:ilvl="3">
      <w:numFmt w:val="bullet"/>
      <w:lvlText w:val="•"/>
      <w:lvlJc w:val="left"/>
      <w:pPr>
        <w:tabs>
          <w:tab w:val="num" w:pos="0"/>
        </w:tabs>
        <w:ind w:left="0" w:firstLine="0"/>
      </w:pPr>
      <w:rPr>
        <w:rFonts w:ascii="Liberation Serif" w:hAnsi="Liberation Serif" w:cs="Liberation Serif"/>
      </w:rPr>
    </w:lvl>
    <w:lvl w:ilvl="4">
      <w:numFmt w:val="bullet"/>
      <w:lvlText w:val="•"/>
      <w:lvlJc w:val="left"/>
      <w:pPr>
        <w:tabs>
          <w:tab w:val="num" w:pos="0"/>
        </w:tabs>
        <w:ind w:left="0" w:firstLine="0"/>
      </w:pPr>
      <w:rPr>
        <w:rFonts w:ascii="Liberation Serif" w:hAnsi="Liberation Serif" w:cs="Liberation Serif"/>
      </w:rPr>
    </w:lvl>
    <w:lvl w:ilvl="5">
      <w:numFmt w:val="bullet"/>
      <w:lvlText w:val="•"/>
      <w:lvlJc w:val="left"/>
      <w:pPr>
        <w:tabs>
          <w:tab w:val="num" w:pos="0"/>
        </w:tabs>
        <w:ind w:left="0" w:firstLine="0"/>
      </w:pPr>
      <w:rPr>
        <w:rFonts w:ascii="Liberation Serif" w:hAnsi="Liberation Serif" w:cs="Liberation Serif"/>
      </w:rPr>
    </w:lvl>
    <w:lvl w:ilvl="6">
      <w:numFmt w:val="bullet"/>
      <w:lvlText w:val="•"/>
      <w:lvlJc w:val="left"/>
      <w:pPr>
        <w:tabs>
          <w:tab w:val="num" w:pos="0"/>
        </w:tabs>
        <w:ind w:left="0" w:firstLine="0"/>
      </w:pPr>
      <w:rPr>
        <w:rFonts w:ascii="Liberation Serif" w:hAnsi="Liberation Serif" w:cs="Liberation Serif"/>
      </w:rPr>
    </w:lvl>
    <w:lvl w:ilvl="7">
      <w:numFmt w:val="bullet"/>
      <w:lvlText w:val="•"/>
      <w:lvlJc w:val="left"/>
      <w:pPr>
        <w:tabs>
          <w:tab w:val="num" w:pos="0"/>
        </w:tabs>
        <w:ind w:left="0" w:firstLine="0"/>
      </w:pPr>
      <w:rPr>
        <w:rFonts w:ascii="Liberation Serif" w:hAnsi="Liberation Serif" w:cs="Liberation Serif"/>
      </w:rPr>
    </w:lvl>
    <w:lvl w:ilvl="8">
      <w:numFmt w:val="bullet"/>
      <w:lvlText w:val="•"/>
      <w:lvlJc w:val="left"/>
      <w:pPr>
        <w:tabs>
          <w:tab w:val="num" w:pos="0"/>
        </w:tabs>
        <w:ind w:left="0" w:firstLine="0"/>
      </w:pPr>
      <w:rPr>
        <w:rFonts w:ascii="Liberation Serif" w:hAnsi="Liberation Serif" w:cs="Liberation Serif"/>
      </w:rPr>
    </w:lvl>
  </w:abstractNum>
  <w:abstractNum w:abstractNumId="4">
    <w:nsid w:val="00000005"/>
    <w:multiLevelType w:val="singleLevel"/>
    <w:tmpl w:val="00000005"/>
    <w:name w:val="WW8Num6"/>
    <w:lvl w:ilvl="0">
      <w:start w:val="1"/>
      <w:numFmt w:val="bullet"/>
      <w:lvlText w:val=""/>
      <w:lvlJc w:val="left"/>
      <w:pPr>
        <w:tabs>
          <w:tab w:val="num" w:pos="0"/>
        </w:tabs>
        <w:ind w:left="720" w:hanging="360"/>
      </w:pPr>
      <w:rPr>
        <w:rFonts w:ascii="Symbol" w:hAnsi="Symbol" w:cs="Symbol" w:hint="default"/>
      </w:rPr>
    </w:lvl>
  </w:abstractNum>
  <w:abstractNum w:abstractNumId="5">
    <w:nsid w:val="00000006"/>
    <w:multiLevelType w:val="singleLevel"/>
    <w:tmpl w:val="00000006"/>
    <w:name w:val="WW8Num7"/>
    <w:lvl w:ilvl="0">
      <w:start w:val="4"/>
      <w:numFmt w:val="bullet"/>
      <w:lvlText w:val="-"/>
      <w:lvlJc w:val="left"/>
      <w:pPr>
        <w:tabs>
          <w:tab w:val="num" w:pos="0"/>
        </w:tabs>
        <w:ind w:left="720" w:hanging="360"/>
      </w:pPr>
      <w:rPr>
        <w:rFonts w:ascii="Times New Roman" w:hAnsi="Times New Roman" w:cs="Times New Roman" w:hint="default"/>
        <w:color w:val="auto"/>
        <w:sz w:val="20"/>
        <w:szCs w:val="20"/>
      </w:rPr>
    </w:lvl>
  </w:abstractNum>
  <w:abstractNum w:abstractNumId="6">
    <w:nsid w:val="00000007"/>
    <w:multiLevelType w:val="singleLevel"/>
    <w:tmpl w:val="00000007"/>
    <w:name w:val="WW8Num8"/>
    <w:lvl w:ilvl="0">
      <w:numFmt w:val="bullet"/>
      <w:lvlText w:val="-"/>
      <w:lvlJc w:val="left"/>
      <w:pPr>
        <w:tabs>
          <w:tab w:val="num" w:pos="0"/>
        </w:tabs>
        <w:ind w:left="720" w:hanging="360"/>
      </w:pPr>
      <w:rPr>
        <w:rFonts w:ascii="Arial" w:hAnsi="Arial" w:cs="Arial" w:hint="default"/>
      </w:rPr>
    </w:lvl>
  </w:abstractNum>
  <w:abstractNum w:abstractNumId="7">
    <w:nsid w:val="042F311A"/>
    <w:multiLevelType w:val="hybridMultilevel"/>
    <w:tmpl w:val="764E0462"/>
    <w:lvl w:ilvl="0" w:tplc="042A0001">
      <w:start w:val="1"/>
      <w:numFmt w:val="bullet"/>
      <w:lvlText w:val=""/>
      <w:lvlJc w:val="left"/>
      <w:pPr>
        <w:ind w:left="1145" w:hanging="360"/>
      </w:pPr>
      <w:rPr>
        <w:rFonts w:ascii="Symbol" w:hAnsi="Symbol" w:hint="default"/>
      </w:rPr>
    </w:lvl>
    <w:lvl w:ilvl="1" w:tplc="042A0003">
      <w:start w:val="1"/>
      <w:numFmt w:val="bullet"/>
      <w:lvlText w:val="o"/>
      <w:lvlJc w:val="left"/>
      <w:pPr>
        <w:ind w:left="1865" w:hanging="360"/>
      </w:pPr>
      <w:rPr>
        <w:rFonts w:ascii="Courier New" w:hAnsi="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8">
    <w:nsid w:val="06B209C0"/>
    <w:multiLevelType w:val="multilevel"/>
    <w:tmpl w:val="508EE66C"/>
    <w:name w:val="WW8Num12224"/>
    <w:lvl w:ilvl="0">
      <w:start w:val="3"/>
      <w:numFmt w:val="decimal"/>
      <w:lvlText w:val="%1."/>
      <w:lvlJc w:val="left"/>
      <w:pPr>
        <w:tabs>
          <w:tab w:val="num" w:pos="480"/>
        </w:tabs>
        <w:ind w:left="480" w:hanging="480"/>
      </w:pPr>
      <w:rPr>
        <w:rFonts w:cs="Times New Roman" w:hint="default"/>
      </w:rPr>
    </w:lvl>
    <w:lvl w:ilvl="1">
      <w:start w:val="1"/>
      <w:numFmt w:val="decimal"/>
      <w:lvlText w:val="6.%2."/>
      <w:lvlJc w:val="left"/>
      <w:pPr>
        <w:tabs>
          <w:tab w:val="num" w:pos="605"/>
        </w:tabs>
        <w:ind w:left="605" w:hanging="461"/>
      </w:pPr>
      <w:rPr>
        <w:rFonts w:cs="Times New Roman" w:hint="default"/>
        <w:bCs/>
        <w:i/>
        <w:iCs/>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9">
    <w:nsid w:val="08136DA3"/>
    <w:multiLevelType w:val="multilevel"/>
    <w:tmpl w:val="E110E2EE"/>
    <w:name w:val="WW8Num12"/>
    <w:lvl w:ilvl="0">
      <w:start w:val="3"/>
      <w:numFmt w:val="decimal"/>
      <w:lvlText w:val="%1."/>
      <w:lvlJc w:val="left"/>
      <w:pPr>
        <w:tabs>
          <w:tab w:val="num" w:pos="480"/>
        </w:tabs>
        <w:ind w:left="480" w:hanging="480"/>
      </w:pPr>
      <w:rPr>
        <w:rFonts w:cs="Times New Roman" w:hint="default"/>
      </w:rPr>
    </w:lvl>
    <w:lvl w:ilvl="1">
      <w:start w:val="1"/>
      <w:numFmt w:val="decimal"/>
      <w:lvlText w:val="2.%2."/>
      <w:lvlJc w:val="left"/>
      <w:pPr>
        <w:tabs>
          <w:tab w:val="num" w:pos="605"/>
        </w:tabs>
        <w:ind w:left="605" w:hanging="432"/>
      </w:pPr>
      <w:rPr>
        <w:rFonts w:cs="Times New Roman" w:hint="default"/>
        <w:bCs/>
        <w:i/>
        <w:iCs/>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10">
    <w:nsid w:val="0B9A358A"/>
    <w:multiLevelType w:val="multilevel"/>
    <w:tmpl w:val="44060B42"/>
    <w:lvl w:ilvl="0">
      <w:start w:val="3"/>
      <w:numFmt w:val="decimal"/>
      <w:lvlText w:val="%1"/>
      <w:lvlJc w:val="left"/>
      <w:pPr>
        <w:ind w:left="360" w:hanging="360"/>
      </w:pPr>
      <w:rPr>
        <w:vertAlign w:val="baseline"/>
      </w:rPr>
    </w:lvl>
    <w:lvl w:ilvl="1">
      <w:start w:val="4"/>
      <w:numFmt w:val="decimal"/>
      <w:lvlText w:val="%1.%2"/>
      <w:lvlJc w:val="left"/>
      <w:pPr>
        <w:ind w:left="389" w:hanging="360"/>
      </w:pPr>
      <w:rPr>
        <w:vertAlign w:val="baseline"/>
      </w:rPr>
    </w:lvl>
    <w:lvl w:ilvl="2">
      <w:start w:val="1"/>
      <w:numFmt w:val="decimal"/>
      <w:lvlText w:val="%1.%2.%3"/>
      <w:lvlJc w:val="left"/>
      <w:pPr>
        <w:ind w:left="778" w:hanging="720"/>
      </w:pPr>
      <w:rPr>
        <w:vertAlign w:val="baseline"/>
      </w:rPr>
    </w:lvl>
    <w:lvl w:ilvl="3">
      <w:start w:val="1"/>
      <w:numFmt w:val="decimal"/>
      <w:lvlText w:val="%1.%2.%3.%4"/>
      <w:lvlJc w:val="left"/>
      <w:pPr>
        <w:ind w:left="807" w:hanging="720"/>
      </w:pPr>
      <w:rPr>
        <w:vertAlign w:val="baseline"/>
      </w:rPr>
    </w:lvl>
    <w:lvl w:ilvl="4">
      <w:start w:val="1"/>
      <w:numFmt w:val="decimal"/>
      <w:lvlText w:val="%1.%2.%3.%4.%5"/>
      <w:lvlJc w:val="left"/>
      <w:pPr>
        <w:ind w:left="836" w:hanging="720"/>
      </w:pPr>
      <w:rPr>
        <w:vertAlign w:val="baseline"/>
      </w:rPr>
    </w:lvl>
    <w:lvl w:ilvl="5">
      <w:start w:val="1"/>
      <w:numFmt w:val="decimal"/>
      <w:lvlText w:val="%1.%2.%3.%4.%5.%6"/>
      <w:lvlJc w:val="left"/>
      <w:pPr>
        <w:ind w:left="1225" w:hanging="1080"/>
      </w:pPr>
      <w:rPr>
        <w:vertAlign w:val="baseline"/>
      </w:rPr>
    </w:lvl>
    <w:lvl w:ilvl="6">
      <w:start w:val="1"/>
      <w:numFmt w:val="decimal"/>
      <w:lvlText w:val="%1.%2.%3.%4.%5.%6.%7"/>
      <w:lvlJc w:val="left"/>
      <w:pPr>
        <w:ind w:left="1254" w:hanging="1080"/>
      </w:pPr>
      <w:rPr>
        <w:vertAlign w:val="baseline"/>
      </w:rPr>
    </w:lvl>
    <w:lvl w:ilvl="7">
      <w:start w:val="1"/>
      <w:numFmt w:val="decimal"/>
      <w:lvlText w:val="%1.%2.%3.%4.%5.%6.%7.%8"/>
      <w:lvlJc w:val="left"/>
      <w:pPr>
        <w:ind w:left="1643" w:hanging="1440"/>
      </w:pPr>
      <w:rPr>
        <w:vertAlign w:val="baseline"/>
      </w:rPr>
    </w:lvl>
    <w:lvl w:ilvl="8">
      <w:start w:val="1"/>
      <w:numFmt w:val="decimal"/>
      <w:lvlText w:val="%1.%2.%3.%4.%5.%6.%7.%8.%9"/>
      <w:lvlJc w:val="left"/>
      <w:pPr>
        <w:ind w:left="1672" w:hanging="1440"/>
      </w:pPr>
      <w:rPr>
        <w:vertAlign w:val="baseline"/>
      </w:rPr>
    </w:lvl>
  </w:abstractNum>
  <w:abstractNum w:abstractNumId="11">
    <w:nsid w:val="0F486CF2"/>
    <w:multiLevelType w:val="multilevel"/>
    <w:tmpl w:val="1616A92A"/>
    <w:name w:val="WW8Num122222"/>
    <w:lvl w:ilvl="0">
      <w:start w:val="3"/>
      <w:numFmt w:val="decimal"/>
      <w:lvlText w:val="%1."/>
      <w:lvlJc w:val="left"/>
      <w:pPr>
        <w:tabs>
          <w:tab w:val="num" w:pos="480"/>
        </w:tabs>
        <w:ind w:left="480" w:hanging="480"/>
      </w:pPr>
      <w:rPr>
        <w:rFonts w:cs="Times New Roman" w:hint="default"/>
      </w:rPr>
    </w:lvl>
    <w:lvl w:ilvl="1">
      <w:start w:val="1"/>
      <w:numFmt w:val="decimal"/>
      <w:lvlText w:val="8.%2."/>
      <w:lvlJc w:val="left"/>
      <w:pPr>
        <w:tabs>
          <w:tab w:val="num" w:pos="605"/>
        </w:tabs>
        <w:ind w:left="605" w:hanging="461"/>
      </w:pPr>
      <w:rPr>
        <w:rFonts w:cs="Times New Roman" w:hint="default"/>
        <w:bCs/>
        <w:i/>
        <w:iCs/>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12">
    <w:nsid w:val="17E67B44"/>
    <w:multiLevelType w:val="hybridMultilevel"/>
    <w:tmpl w:val="773E199C"/>
    <w:lvl w:ilvl="0" w:tplc="8954E89E">
      <w:start w:val="4"/>
      <w:numFmt w:val="bullet"/>
      <w:lvlText w:val="-"/>
      <w:lvlJc w:val="left"/>
      <w:pPr>
        <w:ind w:left="720" w:hanging="360"/>
      </w:pPr>
      <w:rPr>
        <w:rFonts w:ascii="Times New Roman" w:eastAsia="Times New Roman" w:hAnsi="Times New Roman"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6951D5"/>
    <w:multiLevelType w:val="multilevel"/>
    <w:tmpl w:val="EBACCF30"/>
    <w:name w:val="WW8Num122"/>
    <w:lvl w:ilvl="0">
      <w:start w:val="3"/>
      <w:numFmt w:val="decimal"/>
      <w:lvlText w:val="%1."/>
      <w:lvlJc w:val="left"/>
      <w:pPr>
        <w:tabs>
          <w:tab w:val="num" w:pos="480"/>
        </w:tabs>
        <w:ind w:left="480" w:hanging="480"/>
      </w:pPr>
      <w:rPr>
        <w:rFonts w:cs="Times New Roman" w:hint="default"/>
      </w:rPr>
    </w:lvl>
    <w:lvl w:ilvl="1">
      <w:start w:val="1"/>
      <w:numFmt w:val="decimal"/>
      <w:lvlText w:val="3.%2."/>
      <w:lvlJc w:val="left"/>
      <w:pPr>
        <w:tabs>
          <w:tab w:val="num" w:pos="605"/>
        </w:tabs>
        <w:ind w:left="605" w:hanging="432"/>
      </w:pPr>
      <w:rPr>
        <w:rFonts w:cs="Times New Roman" w:hint="default"/>
        <w:bCs/>
        <w:i/>
        <w:iCs/>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14">
    <w:nsid w:val="318A4774"/>
    <w:multiLevelType w:val="multilevel"/>
    <w:tmpl w:val="CB561FE6"/>
    <w:lvl w:ilvl="0">
      <w:start w:val="5"/>
      <w:numFmt w:val="decimal"/>
      <w:lvlText w:val="%1"/>
      <w:lvlJc w:val="left"/>
      <w:pPr>
        <w:ind w:left="360" w:hanging="360"/>
      </w:pPr>
      <w:rPr>
        <w:vertAlign w:val="baseline"/>
      </w:rPr>
    </w:lvl>
    <w:lvl w:ilvl="1">
      <w:start w:val="6"/>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080" w:hanging="108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15">
    <w:nsid w:val="328C590D"/>
    <w:multiLevelType w:val="multilevel"/>
    <w:tmpl w:val="2C52CC0E"/>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6">
    <w:nsid w:val="41286094"/>
    <w:multiLevelType w:val="multilevel"/>
    <w:tmpl w:val="90DE3EF2"/>
    <w:lvl w:ilvl="0">
      <w:start w:val="4"/>
      <w:numFmt w:val="bullet"/>
      <w:lvlText w:val="-"/>
      <w:lvlJc w:val="left"/>
      <w:pPr>
        <w:ind w:left="720" w:hanging="360"/>
      </w:pPr>
      <w:rPr>
        <w:rFonts w:ascii="Times New Roman" w:eastAsia="Times New Roman" w:hAnsi="Times New Roman" w:cs="Times New Roman"/>
        <w:color w:val="FF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nsid w:val="4BED095F"/>
    <w:multiLevelType w:val="multilevel"/>
    <w:tmpl w:val="45E4C36E"/>
    <w:lvl w:ilvl="0">
      <w:start w:val="1"/>
      <w:numFmt w:val="decimal"/>
      <w:lvlText w:val="Chương %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nsid w:val="4BF700A8"/>
    <w:multiLevelType w:val="multilevel"/>
    <w:tmpl w:val="C5AA9EB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9">
    <w:nsid w:val="52D20B33"/>
    <w:multiLevelType w:val="multilevel"/>
    <w:tmpl w:val="B85C186C"/>
    <w:lvl w:ilvl="0">
      <w:start w:val="1"/>
      <w:numFmt w:val="bullet"/>
      <w:lvlText w:val="●"/>
      <w:lvlJc w:val="left"/>
      <w:pPr>
        <w:ind w:left="1145" w:hanging="360"/>
      </w:pPr>
      <w:rPr>
        <w:rFonts w:ascii="Noto Sans Symbols" w:eastAsia="Noto Sans Symbols" w:hAnsi="Noto Sans Symbols" w:cs="Noto Sans Symbols"/>
        <w:vertAlign w:val="baseline"/>
      </w:rPr>
    </w:lvl>
    <w:lvl w:ilvl="1">
      <w:start w:val="1"/>
      <w:numFmt w:val="bullet"/>
      <w:lvlText w:val="o"/>
      <w:lvlJc w:val="left"/>
      <w:pPr>
        <w:ind w:left="1865" w:hanging="360"/>
      </w:pPr>
      <w:rPr>
        <w:rFonts w:ascii="Courier New" w:eastAsia="Courier New" w:hAnsi="Courier New" w:cs="Courier New"/>
        <w:vertAlign w:val="baseline"/>
      </w:rPr>
    </w:lvl>
    <w:lvl w:ilvl="2">
      <w:start w:val="1"/>
      <w:numFmt w:val="bullet"/>
      <w:lvlText w:val="▪"/>
      <w:lvlJc w:val="left"/>
      <w:pPr>
        <w:ind w:left="2585" w:hanging="360"/>
      </w:pPr>
      <w:rPr>
        <w:rFonts w:ascii="Noto Sans Symbols" w:eastAsia="Noto Sans Symbols" w:hAnsi="Noto Sans Symbols" w:cs="Noto Sans Symbols"/>
        <w:vertAlign w:val="baseline"/>
      </w:rPr>
    </w:lvl>
    <w:lvl w:ilvl="3">
      <w:start w:val="1"/>
      <w:numFmt w:val="bullet"/>
      <w:lvlText w:val="●"/>
      <w:lvlJc w:val="left"/>
      <w:pPr>
        <w:ind w:left="3305" w:hanging="360"/>
      </w:pPr>
      <w:rPr>
        <w:rFonts w:ascii="Noto Sans Symbols" w:eastAsia="Noto Sans Symbols" w:hAnsi="Noto Sans Symbols" w:cs="Noto Sans Symbols"/>
        <w:vertAlign w:val="baseline"/>
      </w:rPr>
    </w:lvl>
    <w:lvl w:ilvl="4">
      <w:start w:val="1"/>
      <w:numFmt w:val="bullet"/>
      <w:lvlText w:val="o"/>
      <w:lvlJc w:val="left"/>
      <w:pPr>
        <w:ind w:left="4025" w:hanging="360"/>
      </w:pPr>
      <w:rPr>
        <w:rFonts w:ascii="Courier New" w:eastAsia="Courier New" w:hAnsi="Courier New" w:cs="Courier New"/>
        <w:vertAlign w:val="baseline"/>
      </w:rPr>
    </w:lvl>
    <w:lvl w:ilvl="5">
      <w:start w:val="1"/>
      <w:numFmt w:val="bullet"/>
      <w:lvlText w:val="▪"/>
      <w:lvlJc w:val="left"/>
      <w:pPr>
        <w:ind w:left="4745" w:hanging="360"/>
      </w:pPr>
      <w:rPr>
        <w:rFonts w:ascii="Noto Sans Symbols" w:eastAsia="Noto Sans Symbols" w:hAnsi="Noto Sans Symbols" w:cs="Noto Sans Symbols"/>
        <w:vertAlign w:val="baseline"/>
      </w:rPr>
    </w:lvl>
    <w:lvl w:ilvl="6">
      <w:start w:val="1"/>
      <w:numFmt w:val="bullet"/>
      <w:lvlText w:val="●"/>
      <w:lvlJc w:val="left"/>
      <w:pPr>
        <w:ind w:left="5465" w:hanging="360"/>
      </w:pPr>
      <w:rPr>
        <w:rFonts w:ascii="Noto Sans Symbols" w:eastAsia="Noto Sans Symbols" w:hAnsi="Noto Sans Symbols" w:cs="Noto Sans Symbols"/>
        <w:vertAlign w:val="baseline"/>
      </w:rPr>
    </w:lvl>
    <w:lvl w:ilvl="7">
      <w:start w:val="1"/>
      <w:numFmt w:val="bullet"/>
      <w:lvlText w:val="o"/>
      <w:lvlJc w:val="left"/>
      <w:pPr>
        <w:ind w:left="6185" w:hanging="360"/>
      </w:pPr>
      <w:rPr>
        <w:rFonts w:ascii="Courier New" w:eastAsia="Courier New" w:hAnsi="Courier New" w:cs="Courier New"/>
        <w:vertAlign w:val="baseline"/>
      </w:rPr>
    </w:lvl>
    <w:lvl w:ilvl="8">
      <w:start w:val="1"/>
      <w:numFmt w:val="bullet"/>
      <w:lvlText w:val="▪"/>
      <w:lvlJc w:val="left"/>
      <w:pPr>
        <w:ind w:left="6905" w:hanging="360"/>
      </w:pPr>
      <w:rPr>
        <w:rFonts w:ascii="Noto Sans Symbols" w:eastAsia="Noto Sans Symbols" w:hAnsi="Noto Sans Symbols" w:cs="Noto Sans Symbols"/>
        <w:vertAlign w:val="baseline"/>
      </w:rPr>
    </w:lvl>
  </w:abstractNum>
  <w:abstractNum w:abstractNumId="20">
    <w:nsid w:val="563D36DE"/>
    <w:multiLevelType w:val="multilevel"/>
    <w:tmpl w:val="124672BC"/>
    <w:lvl w:ilvl="0">
      <w:start w:val="3"/>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605"/>
        </w:tabs>
        <w:ind w:left="605" w:hanging="432"/>
      </w:pPr>
      <w:rPr>
        <w:rFonts w:cs="Times New Roman" w:hint="default"/>
        <w:bCs/>
        <w:i/>
        <w:iCs/>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21">
    <w:nsid w:val="59457226"/>
    <w:multiLevelType w:val="multilevel"/>
    <w:tmpl w:val="25A44ADE"/>
    <w:name w:val="WW8Num1222223"/>
    <w:lvl w:ilvl="0">
      <w:start w:val="3"/>
      <w:numFmt w:val="decimal"/>
      <w:lvlText w:val="%1."/>
      <w:lvlJc w:val="left"/>
      <w:pPr>
        <w:tabs>
          <w:tab w:val="num" w:pos="480"/>
        </w:tabs>
        <w:ind w:left="480" w:hanging="480"/>
      </w:pPr>
      <w:rPr>
        <w:rFonts w:cs="Times New Roman" w:hint="default"/>
      </w:rPr>
    </w:lvl>
    <w:lvl w:ilvl="1">
      <w:start w:val="1"/>
      <w:numFmt w:val="decimal"/>
      <w:lvlText w:val="9.%2."/>
      <w:lvlJc w:val="left"/>
      <w:pPr>
        <w:tabs>
          <w:tab w:val="num" w:pos="605"/>
        </w:tabs>
        <w:ind w:left="605" w:hanging="461"/>
      </w:pPr>
      <w:rPr>
        <w:rFonts w:cs="Times New Roman" w:hint="default"/>
        <w:bCs/>
        <w:i/>
        <w:iCs/>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22">
    <w:nsid w:val="5AAC50F3"/>
    <w:multiLevelType w:val="multilevel"/>
    <w:tmpl w:val="371E0440"/>
    <w:name w:val="WW8Num1222"/>
    <w:lvl w:ilvl="0">
      <w:start w:val="3"/>
      <w:numFmt w:val="decimal"/>
      <w:lvlText w:val="%1."/>
      <w:lvlJc w:val="left"/>
      <w:pPr>
        <w:tabs>
          <w:tab w:val="num" w:pos="480"/>
        </w:tabs>
        <w:ind w:left="480" w:hanging="480"/>
      </w:pPr>
      <w:rPr>
        <w:rFonts w:cs="Times New Roman" w:hint="default"/>
      </w:rPr>
    </w:lvl>
    <w:lvl w:ilvl="1">
      <w:start w:val="1"/>
      <w:numFmt w:val="decimal"/>
      <w:lvlText w:val="5.%2."/>
      <w:lvlJc w:val="left"/>
      <w:pPr>
        <w:tabs>
          <w:tab w:val="num" w:pos="605"/>
        </w:tabs>
        <w:ind w:left="605" w:hanging="461"/>
      </w:pPr>
      <w:rPr>
        <w:rFonts w:cs="Times New Roman" w:hint="default"/>
        <w:bCs/>
        <w:i/>
        <w:iCs/>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23">
    <w:nsid w:val="5F6A2578"/>
    <w:multiLevelType w:val="multilevel"/>
    <w:tmpl w:val="CF36EC0A"/>
    <w:name w:val="WW8Num12222"/>
    <w:lvl w:ilvl="0">
      <w:start w:val="3"/>
      <w:numFmt w:val="decimal"/>
      <w:lvlText w:val="%1."/>
      <w:lvlJc w:val="left"/>
      <w:pPr>
        <w:tabs>
          <w:tab w:val="num" w:pos="480"/>
        </w:tabs>
        <w:ind w:left="480" w:hanging="480"/>
      </w:pPr>
      <w:rPr>
        <w:rFonts w:cs="Times New Roman" w:hint="default"/>
      </w:rPr>
    </w:lvl>
    <w:lvl w:ilvl="1">
      <w:start w:val="1"/>
      <w:numFmt w:val="decimal"/>
      <w:lvlText w:val="7.%2."/>
      <w:lvlJc w:val="left"/>
      <w:pPr>
        <w:tabs>
          <w:tab w:val="num" w:pos="605"/>
        </w:tabs>
        <w:ind w:left="605" w:hanging="461"/>
      </w:pPr>
      <w:rPr>
        <w:rFonts w:cs="Times New Roman" w:hint="default"/>
        <w:bCs/>
        <w:i/>
        <w:iCs/>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24">
    <w:nsid w:val="60880C62"/>
    <w:multiLevelType w:val="multilevel"/>
    <w:tmpl w:val="9BCEC2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nsid w:val="643D3C7E"/>
    <w:multiLevelType w:val="multilevel"/>
    <w:tmpl w:val="F31AF09E"/>
    <w:lvl w:ilvl="0">
      <w:start w:val="1"/>
      <w:numFmt w:val="decimal"/>
      <w:lvlText w:val="Chương %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nsid w:val="6A8D70BA"/>
    <w:multiLevelType w:val="multilevel"/>
    <w:tmpl w:val="B4EAF836"/>
    <w:lvl w:ilvl="0">
      <w:start w:val="1"/>
      <w:numFmt w:val="bullet"/>
      <w:lvlText w:val="●"/>
      <w:lvlJc w:val="left"/>
      <w:pPr>
        <w:ind w:left="1145" w:hanging="360"/>
      </w:pPr>
      <w:rPr>
        <w:rFonts w:ascii="Noto Sans Symbols" w:eastAsia="Noto Sans Symbols" w:hAnsi="Noto Sans Symbols" w:cs="Noto Sans Symbols"/>
        <w:vertAlign w:val="baseline"/>
      </w:rPr>
    </w:lvl>
    <w:lvl w:ilvl="1">
      <w:start w:val="1"/>
      <w:numFmt w:val="bullet"/>
      <w:lvlText w:val="o"/>
      <w:lvlJc w:val="left"/>
      <w:pPr>
        <w:ind w:left="1865" w:hanging="360"/>
      </w:pPr>
      <w:rPr>
        <w:rFonts w:ascii="Courier New" w:eastAsia="Courier New" w:hAnsi="Courier New" w:cs="Courier New"/>
        <w:vertAlign w:val="baseline"/>
      </w:rPr>
    </w:lvl>
    <w:lvl w:ilvl="2">
      <w:start w:val="1"/>
      <w:numFmt w:val="bullet"/>
      <w:lvlText w:val="▪"/>
      <w:lvlJc w:val="left"/>
      <w:pPr>
        <w:ind w:left="2585" w:hanging="360"/>
      </w:pPr>
      <w:rPr>
        <w:rFonts w:ascii="Noto Sans Symbols" w:eastAsia="Noto Sans Symbols" w:hAnsi="Noto Sans Symbols" w:cs="Noto Sans Symbols"/>
        <w:vertAlign w:val="baseline"/>
      </w:rPr>
    </w:lvl>
    <w:lvl w:ilvl="3">
      <w:start w:val="1"/>
      <w:numFmt w:val="bullet"/>
      <w:lvlText w:val="●"/>
      <w:lvlJc w:val="left"/>
      <w:pPr>
        <w:ind w:left="3305" w:hanging="360"/>
      </w:pPr>
      <w:rPr>
        <w:rFonts w:ascii="Noto Sans Symbols" w:eastAsia="Noto Sans Symbols" w:hAnsi="Noto Sans Symbols" w:cs="Noto Sans Symbols"/>
        <w:vertAlign w:val="baseline"/>
      </w:rPr>
    </w:lvl>
    <w:lvl w:ilvl="4">
      <w:start w:val="1"/>
      <w:numFmt w:val="bullet"/>
      <w:lvlText w:val="o"/>
      <w:lvlJc w:val="left"/>
      <w:pPr>
        <w:ind w:left="4025" w:hanging="360"/>
      </w:pPr>
      <w:rPr>
        <w:rFonts w:ascii="Courier New" w:eastAsia="Courier New" w:hAnsi="Courier New" w:cs="Courier New"/>
        <w:vertAlign w:val="baseline"/>
      </w:rPr>
    </w:lvl>
    <w:lvl w:ilvl="5">
      <w:start w:val="1"/>
      <w:numFmt w:val="bullet"/>
      <w:lvlText w:val="▪"/>
      <w:lvlJc w:val="left"/>
      <w:pPr>
        <w:ind w:left="4745" w:hanging="360"/>
      </w:pPr>
      <w:rPr>
        <w:rFonts w:ascii="Noto Sans Symbols" w:eastAsia="Noto Sans Symbols" w:hAnsi="Noto Sans Symbols" w:cs="Noto Sans Symbols"/>
        <w:vertAlign w:val="baseline"/>
      </w:rPr>
    </w:lvl>
    <w:lvl w:ilvl="6">
      <w:start w:val="1"/>
      <w:numFmt w:val="bullet"/>
      <w:lvlText w:val="●"/>
      <w:lvlJc w:val="left"/>
      <w:pPr>
        <w:ind w:left="5465" w:hanging="360"/>
      </w:pPr>
      <w:rPr>
        <w:rFonts w:ascii="Noto Sans Symbols" w:eastAsia="Noto Sans Symbols" w:hAnsi="Noto Sans Symbols" w:cs="Noto Sans Symbols"/>
        <w:vertAlign w:val="baseline"/>
      </w:rPr>
    </w:lvl>
    <w:lvl w:ilvl="7">
      <w:start w:val="1"/>
      <w:numFmt w:val="bullet"/>
      <w:lvlText w:val="o"/>
      <w:lvlJc w:val="left"/>
      <w:pPr>
        <w:ind w:left="6185" w:hanging="360"/>
      </w:pPr>
      <w:rPr>
        <w:rFonts w:ascii="Courier New" w:eastAsia="Courier New" w:hAnsi="Courier New" w:cs="Courier New"/>
        <w:vertAlign w:val="baseline"/>
      </w:rPr>
    </w:lvl>
    <w:lvl w:ilvl="8">
      <w:start w:val="1"/>
      <w:numFmt w:val="bullet"/>
      <w:lvlText w:val="▪"/>
      <w:lvlJc w:val="left"/>
      <w:pPr>
        <w:ind w:left="6905" w:hanging="360"/>
      </w:pPr>
      <w:rPr>
        <w:rFonts w:ascii="Noto Sans Symbols" w:eastAsia="Noto Sans Symbols" w:hAnsi="Noto Sans Symbols" w:cs="Noto Sans Symbols"/>
        <w:vertAlign w:val="baseline"/>
      </w:rPr>
    </w:lvl>
  </w:abstractNum>
  <w:abstractNum w:abstractNumId="27">
    <w:nsid w:val="6AC00C26"/>
    <w:multiLevelType w:val="multilevel"/>
    <w:tmpl w:val="65F0213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8">
    <w:nsid w:val="6B100F4A"/>
    <w:multiLevelType w:val="multilevel"/>
    <w:tmpl w:val="6F00D368"/>
    <w:lvl w:ilvl="0">
      <w:start w:val="1"/>
      <w:numFmt w:val="bullet"/>
      <w:lvlText w:val="●"/>
      <w:lvlJc w:val="left"/>
      <w:pPr>
        <w:ind w:left="1145" w:hanging="360"/>
      </w:pPr>
      <w:rPr>
        <w:rFonts w:ascii="Noto Sans Symbols" w:eastAsia="Noto Sans Symbols" w:hAnsi="Noto Sans Symbols" w:cs="Noto Sans Symbols"/>
        <w:vertAlign w:val="baseline"/>
      </w:rPr>
    </w:lvl>
    <w:lvl w:ilvl="1">
      <w:start w:val="1"/>
      <w:numFmt w:val="bullet"/>
      <w:lvlText w:val="-"/>
      <w:lvlJc w:val="left"/>
      <w:pPr>
        <w:ind w:left="1865" w:hanging="360"/>
      </w:pPr>
      <w:rPr>
        <w:rFonts w:ascii="Times New Roman" w:eastAsia="Times New Roman" w:hAnsi="Times New Roman" w:cs="Times New Roman"/>
        <w:vertAlign w:val="baseline"/>
      </w:rPr>
    </w:lvl>
    <w:lvl w:ilvl="2">
      <w:start w:val="1"/>
      <w:numFmt w:val="bullet"/>
      <w:lvlText w:val="▪"/>
      <w:lvlJc w:val="left"/>
      <w:pPr>
        <w:ind w:left="2585" w:hanging="360"/>
      </w:pPr>
      <w:rPr>
        <w:rFonts w:ascii="Noto Sans Symbols" w:eastAsia="Noto Sans Symbols" w:hAnsi="Noto Sans Symbols" w:cs="Noto Sans Symbols"/>
        <w:vertAlign w:val="baseline"/>
      </w:rPr>
    </w:lvl>
    <w:lvl w:ilvl="3">
      <w:start w:val="1"/>
      <w:numFmt w:val="bullet"/>
      <w:lvlText w:val="●"/>
      <w:lvlJc w:val="left"/>
      <w:pPr>
        <w:ind w:left="3305" w:hanging="360"/>
      </w:pPr>
      <w:rPr>
        <w:rFonts w:ascii="Noto Sans Symbols" w:eastAsia="Noto Sans Symbols" w:hAnsi="Noto Sans Symbols" w:cs="Noto Sans Symbols"/>
        <w:vertAlign w:val="baseline"/>
      </w:rPr>
    </w:lvl>
    <w:lvl w:ilvl="4">
      <w:start w:val="1"/>
      <w:numFmt w:val="bullet"/>
      <w:lvlText w:val="o"/>
      <w:lvlJc w:val="left"/>
      <w:pPr>
        <w:ind w:left="4025" w:hanging="360"/>
      </w:pPr>
      <w:rPr>
        <w:rFonts w:ascii="Courier New" w:eastAsia="Courier New" w:hAnsi="Courier New" w:cs="Courier New"/>
        <w:vertAlign w:val="baseline"/>
      </w:rPr>
    </w:lvl>
    <w:lvl w:ilvl="5">
      <w:start w:val="1"/>
      <w:numFmt w:val="bullet"/>
      <w:lvlText w:val="▪"/>
      <w:lvlJc w:val="left"/>
      <w:pPr>
        <w:ind w:left="4745" w:hanging="360"/>
      </w:pPr>
      <w:rPr>
        <w:rFonts w:ascii="Noto Sans Symbols" w:eastAsia="Noto Sans Symbols" w:hAnsi="Noto Sans Symbols" w:cs="Noto Sans Symbols"/>
        <w:vertAlign w:val="baseline"/>
      </w:rPr>
    </w:lvl>
    <w:lvl w:ilvl="6">
      <w:start w:val="1"/>
      <w:numFmt w:val="bullet"/>
      <w:lvlText w:val="●"/>
      <w:lvlJc w:val="left"/>
      <w:pPr>
        <w:ind w:left="5465" w:hanging="360"/>
      </w:pPr>
      <w:rPr>
        <w:rFonts w:ascii="Noto Sans Symbols" w:eastAsia="Noto Sans Symbols" w:hAnsi="Noto Sans Symbols" w:cs="Noto Sans Symbols"/>
        <w:vertAlign w:val="baseline"/>
      </w:rPr>
    </w:lvl>
    <w:lvl w:ilvl="7">
      <w:start w:val="1"/>
      <w:numFmt w:val="bullet"/>
      <w:lvlText w:val="o"/>
      <w:lvlJc w:val="left"/>
      <w:pPr>
        <w:ind w:left="6185" w:hanging="360"/>
      </w:pPr>
      <w:rPr>
        <w:rFonts w:ascii="Courier New" w:eastAsia="Courier New" w:hAnsi="Courier New" w:cs="Courier New"/>
        <w:vertAlign w:val="baseline"/>
      </w:rPr>
    </w:lvl>
    <w:lvl w:ilvl="8">
      <w:start w:val="1"/>
      <w:numFmt w:val="bullet"/>
      <w:lvlText w:val="▪"/>
      <w:lvlJc w:val="left"/>
      <w:pPr>
        <w:ind w:left="6905" w:hanging="360"/>
      </w:pPr>
      <w:rPr>
        <w:rFonts w:ascii="Noto Sans Symbols" w:eastAsia="Noto Sans Symbols" w:hAnsi="Noto Sans Symbols" w:cs="Noto Sans Symbols"/>
        <w:vertAlign w:val="baseline"/>
      </w:rPr>
    </w:lvl>
  </w:abstractNum>
  <w:abstractNum w:abstractNumId="29">
    <w:nsid w:val="6CB11781"/>
    <w:multiLevelType w:val="hybridMultilevel"/>
    <w:tmpl w:val="AC524BA4"/>
    <w:lvl w:ilvl="0" w:tplc="23E6A148">
      <w:start w:val="1"/>
      <w:numFmt w:val="decimal"/>
      <w:lvlText w:val="%1."/>
      <w:lvlJc w:val="left"/>
      <w:pPr>
        <w:tabs>
          <w:tab w:val="num" w:pos="720"/>
        </w:tabs>
        <w:ind w:left="720" w:hanging="360"/>
      </w:pPr>
      <w:rPr>
        <w:rFonts w:cs="Times New Roman" w:hint="default"/>
        <w:b/>
      </w:rPr>
    </w:lvl>
    <w:lvl w:ilvl="1" w:tplc="04090019" w:tentative="1">
      <w:start w:val="1"/>
      <w:numFmt w:val="lowerLetter"/>
      <w:pStyle w:val="Muc2"/>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7E2F14D1"/>
    <w:multiLevelType w:val="multilevel"/>
    <w:tmpl w:val="8D7682EA"/>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6"/>
  </w:num>
  <w:num w:numId="9">
    <w:abstractNumId w:val="28"/>
  </w:num>
  <w:num w:numId="10">
    <w:abstractNumId w:val="27"/>
  </w:num>
  <w:num w:numId="11">
    <w:abstractNumId w:val="17"/>
  </w:num>
  <w:num w:numId="12">
    <w:abstractNumId w:val="30"/>
  </w:num>
  <w:num w:numId="13">
    <w:abstractNumId w:val="24"/>
  </w:num>
  <w:num w:numId="14">
    <w:abstractNumId w:val="19"/>
  </w:num>
  <w:num w:numId="15">
    <w:abstractNumId w:val="15"/>
  </w:num>
  <w:num w:numId="16">
    <w:abstractNumId w:val="25"/>
  </w:num>
  <w:num w:numId="17">
    <w:abstractNumId w:val="18"/>
  </w:num>
  <w:num w:numId="18">
    <w:abstractNumId w:val="10"/>
  </w:num>
  <w:num w:numId="19">
    <w:abstractNumId w:val="14"/>
  </w:num>
  <w:num w:numId="20">
    <w:abstractNumId w:val="16"/>
  </w:num>
  <w:num w:numId="21">
    <w:abstractNumId w:val="7"/>
  </w:num>
  <w:num w:numId="22">
    <w:abstractNumId w:val="29"/>
  </w:num>
  <w:num w:numId="23">
    <w:abstractNumId w:val="12"/>
  </w:num>
  <w:num w:numId="24">
    <w:abstractNumId w:val="9"/>
  </w:num>
  <w:num w:numId="25">
    <w:abstractNumId w:val="13"/>
  </w:num>
  <w:num w:numId="26">
    <w:abstractNumId w:val="22"/>
  </w:num>
  <w:num w:numId="27">
    <w:abstractNumId w:val="23"/>
  </w:num>
  <w:num w:numId="28">
    <w:abstractNumId w:val="11"/>
  </w:num>
  <w:num w:numId="29">
    <w:abstractNumId w:val="20"/>
  </w:num>
  <w:num w:numId="30">
    <w:abstractNumId w:val="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B79"/>
    <w:rsid w:val="000A5732"/>
    <w:rsid w:val="000C145D"/>
    <w:rsid w:val="001F5107"/>
    <w:rsid w:val="00217837"/>
    <w:rsid w:val="00284B79"/>
    <w:rsid w:val="002C01BA"/>
    <w:rsid w:val="00357D6E"/>
    <w:rsid w:val="00416C3E"/>
    <w:rsid w:val="00470247"/>
    <w:rsid w:val="00562BD5"/>
    <w:rsid w:val="00600DBC"/>
    <w:rsid w:val="00646E6E"/>
    <w:rsid w:val="00793393"/>
    <w:rsid w:val="007B5C37"/>
    <w:rsid w:val="00821D52"/>
    <w:rsid w:val="00864149"/>
    <w:rsid w:val="00993BF1"/>
    <w:rsid w:val="00A255EE"/>
    <w:rsid w:val="00A50520"/>
    <w:rsid w:val="00AC6AFA"/>
    <w:rsid w:val="00D96564"/>
    <w:rsid w:val="00D96D6D"/>
    <w:rsid w:val="00E375F6"/>
    <w:rsid w:val="00EE0CFE"/>
    <w:rsid w:val="00F43BBF"/>
    <w:rsid w:val="00FA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oNotEmbedSmartTags/>
  <w:decimalSymbol w:val="."/>
  <w:listSeparator w:val=","/>
  <w14:docId w14:val="2BD9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93BF1"/>
    <w:pPr>
      <w:widowControl w:val="0"/>
      <w:suppressAutoHyphens/>
      <w:autoSpaceDE w:val="0"/>
    </w:pPr>
  </w:style>
  <w:style w:type="paragraph" w:styleId="Heading1">
    <w:name w:val="heading 1"/>
    <w:basedOn w:val="Normal"/>
    <w:next w:val="Normal"/>
    <w:qFormat/>
    <w:rsid w:val="00993BF1"/>
    <w:pPr>
      <w:tabs>
        <w:tab w:val="num" w:pos="0"/>
      </w:tabs>
      <w:ind w:left="243"/>
      <w:outlineLvl w:val="0"/>
    </w:pPr>
  </w:style>
  <w:style w:type="paragraph" w:styleId="Heading2">
    <w:name w:val="heading 2"/>
    <w:basedOn w:val="Normal"/>
    <w:next w:val="Normal"/>
    <w:qFormat/>
    <w:rsid w:val="00993BF1"/>
    <w:pPr>
      <w:tabs>
        <w:tab w:val="num" w:pos="0"/>
      </w:tabs>
      <w:ind w:left="243"/>
      <w:outlineLvl w:val="1"/>
    </w:pPr>
  </w:style>
  <w:style w:type="paragraph" w:styleId="Heading3">
    <w:name w:val="heading 3"/>
    <w:basedOn w:val="Normal"/>
    <w:next w:val="Normal"/>
    <w:qFormat/>
    <w:rsid w:val="00993BF1"/>
    <w:pPr>
      <w:tabs>
        <w:tab w:val="num" w:pos="0"/>
      </w:tabs>
      <w:ind w:left="323" w:hanging="211"/>
      <w:outlineLvl w:val="2"/>
    </w:pPr>
  </w:style>
  <w:style w:type="paragraph" w:styleId="Heading4">
    <w:name w:val="heading 4"/>
    <w:basedOn w:val="Normal"/>
    <w:next w:val="Normal"/>
    <w:qFormat/>
    <w:rsid w:val="00993BF1"/>
    <w:pPr>
      <w:tabs>
        <w:tab w:val="num" w:pos="0"/>
      </w:tabs>
      <w:spacing w:before="65"/>
      <w:ind w:left="134"/>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3BF1"/>
  </w:style>
  <w:style w:type="character" w:customStyle="1" w:styleId="WW8Num1z1">
    <w:name w:val="WW8Num1z1"/>
    <w:rsid w:val="00993BF1"/>
  </w:style>
  <w:style w:type="character" w:customStyle="1" w:styleId="WW8Num1z2">
    <w:name w:val="WW8Num1z2"/>
    <w:rsid w:val="00993BF1"/>
  </w:style>
  <w:style w:type="character" w:customStyle="1" w:styleId="WW8Num1z3">
    <w:name w:val="WW8Num1z3"/>
    <w:rsid w:val="00993BF1"/>
  </w:style>
  <w:style w:type="character" w:customStyle="1" w:styleId="WW8Num1z4">
    <w:name w:val="WW8Num1z4"/>
    <w:rsid w:val="00993BF1"/>
  </w:style>
  <w:style w:type="character" w:customStyle="1" w:styleId="WW8Num1z5">
    <w:name w:val="WW8Num1z5"/>
    <w:rsid w:val="00993BF1"/>
  </w:style>
  <w:style w:type="character" w:customStyle="1" w:styleId="WW8Num1z6">
    <w:name w:val="WW8Num1z6"/>
    <w:rsid w:val="00993BF1"/>
  </w:style>
  <w:style w:type="character" w:customStyle="1" w:styleId="WW8Num1z7">
    <w:name w:val="WW8Num1z7"/>
    <w:rsid w:val="00993BF1"/>
  </w:style>
  <w:style w:type="character" w:customStyle="1" w:styleId="WW8Num1z8">
    <w:name w:val="WW8Num1z8"/>
    <w:rsid w:val="00993BF1"/>
  </w:style>
  <w:style w:type="character" w:customStyle="1" w:styleId="WW8Num2z0">
    <w:name w:val="WW8Num2z0"/>
    <w:rsid w:val="00993BF1"/>
  </w:style>
  <w:style w:type="character" w:customStyle="1" w:styleId="WW8Num2z1">
    <w:name w:val="WW8Num2z1"/>
    <w:rsid w:val="00993BF1"/>
    <w:rPr>
      <w:rFonts w:ascii="Liberation Serif" w:hAnsi="Liberation Serif" w:cs="Liberation Serif"/>
    </w:rPr>
  </w:style>
  <w:style w:type="character" w:customStyle="1" w:styleId="WW8Num3z0">
    <w:name w:val="WW8Num3z0"/>
    <w:rsid w:val="00993BF1"/>
  </w:style>
  <w:style w:type="character" w:customStyle="1" w:styleId="WW8Num3z1">
    <w:name w:val="WW8Num3z1"/>
    <w:rsid w:val="00993BF1"/>
    <w:rPr>
      <w:rFonts w:ascii="Liberation Serif" w:hAnsi="Liberation Serif" w:cs="Liberation Serif"/>
    </w:rPr>
  </w:style>
  <w:style w:type="character" w:customStyle="1" w:styleId="WW8Num4z0">
    <w:name w:val="WW8Num4z0"/>
    <w:rsid w:val="00993BF1"/>
  </w:style>
  <w:style w:type="character" w:customStyle="1" w:styleId="WW8Num4z1">
    <w:name w:val="WW8Num4z1"/>
    <w:rsid w:val="00993BF1"/>
    <w:rPr>
      <w:rFonts w:ascii="Liberation Serif" w:hAnsi="Liberation Serif" w:cs="Liberation Serif"/>
    </w:rPr>
  </w:style>
  <w:style w:type="character" w:customStyle="1" w:styleId="WW8Num5z0">
    <w:name w:val="WW8Num5z0"/>
    <w:rsid w:val="00993BF1"/>
  </w:style>
  <w:style w:type="character" w:customStyle="1" w:styleId="WW8Num5z1">
    <w:name w:val="WW8Num5z1"/>
    <w:rsid w:val="00993BF1"/>
    <w:rPr>
      <w:rFonts w:ascii="Liberation Serif" w:hAnsi="Liberation Serif" w:cs="Liberation Serif"/>
    </w:rPr>
  </w:style>
  <w:style w:type="character" w:customStyle="1" w:styleId="WW8Num6z0">
    <w:name w:val="WW8Num6z0"/>
    <w:rsid w:val="00993BF1"/>
    <w:rPr>
      <w:rFonts w:ascii="Symbol" w:hAnsi="Symbol" w:cs="Symbol" w:hint="default"/>
    </w:rPr>
  </w:style>
  <w:style w:type="character" w:customStyle="1" w:styleId="WW8Num7z0">
    <w:name w:val="WW8Num7z0"/>
    <w:rsid w:val="00993BF1"/>
  </w:style>
  <w:style w:type="character" w:customStyle="1" w:styleId="WW8Num8z0">
    <w:name w:val="WW8Num8z0"/>
    <w:rsid w:val="00993BF1"/>
    <w:rPr>
      <w:rFonts w:ascii="Arial" w:hAnsi="Arial" w:cs="Arial" w:hint="default"/>
    </w:rPr>
  </w:style>
  <w:style w:type="character" w:customStyle="1" w:styleId="WW8Num9z0">
    <w:name w:val="WW8Num9z0"/>
    <w:rsid w:val="00993BF1"/>
    <w:rPr>
      <w:rFonts w:hint="default"/>
      <w:b/>
    </w:rPr>
  </w:style>
  <w:style w:type="character" w:customStyle="1" w:styleId="WW8Num9z1">
    <w:name w:val="WW8Num9z1"/>
    <w:rsid w:val="00993BF1"/>
  </w:style>
  <w:style w:type="character" w:customStyle="1" w:styleId="WW8Num9z2">
    <w:name w:val="WW8Num9z2"/>
    <w:rsid w:val="00993BF1"/>
  </w:style>
  <w:style w:type="character" w:customStyle="1" w:styleId="WW8Num9z3">
    <w:name w:val="WW8Num9z3"/>
    <w:rsid w:val="00993BF1"/>
  </w:style>
  <w:style w:type="character" w:customStyle="1" w:styleId="WW8Num9z4">
    <w:name w:val="WW8Num9z4"/>
    <w:rsid w:val="00993BF1"/>
  </w:style>
  <w:style w:type="character" w:customStyle="1" w:styleId="WW8Num9z5">
    <w:name w:val="WW8Num9z5"/>
    <w:rsid w:val="00993BF1"/>
  </w:style>
  <w:style w:type="character" w:customStyle="1" w:styleId="WW8Num9z6">
    <w:name w:val="WW8Num9z6"/>
    <w:rsid w:val="00993BF1"/>
  </w:style>
  <w:style w:type="character" w:customStyle="1" w:styleId="WW8Num9z7">
    <w:name w:val="WW8Num9z7"/>
    <w:rsid w:val="00993BF1"/>
  </w:style>
  <w:style w:type="character" w:customStyle="1" w:styleId="WW8Num9z8">
    <w:name w:val="WW8Num9z8"/>
    <w:rsid w:val="00993BF1"/>
  </w:style>
  <w:style w:type="character" w:customStyle="1" w:styleId="WW8Num2z2">
    <w:name w:val="WW8Num2z2"/>
    <w:rsid w:val="00993BF1"/>
  </w:style>
  <w:style w:type="character" w:customStyle="1" w:styleId="WW8Num2z3">
    <w:name w:val="WW8Num2z3"/>
    <w:rsid w:val="00993BF1"/>
  </w:style>
  <w:style w:type="character" w:customStyle="1" w:styleId="WW8Num2z4">
    <w:name w:val="WW8Num2z4"/>
    <w:rsid w:val="00993BF1"/>
  </w:style>
  <w:style w:type="character" w:customStyle="1" w:styleId="WW8Num2z5">
    <w:name w:val="WW8Num2z5"/>
    <w:rsid w:val="00993BF1"/>
  </w:style>
  <w:style w:type="character" w:customStyle="1" w:styleId="WW8Num2z6">
    <w:name w:val="WW8Num2z6"/>
    <w:rsid w:val="00993BF1"/>
  </w:style>
  <w:style w:type="character" w:customStyle="1" w:styleId="WW8Num2z7">
    <w:name w:val="WW8Num2z7"/>
    <w:rsid w:val="00993BF1"/>
  </w:style>
  <w:style w:type="character" w:customStyle="1" w:styleId="WW8Num2z8">
    <w:name w:val="WW8Num2z8"/>
    <w:rsid w:val="00993BF1"/>
  </w:style>
  <w:style w:type="character" w:customStyle="1" w:styleId="WW8Num3z2">
    <w:name w:val="WW8Num3z2"/>
    <w:rsid w:val="00993BF1"/>
  </w:style>
  <w:style w:type="character" w:customStyle="1" w:styleId="WW8Num3z3">
    <w:name w:val="WW8Num3z3"/>
    <w:rsid w:val="00993BF1"/>
  </w:style>
  <w:style w:type="character" w:customStyle="1" w:styleId="WW8Num3z4">
    <w:name w:val="WW8Num3z4"/>
    <w:rsid w:val="00993BF1"/>
  </w:style>
  <w:style w:type="character" w:customStyle="1" w:styleId="WW8Num3z5">
    <w:name w:val="WW8Num3z5"/>
    <w:rsid w:val="00993BF1"/>
  </w:style>
  <w:style w:type="character" w:customStyle="1" w:styleId="WW8Num3z6">
    <w:name w:val="WW8Num3z6"/>
    <w:rsid w:val="00993BF1"/>
  </w:style>
  <w:style w:type="character" w:customStyle="1" w:styleId="WW8Num3z7">
    <w:name w:val="WW8Num3z7"/>
    <w:rsid w:val="00993BF1"/>
  </w:style>
  <w:style w:type="character" w:customStyle="1" w:styleId="WW8Num3z8">
    <w:name w:val="WW8Num3z8"/>
    <w:rsid w:val="00993BF1"/>
  </w:style>
  <w:style w:type="character" w:customStyle="1" w:styleId="WW8Num4z2">
    <w:name w:val="WW8Num4z2"/>
    <w:rsid w:val="00993BF1"/>
  </w:style>
  <w:style w:type="character" w:customStyle="1" w:styleId="WW8Num4z3">
    <w:name w:val="WW8Num4z3"/>
    <w:rsid w:val="00993BF1"/>
  </w:style>
  <w:style w:type="character" w:customStyle="1" w:styleId="WW8Num4z4">
    <w:name w:val="WW8Num4z4"/>
    <w:rsid w:val="00993BF1"/>
  </w:style>
  <w:style w:type="character" w:customStyle="1" w:styleId="WW8Num4z5">
    <w:name w:val="WW8Num4z5"/>
    <w:rsid w:val="00993BF1"/>
  </w:style>
  <w:style w:type="character" w:customStyle="1" w:styleId="WW8Num4z6">
    <w:name w:val="WW8Num4z6"/>
    <w:rsid w:val="00993BF1"/>
  </w:style>
  <w:style w:type="character" w:customStyle="1" w:styleId="WW8Num4z7">
    <w:name w:val="WW8Num4z7"/>
    <w:rsid w:val="00993BF1"/>
  </w:style>
  <w:style w:type="character" w:customStyle="1" w:styleId="WW8Num4z8">
    <w:name w:val="WW8Num4z8"/>
    <w:rsid w:val="00993BF1"/>
  </w:style>
  <w:style w:type="character" w:customStyle="1" w:styleId="WW8Num5z2">
    <w:name w:val="WW8Num5z2"/>
    <w:rsid w:val="00993BF1"/>
  </w:style>
  <w:style w:type="character" w:customStyle="1" w:styleId="WW8Num5z3">
    <w:name w:val="WW8Num5z3"/>
    <w:rsid w:val="00993BF1"/>
  </w:style>
  <w:style w:type="character" w:customStyle="1" w:styleId="WW8Num5z4">
    <w:name w:val="WW8Num5z4"/>
    <w:rsid w:val="00993BF1"/>
  </w:style>
  <w:style w:type="character" w:customStyle="1" w:styleId="WW8Num5z5">
    <w:name w:val="WW8Num5z5"/>
    <w:rsid w:val="00993BF1"/>
  </w:style>
  <w:style w:type="character" w:customStyle="1" w:styleId="WW8Num5z6">
    <w:name w:val="WW8Num5z6"/>
    <w:rsid w:val="00993BF1"/>
  </w:style>
  <w:style w:type="character" w:customStyle="1" w:styleId="WW8Num5z7">
    <w:name w:val="WW8Num5z7"/>
    <w:rsid w:val="00993BF1"/>
  </w:style>
  <w:style w:type="character" w:customStyle="1" w:styleId="WW8Num5z8">
    <w:name w:val="WW8Num5z8"/>
    <w:rsid w:val="00993BF1"/>
  </w:style>
  <w:style w:type="character" w:customStyle="1" w:styleId="WW8Num6z1">
    <w:name w:val="WW8Num6z1"/>
    <w:rsid w:val="00993BF1"/>
  </w:style>
  <w:style w:type="character" w:customStyle="1" w:styleId="WW8Num6z2">
    <w:name w:val="WW8Num6z2"/>
    <w:rsid w:val="00993BF1"/>
  </w:style>
  <w:style w:type="character" w:customStyle="1" w:styleId="WW8Num6z3">
    <w:name w:val="WW8Num6z3"/>
    <w:rsid w:val="00993BF1"/>
  </w:style>
  <w:style w:type="character" w:customStyle="1" w:styleId="WW8Num6z4">
    <w:name w:val="WW8Num6z4"/>
    <w:rsid w:val="00993BF1"/>
  </w:style>
  <w:style w:type="character" w:customStyle="1" w:styleId="WW8Num6z5">
    <w:name w:val="WW8Num6z5"/>
    <w:rsid w:val="00993BF1"/>
  </w:style>
  <w:style w:type="character" w:customStyle="1" w:styleId="WW8Num6z6">
    <w:name w:val="WW8Num6z6"/>
    <w:rsid w:val="00993BF1"/>
  </w:style>
  <w:style w:type="character" w:customStyle="1" w:styleId="WW8Num6z7">
    <w:name w:val="WW8Num6z7"/>
    <w:rsid w:val="00993BF1"/>
  </w:style>
  <w:style w:type="character" w:customStyle="1" w:styleId="WW8Num6z8">
    <w:name w:val="WW8Num6z8"/>
    <w:rsid w:val="00993BF1"/>
  </w:style>
  <w:style w:type="character" w:customStyle="1" w:styleId="WW8Num7z1">
    <w:name w:val="WW8Num7z1"/>
    <w:rsid w:val="00993BF1"/>
  </w:style>
  <w:style w:type="character" w:customStyle="1" w:styleId="WW8Num7z2">
    <w:name w:val="WW8Num7z2"/>
    <w:rsid w:val="00993BF1"/>
  </w:style>
  <w:style w:type="character" w:customStyle="1" w:styleId="WW8Num7z3">
    <w:name w:val="WW8Num7z3"/>
    <w:rsid w:val="00993BF1"/>
  </w:style>
  <w:style w:type="character" w:customStyle="1" w:styleId="WW8Num7z4">
    <w:name w:val="WW8Num7z4"/>
    <w:rsid w:val="00993BF1"/>
  </w:style>
  <w:style w:type="character" w:customStyle="1" w:styleId="WW8Num7z5">
    <w:name w:val="WW8Num7z5"/>
    <w:rsid w:val="00993BF1"/>
  </w:style>
  <w:style w:type="character" w:customStyle="1" w:styleId="WW8Num7z6">
    <w:name w:val="WW8Num7z6"/>
    <w:rsid w:val="00993BF1"/>
  </w:style>
  <w:style w:type="character" w:customStyle="1" w:styleId="WW8Num7z7">
    <w:name w:val="WW8Num7z7"/>
    <w:rsid w:val="00993BF1"/>
  </w:style>
  <w:style w:type="character" w:customStyle="1" w:styleId="WW8Num7z8">
    <w:name w:val="WW8Num7z8"/>
    <w:rsid w:val="00993BF1"/>
  </w:style>
  <w:style w:type="character" w:customStyle="1" w:styleId="WW8Num8z1">
    <w:name w:val="WW8Num8z1"/>
    <w:rsid w:val="00993BF1"/>
  </w:style>
  <w:style w:type="character" w:customStyle="1" w:styleId="WW8Num8z2">
    <w:name w:val="WW8Num8z2"/>
    <w:rsid w:val="00993BF1"/>
  </w:style>
  <w:style w:type="character" w:customStyle="1" w:styleId="WW8Num8z3">
    <w:name w:val="WW8Num8z3"/>
    <w:rsid w:val="00993BF1"/>
  </w:style>
  <w:style w:type="character" w:customStyle="1" w:styleId="WW8Num8z4">
    <w:name w:val="WW8Num8z4"/>
    <w:rsid w:val="00993BF1"/>
  </w:style>
  <w:style w:type="character" w:customStyle="1" w:styleId="WW8Num8z5">
    <w:name w:val="WW8Num8z5"/>
    <w:rsid w:val="00993BF1"/>
  </w:style>
  <w:style w:type="character" w:customStyle="1" w:styleId="WW8Num8z6">
    <w:name w:val="WW8Num8z6"/>
    <w:rsid w:val="00993BF1"/>
  </w:style>
  <w:style w:type="character" w:customStyle="1" w:styleId="WW8Num8z7">
    <w:name w:val="WW8Num8z7"/>
    <w:rsid w:val="00993BF1"/>
  </w:style>
  <w:style w:type="character" w:customStyle="1" w:styleId="WW8Num8z8">
    <w:name w:val="WW8Num8z8"/>
    <w:rsid w:val="00993BF1"/>
  </w:style>
  <w:style w:type="character" w:customStyle="1" w:styleId="WW8Num10z0">
    <w:name w:val="WW8Num10z0"/>
    <w:rsid w:val="00993BF1"/>
  </w:style>
  <w:style w:type="character" w:customStyle="1" w:styleId="WW8Num10z1">
    <w:name w:val="WW8Num10z1"/>
    <w:rsid w:val="00993BF1"/>
  </w:style>
  <w:style w:type="character" w:customStyle="1" w:styleId="WW8Num10z2">
    <w:name w:val="WW8Num10z2"/>
    <w:rsid w:val="00993BF1"/>
  </w:style>
  <w:style w:type="character" w:customStyle="1" w:styleId="WW8Num10z3">
    <w:name w:val="WW8Num10z3"/>
    <w:rsid w:val="00993BF1"/>
  </w:style>
  <w:style w:type="character" w:customStyle="1" w:styleId="WW8Num10z4">
    <w:name w:val="WW8Num10z4"/>
    <w:rsid w:val="00993BF1"/>
  </w:style>
  <w:style w:type="character" w:customStyle="1" w:styleId="WW8Num10z5">
    <w:name w:val="WW8Num10z5"/>
    <w:rsid w:val="00993BF1"/>
  </w:style>
  <w:style w:type="character" w:customStyle="1" w:styleId="WW8Num10z6">
    <w:name w:val="WW8Num10z6"/>
    <w:rsid w:val="00993BF1"/>
  </w:style>
  <w:style w:type="character" w:customStyle="1" w:styleId="WW8Num10z7">
    <w:name w:val="WW8Num10z7"/>
    <w:rsid w:val="00993BF1"/>
  </w:style>
  <w:style w:type="character" w:customStyle="1" w:styleId="WW8Num10z8">
    <w:name w:val="WW8Num10z8"/>
    <w:rsid w:val="00993BF1"/>
  </w:style>
  <w:style w:type="character" w:customStyle="1" w:styleId="WW8Num11z0">
    <w:name w:val="WW8Num11z0"/>
    <w:rsid w:val="00993BF1"/>
  </w:style>
  <w:style w:type="character" w:customStyle="1" w:styleId="WW8Num11z1">
    <w:name w:val="WW8Num11z1"/>
    <w:rsid w:val="00993BF1"/>
  </w:style>
  <w:style w:type="character" w:customStyle="1" w:styleId="WW8Num11z2">
    <w:name w:val="WW8Num11z2"/>
    <w:rsid w:val="00993BF1"/>
  </w:style>
  <w:style w:type="character" w:customStyle="1" w:styleId="WW8Num11z3">
    <w:name w:val="WW8Num11z3"/>
    <w:rsid w:val="00993BF1"/>
  </w:style>
  <w:style w:type="character" w:customStyle="1" w:styleId="WW8Num11z4">
    <w:name w:val="WW8Num11z4"/>
    <w:rsid w:val="00993BF1"/>
  </w:style>
  <w:style w:type="character" w:customStyle="1" w:styleId="WW8Num11z5">
    <w:name w:val="WW8Num11z5"/>
    <w:rsid w:val="00993BF1"/>
  </w:style>
  <w:style w:type="character" w:customStyle="1" w:styleId="WW8Num11z6">
    <w:name w:val="WW8Num11z6"/>
    <w:rsid w:val="00993BF1"/>
  </w:style>
  <w:style w:type="character" w:customStyle="1" w:styleId="WW8Num11z7">
    <w:name w:val="WW8Num11z7"/>
    <w:rsid w:val="00993BF1"/>
  </w:style>
  <w:style w:type="character" w:customStyle="1" w:styleId="WW8Num11z8">
    <w:name w:val="WW8Num11z8"/>
    <w:rsid w:val="00993BF1"/>
  </w:style>
  <w:style w:type="character" w:customStyle="1" w:styleId="WW8Num12z0">
    <w:name w:val="WW8Num12z0"/>
    <w:rsid w:val="00993BF1"/>
  </w:style>
  <w:style w:type="character" w:customStyle="1" w:styleId="WW8Num12z1">
    <w:name w:val="WW8Num12z1"/>
    <w:rsid w:val="00993BF1"/>
  </w:style>
  <w:style w:type="character" w:customStyle="1" w:styleId="WW8Num12z2">
    <w:name w:val="WW8Num12z2"/>
    <w:rsid w:val="00993BF1"/>
  </w:style>
  <w:style w:type="character" w:customStyle="1" w:styleId="WW8Num12z3">
    <w:name w:val="WW8Num12z3"/>
    <w:rsid w:val="00993BF1"/>
  </w:style>
  <w:style w:type="character" w:customStyle="1" w:styleId="WW8Num12z4">
    <w:name w:val="WW8Num12z4"/>
    <w:rsid w:val="00993BF1"/>
  </w:style>
  <w:style w:type="character" w:customStyle="1" w:styleId="WW8Num12z5">
    <w:name w:val="WW8Num12z5"/>
    <w:rsid w:val="00993BF1"/>
  </w:style>
  <w:style w:type="character" w:customStyle="1" w:styleId="WW8Num12z6">
    <w:name w:val="WW8Num12z6"/>
    <w:rsid w:val="00993BF1"/>
  </w:style>
  <w:style w:type="character" w:customStyle="1" w:styleId="WW8Num12z7">
    <w:name w:val="WW8Num12z7"/>
    <w:rsid w:val="00993BF1"/>
  </w:style>
  <w:style w:type="character" w:customStyle="1" w:styleId="WW8Num12z8">
    <w:name w:val="WW8Num12z8"/>
    <w:rsid w:val="00993BF1"/>
  </w:style>
  <w:style w:type="character" w:customStyle="1" w:styleId="WW8Num13z0">
    <w:name w:val="WW8Num13z0"/>
    <w:rsid w:val="00993BF1"/>
  </w:style>
  <w:style w:type="character" w:customStyle="1" w:styleId="WW8Num13z1">
    <w:name w:val="WW8Num13z1"/>
    <w:rsid w:val="00993BF1"/>
  </w:style>
  <w:style w:type="character" w:customStyle="1" w:styleId="WW8Num13z2">
    <w:name w:val="WW8Num13z2"/>
    <w:rsid w:val="00993BF1"/>
  </w:style>
  <w:style w:type="character" w:customStyle="1" w:styleId="WW8Num13z3">
    <w:name w:val="WW8Num13z3"/>
    <w:rsid w:val="00993BF1"/>
  </w:style>
  <w:style w:type="character" w:customStyle="1" w:styleId="WW8Num13z4">
    <w:name w:val="WW8Num13z4"/>
    <w:rsid w:val="00993BF1"/>
  </w:style>
  <w:style w:type="character" w:customStyle="1" w:styleId="WW8Num13z5">
    <w:name w:val="WW8Num13z5"/>
    <w:rsid w:val="00993BF1"/>
  </w:style>
  <w:style w:type="character" w:customStyle="1" w:styleId="WW8Num13z6">
    <w:name w:val="WW8Num13z6"/>
    <w:rsid w:val="00993BF1"/>
  </w:style>
  <w:style w:type="character" w:customStyle="1" w:styleId="WW8Num13z7">
    <w:name w:val="WW8Num13z7"/>
    <w:rsid w:val="00993BF1"/>
  </w:style>
  <w:style w:type="character" w:customStyle="1" w:styleId="WW8Num13z8">
    <w:name w:val="WW8Num13z8"/>
    <w:rsid w:val="00993BF1"/>
  </w:style>
  <w:style w:type="character" w:customStyle="1" w:styleId="WW8Num14z0">
    <w:name w:val="WW8Num14z0"/>
    <w:rsid w:val="00993BF1"/>
  </w:style>
  <w:style w:type="character" w:customStyle="1" w:styleId="WW8Num14z1">
    <w:name w:val="WW8Num14z1"/>
    <w:rsid w:val="00993BF1"/>
  </w:style>
  <w:style w:type="character" w:customStyle="1" w:styleId="WW8Num14z2">
    <w:name w:val="WW8Num14z2"/>
    <w:rsid w:val="00993BF1"/>
  </w:style>
  <w:style w:type="character" w:customStyle="1" w:styleId="WW8Num14z3">
    <w:name w:val="WW8Num14z3"/>
    <w:rsid w:val="00993BF1"/>
  </w:style>
  <w:style w:type="character" w:customStyle="1" w:styleId="WW8Num14z4">
    <w:name w:val="WW8Num14z4"/>
    <w:rsid w:val="00993BF1"/>
  </w:style>
  <w:style w:type="character" w:customStyle="1" w:styleId="WW8Num14z5">
    <w:name w:val="WW8Num14z5"/>
    <w:rsid w:val="00993BF1"/>
  </w:style>
  <w:style w:type="character" w:customStyle="1" w:styleId="WW8Num14z6">
    <w:name w:val="WW8Num14z6"/>
    <w:rsid w:val="00993BF1"/>
  </w:style>
  <w:style w:type="character" w:customStyle="1" w:styleId="WW8Num14z7">
    <w:name w:val="WW8Num14z7"/>
    <w:rsid w:val="00993BF1"/>
  </w:style>
  <w:style w:type="character" w:customStyle="1" w:styleId="WW8Num14z8">
    <w:name w:val="WW8Num14z8"/>
    <w:rsid w:val="00993BF1"/>
  </w:style>
  <w:style w:type="character" w:customStyle="1" w:styleId="WW8Num15z0">
    <w:name w:val="WW8Num15z0"/>
    <w:rsid w:val="00993BF1"/>
  </w:style>
  <w:style w:type="character" w:customStyle="1" w:styleId="WW8Num15z1">
    <w:name w:val="WW8Num15z1"/>
    <w:rsid w:val="00993BF1"/>
  </w:style>
  <w:style w:type="character" w:customStyle="1" w:styleId="WW8Num15z2">
    <w:name w:val="WW8Num15z2"/>
    <w:rsid w:val="00993BF1"/>
  </w:style>
  <w:style w:type="character" w:customStyle="1" w:styleId="WW8Num15z3">
    <w:name w:val="WW8Num15z3"/>
    <w:rsid w:val="00993BF1"/>
  </w:style>
  <w:style w:type="character" w:customStyle="1" w:styleId="WW8Num15z4">
    <w:name w:val="WW8Num15z4"/>
    <w:rsid w:val="00993BF1"/>
  </w:style>
  <w:style w:type="character" w:customStyle="1" w:styleId="WW8Num15z5">
    <w:name w:val="WW8Num15z5"/>
    <w:rsid w:val="00993BF1"/>
  </w:style>
  <w:style w:type="character" w:customStyle="1" w:styleId="WW8Num15z6">
    <w:name w:val="WW8Num15z6"/>
    <w:rsid w:val="00993BF1"/>
  </w:style>
  <w:style w:type="character" w:customStyle="1" w:styleId="WW8Num15z7">
    <w:name w:val="WW8Num15z7"/>
    <w:rsid w:val="00993BF1"/>
  </w:style>
  <w:style w:type="character" w:customStyle="1" w:styleId="WW8Num15z8">
    <w:name w:val="WW8Num15z8"/>
    <w:rsid w:val="00993BF1"/>
  </w:style>
  <w:style w:type="character" w:customStyle="1" w:styleId="WW8Num16z0">
    <w:name w:val="WW8Num16z0"/>
    <w:rsid w:val="00993BF1"/>
  </w:style>
  <w:style w:type="character" w:customStyle="1" w:styleId="WW8Num16z1">
    <w:name w:val="WW8Num16z1"/>
    <w:rsid w:val="00993BF1"/>
  </w:style>
  <w:style w:type="character" w:customStyle="1" w:styleId="WW8Num16z2">
    <w:name w:val="WW8Num16z2"/>
    <w:rsid w:val="00993BF1"/>
  </w:style>
  <w:style w:type="character" w:customStyle="1" w:styleId="WW8Num16z3">
    <w:name w:val="WW8Num16z3"/>
    <w:rsid w:val="00993BF1"/>
  </w:style>
  <w:style w:type="character" w:customStyle="1" w:styleId="WW8Num16z4">
    <w:name w:val="WW8Num16z4"/>
    <w:rsid w:val="00993BF1"/>
  </w:style>
  <w:style w:type="character" w:customStyle="1" w:styleId="WW8Num16z5">
    <w:name w:val="WW8Num16z5"/>
    <w:rsid w:val="00993BF1"/>
  </w:style>
  <w:style w:type="character" w:customStyle="1" w:styleId="WW8Num16z6">
    <w:name w:val="WW8Num16z6"/>
    <w:rsid w:val="00993BF1"/>
  </w:style>
  <w:style w:type="character" w:customStyle="1" w:styleId="WW8Num16z7">
    <w:name w:val="WW8Num16z7"/>
    <w:rsid w:val="00993BF1"/>
  </w:style>
  <w:style w:type="character" w:customStyle="1" w:styleId="WW8Num16z8">
    <w:name w:val="WW8Num16z8"/>
    <w:rsid w:val="00993BF1"/>
  </w:style>
  <w:style w:type="character" w:customStyle="1" w:styleId="WW8Num17z0">
    <w:name w:val="WW8Num17z0"/>
    <w:rsid w:val="00993BF1"/>
  </w:style>
  <w:style w:type="character" w:customStyle="1" w:styleId="WW8Num17z1">
    <w:name w:val="WW8Num17z1"/>
    <w:rsid w:val="00993BF1"/>
  </w:style>
  <w:style w:type="character" w:customStyle="1" w:styleId="WW8Num17z2">
    <w:name w:val="WW8Num17z2"/>
    <w:rsid w:val="00993BF1"/>
  </w:style>
  <w:style w:type="character" w:customStyle="1" w:styleId="WW8Num17z3">
    <w:name w:val="WW8Num17z3"/>
    <w:rsid w:val="00993BF1"/>
  </w:style>
  <w:style w:type="character" w:customStyle="1" w:styleId="WW8Num17z4">
    <w:name w:val="WW8Num17z4"/>
    <w:rsid w:val="00993BF1"/>
  </w:style>
  <w:style w:type="character" w:customStyle="1" w:styleId="WW8Num17z5">
    <w:name w:val="WW8Num17z5"/>
    <w:rsid w:val="00993BF1"/>
  </w:style>
  <w:style w:type="character" w:customStyle="1" w:styleId="WW8Num17z6">
    <w:name w:val="WW8Num17z6"/>
    <w:rsid w:val="00993BF1"/>
  </w:style>
  <w:style w:type="character" w:customStyle="1" w:styleId="WW8Num17z7">
    <w:name w:val="WW8Num17z7"/>
    <w:rsid w:val="00993BF1"/>
  </w:style>
  <w:style w:type="character" w:customStyle="1" w:styleId="WW8Num17z8">
    <w:name w:val="WW8Num17z8"/>
    <w:rsid w:val="00993BF1"/>
  </w:style>
  <w:style w:type="character" w:customStyle="1" w:styleId="WW8Num18z0">
    <w:name w:val="WW8Num18z0"/>
    <w:rsid w:val="00993BF1"/>
  </w:style>
  <w:style w:type="character" w:customStyle="1" w:styleId="WW8Num18z1">
    <w:name w:val="WW8Num18z1"/>
    <w:rsid w:val="00993BF1"/>
  </w:style>
  <w:style w:type="character" w:customStyle="1" w:styleId="WW8Num18z2">
    <w:name w:val="WW8Num18z2"/>
    <w:rsid w:val="00993BF1"/>
  </w:style>
  <w:style w:type="character" w:customStyle="1" w:styleId="WW8Num18z3">
    <w:name w:val="WW8Num18z3"/>
    <w:rsid w:val="00993BF1"/>
  </w:style>
  <w:style w:type="character" w:customStyle="1" w:styleId="WW8Num18z4">
    <w:name w:val="WW8Num18z4"/>
    <w:rsid w:val="00993BF1"/>
  </w:style>
  <w:style w:type="character" w:customStyle="1" w:styleId="WW8Num18z5">
    <w:name w:val="WW8Num18z5"/>
    <w:rsid w:val="00993BF1"/>
  </w:style>
  <w:style w:type="character" w:customStyle="1" w:styleId="WW8Num18z6">
    <w:name w:val="WW8Num18z6"/>
    <w:rsid w:val="00993BF1"/>
  </w:style>
  <w:style w:type="character" w:customStyle="1" w:styleId="WW8Num18z7">
    <w:name w:val="WW8Num18z7"/>
    <w:rsid w:val="00993BF1"/>
  </w:style>
  <w:style w:type="character" w:customStyle="1" w:styleId="WW8Num18z8">
    <w:name w:val="WW8Num18z8"/>
    <w:rsid w:val="00993BF1"/>
  </w:style>
  <w:style w:type="character" w:customStyle="1" w:styleId="WW8Num19z0">
    <w:name w:val="WW8Num19z0"/>
    <w:rsid w:val="00993BF1"/>
    <w:rPr>
      <w:rFonts w:ascii="Symbol" w:hAnsi="Symbol" w:cs="Symbol" w:hint="default"/>
    </w:rPr>
  </w:style>
  <w:style w:type="character" w:customStyle="1" w:styleId="WW8Num19z1">
    <w:name w:val="WW8Num19z1"/>
    <w:rsid w:val="00993BF1"/>
    <w:rPr>
      <w:rFonts w:ascii="Courier New" w:hAnsi="Courier New" w:cs="Courier New" w:hint="default"/>
    </w:rPr>
  </w:style>
  <w:style w:type="character" w:customStyle="1" w:styleId="WW8Num19z2">
    <w:name w:val="WW8Num19z2"/>
    <w:rsid w:val="00993BF1"/>
    <w:rPr>
      <w:rFonts w:ascii="Wingdings" w:hAnsi="Wingdings" w:cs="Wingdings" w:hint="default"/>
    </w:rPr>
  </w:style>
  <w:style w:type="character" w:customStyle="1" w:styleId="WW8Num20z0">
    <w:name w:val="WW8Num20z0"/>
    <w:rsid w:val="00993BF1"/>
    <w:rPr>
      <w:rFonts w:cs="Times New Roman" w:hint="default"/>
      <w:b w:val="0"/>
    </w:rPr>
  </w:style>
  <w:style w:type="character" w:customStyle="1" w:styleId="WW8Num20z1">
    <w:name w:val="WW8Num20z1"/>
    <w:rsid w:val="00993BF1"/>
    <w:rPr>
      <w:rFonts w:cs="Times New Roman"/>
    </w:rPr>
  </w:style>
  <w:style w:type="character" w:customStyle="1" w:styleId="WW8Num21z0">
    <w:name w:val="WW8Num21z0"/>
    <w:rsid w:val="00993BF1"/>
    <w:rPr>
      <w:rFonts w:ascii="Symbol" w:hAnsi="Symbol" w:cs="Symbol" w:hint="default"/>
    </w:rPr>
  </w:style>
  <w:style w:type="character" w:customStyle="1" w:styleId="WW8Num21z1">
    <w:name w:val="WW8Num21z1"/>
    <w:rsid w:val="00993BF1"/>
    <w:rPr>
      <w:rFonts w:ascii="Courier New" w:hAnsi="Courier New" w:cs="Courier New" w:hint="default"/>
    </w:rPr>
  </w:style>
  <w:style w:type="character" w:customStyle="1" w:styleId="WW8Num21z2">
    <w:name w:val="WW8Num21z2"/>
    <w:rsid w:val="00993BF1"/>
    <w:rPr>
      <w:rFonts w:ascii="Wingdings" w:hAnsi="Wingdings" w:cs="Wingdings" w:hint="default"/>
    </w:rPr>
  </w:style>
  <w:style w:type="character" w:customStyle="1" w:styleId="WW8Num22z0">
    <w:name w:val="WW8Num22z0"/>
    <w:rsid w:val="00993BF1"/>
    <w:rPr>
      <w:rFonts w:cs="Times New Roman" w:hint="default"/>
    </w:rPr>
  </w:style>
  <w:style w:type="character" w:customStyle="1" w:styleId="WW8Num23z0">
    <w:name w:val="WW8Num23z0"/>
    <w:rsid w:val="00993BF1"/>
    <w:rPr>
      <w:rFonts w:cs="Times New Roman" w:hint="default"/>
    </w:rPr>
  </w:style>
  <w:style w:type="character" w:customStyle="1" w:styleId="WW8Num23z1">
    <w:name w:val="WW8Num23z1"/>
    <w:rsid w:val="00993BF1"/>
    <w:rPr>
      <w:rFonts w:cs="Times New Roman"/>
    </w:rPr>
  </w:style>
  <w:style w:type="character" w:customStyle="1" w:styleId="WW8Num24z0">
    <w:name w:val="WW8Num24z0"/>
    <w:rsid w:val="00993BF1"/>
    <w:rPr>
      <w:rFonts w:cs="Times New Roman" w:hint="default"/>
    </w:rPr>
  </w:style>
  <w:style w:type="character" w:customStyle="1" w:styleId="WW8Num24z1">
    <w:name w:val="WW8Num24z1"/>
    <w:rsid w:val="00993BF1"/>
    <w:rPr>
      <w:rFonts w:cs="Times New Roman"/>
    </w:rPr>
  </w:style>
  <w:style w:type="character" w:customStyle="1" w:styleId="WW8Num25z0">
    <w:name w:val="WW8Num25z0"/>
    <w:rsid w:val="00993BF1"/>
    <w:rPr>
      <w:rFonts w:cs="Times New Roman" w:hint="default"/>
      <w:b w:val="0"/>
    </w:rPr>
  </w:style>
  <w:style w:type="character" w:customStyle="1" w:styleId="WW8Num25z1">
    <w:name w:val="WW8Num25z1"/>
    <w:rsid w:val="00993BF1"/>
  </w:style>
  <w:style w:type="character" w:customStyle="1" w:styleId="WW8Num25z2">
    <w:name w:val="WW8Num25z2"/>
    <w:rsid w:val="00993BF1"/>
    <w:rPr>
      <w:rFonts w:ascii="Wingdings" w:hAnsi="Wingdings" w:cs="Wingdings" w:hint="default"/>
    </w:rPr>
  </w:style>
  <w:style w:type="character" w:customStyle="1" w:styleId="WW8Num25z3">
    <w:name w:val="WW8Num25z3"/>
    <w:rsid w:val="00993BF1"/>
    <w:rPr>
      <w:rFonts w:ascii="Symbol" w:hAnsi="Symbol" w:cs="Symbol" w:hint="default"/>
    </w:rPr>
  </w:style>
  <w:style w:type="character" w:customStyle="1" w:styleId="WW8Num25z4">
    <w:name w:val="WW8Num25z4"/>
    <w:rsid w:val="00993BF1"/>
    <w:rPr>
      <w:rFonts w:ascii="Courier New" w:hAnsi="Courier New" w:cs="Courier New" w:hint="default"/>
    </w:rPr>
  </w:style>
  <w:style w:type="character" w:customStyle="1" w:styleId="WW8Num26z0">
    <w:name w:val="WW8Num26z0"/>
    <w:rsid w:val="00993BF1"/>
  </w:style>
  <w:style w:type="character" w:customStyle="1" w:styleId="WW8Num26z1">
    <w:name w:val="WW8Num26z1"/>
    <w:rsid w:val="00993BF1"/>
    <w:rPr>
      <w:rFonts w:ascii="Courier New" w:hAnsi="Courier New" w:cs="Courier New" w:hint="default"/>
    </w:rPr>
  </w:style>
  <w:style w:type="character" w:customStyle="1" w:styleId="WW8Num26z2">
    <w:name w:val="WW8Num26z2"/>
    <w:rsid w:val="00993BF1"/>
    <w:rPr>
      <w:rFonts w:ascii="Wingdings" w:hAnsi="Wingdings" w:cs="Wingdings" w:hint="default"/>
    </w:rPr>
  </w:style>
  <w:style w:type="character" w:customStyle="1" w:styleId="WW8Num26z3">
    <w:name w:val="WW8Num26z3"/>
    <w:rsid w:val="00993BF1"/>
    <w:rPr>
      <w:rFonts w:ascii="Symbol" w:hAnsi="Symbol" w:cs="Symbol" w:hint="default"/>
    </w:rPr>
  </w:style>
  <w:style w:type="character" w:customStyle="1" w:styleId="WW8Num27z0">
    <w:name w:val="WW8Num27z0"/>
    <w:rsid w:val="00993BF1"/>
  </w:style>
  <w:style w:type="character" w:customStyle="1" w:styleId="WW8Num27z1">
    <w:name w:val="WW8Num27z1"/>
    <w:rsid w:val="00993BF1"/>
    <w:rPr>
      <w:rFonts w:ascii="Courier New" w:hAnsi="Courier New" w:cs="Courier New" w:hint="default"/>
    </w:rPr>
  </w:style>
  <w:style w:type="character" w:customStyle="1" w:styleId="WW8Num27z2">
    <w:name w:val="WW8Num27z2"/>
    <w:rsid w:val="00993BF1"/>
    <w:rPr>
      <w:rFonts w:ascii="Wingdings" w:hAnsi="Wingdings" w:cs="Wingdings" w:hint="default"/>
    </w:rPr>
  </w:style>
  <w:style w:type="character" w:customStyle="1" w:styleId="WW8Num27z3">
    <w:name w:val="WW8Num27z3"/>
    <w:rsid w:val="00993BF1"/>
    <w:rPr>
      <w:rFonts w:ascii="Symbol" w:hAnsi="Symbol" w:cs="Symbol" w:hint="default"/>
    </w:rPr>
  </w:style>
  <w:style w:type="character" w:customStyle="1" w:styleId="WW8Num28z0">
    <w:name w:val="WW8Num28z0"/>
    <w:rsid w:val="00993BF1"/>
    <w:rPr>
      <w:rFonts w:ascii="Symbol" w:hAnsi="Symbol" w:cs="Symbol" w:hint="default"/>
    </w:rPr>
  </w:style>
  <w:style w:type="character" w:customStyle="1" w:styleId="WW8Num28z2">
    <w:name w:val="WW8Num28z2"/>
    <w:rsid w:val="00993BF1"/>
    <w:rPr>
      <w:rFonts w:ascii="Wingdings" w:hAnsi="Wingdings" w:cs="Wingdings" w:hint="default"/>
    </w:rPr>
  </w:style>
  <w:style w:type="character" w:customStyle="1" w:styleId="WW8Num28z4">
    <w:name w:val="WW8Num28z4"/>
    <w:rsid w:val="00993BF1"/>
    <w:rPr>
      <w:rFonts w:ascii="Courier New" w:hAnsi="Courier New" w:cs="Courier New" w:hint="default"/>
    </w:rPr>
  </w:style>
  <w:style w:type="character" w:customStyle="1" w:styleId="WW8Num29z0">
    <w:name w:val="WW8Num29z0"/>
    <w:rsid w:val="00993BF1"/>
  </w:style>
  <w:style w:type="character" w:customStyle="1" w:styleId="WW8Num29z1">
    <w:name w:val="WW8Num29z1"/>
    <w:rsid w:val="00993BF1"/>
    <w:rPr>
      <w:rFonts w:ascii="Courier New" w:hAnsi="Courier New" w:cs="Courier New" w:hint="default"/>
    </w:rPr>
  </w:style>
  <w:style w:type="character" w:customStyle="1" w:styleId="WW8Num29z2">
    <w:name w:val="WW8Num29z2"/>
    <w:rsid w:val="00993BF1"/>
    <w:rPr>
      <w:rFonts w:ascii="Wingdings" w:hAnsi="Wingdings" w:cs="Wingdings" w:hint="default"/>
    </w:rPr>
  </w:style>
  <w:style w:type="character" w:customStyle="1" w:styleId="WW8Num29z3">
    <w:name w:val="WW8Num29z3"/>
    <w:rsid w:val="00993BF1"/>
    <w:rPr>
      <w:rFonts w:ascii="Symbol" w:hAnsi="Symbol" w:cs="Symbol" w:hint="default"/>
    </w:rPr>
  </w:style>
  <w:style w:type="character" w:customStyle="1" w:styleId="WW8Num30z0">
    <w:name w:val="WW8Num30z0"/>
    <w:rsid w:val="00993BF1"/>
  </w:style>
  <w:style w:type="character" w:customStyle="1" w:styleId="WW8Num30z1">
    <w:name w:val="WW8Num30z1"/>
    <w:rsid w:val="00993BF1"/>
    <w:rPr>
      <w:rFonts w:ascii="Courier New" w:hAnsi="Courier New" w:cs="Courier New" w:hint="default"/>
    </w:rPr>
  </w:style>
  <w:style w:type="character" w:customStyle="1" w:styleId="WW8Num30z2">
    <w:name w:val="WW8Num30z2"/>
    <w:rsid w:val="00993BF1"/>
    <w:rPr>
      <w:rFonts w:ascii="Wingdings" w:hAnsi="Wingdings" w:cs="Wingdings" w:hint="default"/>
    </w:rPr>
  </w:style>
  <w:style w:type="character" w:customStyle="1" w:styleId="WW8Num30z3">
    <w:name w:val="WW8Num30z3"/>
    <w:rsid w:val="00993BF1"/>
    <w:rPr>
      <w:rFonts w:ascii="Symbol" w:hAnsi="Symbol" w:cs="Symbol" w:hint="default"/>
    </w:rPr>
  </w:style>
  <w:style w:type="character" w:customStyle="1" w:styleId="WW8Num31z0">
    <w:name w:val="WW8Num31z0"/>
    <w:rsid w:val="00993BF1"/>
  </w:style>
  <w:style w:type="character" w:customStyle="1" w:styleId="WW8Num31z1">
    <w:name w:val="WW8Num31z1"/>
    <w:rsid w:val="00993BF1"/>
    <w:rPr>
      <w:rFonts w:ascii="Courier New" w:hAnsi="Courier New" w:cs="Courier New" w:hint="default"/>
    </w:rPr>
  </w:style>
  <w:style w:type="character" w:customStyle="1" w:styleId="WW8Num31z2">
    <w:name w:val="WW8Num31z2"/>
    <w:rsid w:val="00993BF1"/>
    <w:rPr>
      <w:rFonts w:ascii="Wingdings" w:hAnsi="Wingdings" w:cs="Wingdings" w:hint="default"/>
    </w:rPr>
  </w:style>
  <w:style w:type="character" w:customStyle="1" w:styleId="WW8Num31z3">
    <w:name w:val="WW8Num31z3"/>
    <w:rsid w:val="00993BF1"/>
    <w:rPr>
      <w:rFonts w:ascii="Symbol" w:hAnsi="Symbol" w:cs="Symbol" w:hint="default"/>
    </w:rPr>
  </w:style>
  <w:style w:type="character" w:customStyle="1" w:styleId="WW8Num32z0">
    <w:name w:val="WW8Num32z0"/>
    <w:rsid w:val="00993BF1"/>
    <w:rPr>
      <w:rFonts w:cs="Times New Roman" w:hint="default"/>
      <w:b w:val="0"/>
    </w:rPr>
  </w:style>
  <w:style w:type="character" w:customStyle="1" w:styleId="WW8Num32z1">
    <w:name w:val="WW8Num32z1"/>
    <w:rsid w:val="00993BF1"/>
    <w:rPr>
      <w:rFonts w:cs="Times New Roman"/>
    </w:rPr>
  </w:style>
  <w:style w:type="character" w:customStyle="1" w:styleId="WW8Num33z0">
    <w:name w:val="WW8Num33z0"/>
    <w:rsid w:val="00993BF1"/>
  </w:style>
  <w:style w:type="character" w:customStyle="1" w:styleId="WW8Num33z1">
    <w:name w:val="WW8Num33z1"/>
    <w:rsid w:val="00993BF1"/>
    <w:rPr>
      <w:rFonts w:ascii="Courier New" w:hAnsi="Courier New" w:cs="Courier New" w:hint="default"/>
    </w:rPr>
  </w:style>
  <w:style w:type="character" w:customStyle="1" w:styleId="WW8Num33z2">
    <w:name w:val="WW8Num33z2"/>
    <w:rsid w:val="00993BF1"/>
    <w:rPr>
      <w:rFonts w:ascii="Wingdings" w:hAnsi="Wingdings" w:cs="Wingdings" w:hint="default"/>
    </w:rPr>
  </w:style>
  <w:style w:type="character" w:customStyle="1" w:styleId="WW8Num33z3">
    <w:name w:val="WW8Num33z3"/>
    <w:rsid w:val="00993BF1"/>
    <w:rPr>
      <w:rFonts w:ascii="Symbol" w:hAnsi="Symbol" w:cs="Symbol" w:hint="default"/>
    </w:rPr>
  </w:style>
  <w:style w:type="character" w:customStyle="1" w:styleId="WW8Num34z0">
    <w:name w:val="WW8Num34z0"/>
    <w:rsid w:val="00993BF1"/>
    <w:rPr>
      <w:rFonts w:ascii="Symbol" w:hAnsi="Symbol" w:cs="Symbol" w:hint="default"/>
    </w:rPr>
  </w:style>
  <w:style w:type="character" w:customStyle="1" w:styleId="WW8Num34z1">
    <w:name w:val="WW8Num34z1"/>
    <w:rsid w:val="00993BF1"/>
    <w:rPr>
      <w:rFonts w:ascii="Courier New" w:hAnsi="Courier New" w:cs="Courier New" w:hint="default"/>
    </w:rPr>
  </w:style>
  <w:style w:type="character" w:customStyle="1" w:styleId="WW8Num34z2">
    <w:name w:val="WW8Num34z2"/>
    <w:rsid w:val="00993BF1"/>
    <w:rPr>
      <w:rFonts w:ascii="Wingdings" w:hAnsi="Wingdings" w:cs="Wingdings" w:hint="default"/>
    </w:rPr>
  </w:style>
  <w:style w:type="character" w:customStyle="1" w:styleId="WW8Num35z0">
    <w:name w:val="WW8Num35z0"/>
    <w:rsid w:val="00993BF1"/>
    <w:rPr>
      <w:rFonts w:ascii="Symbol" w:hAnsi="Symbol" w:cs="Symbol" w:hint="default"/>
    </w:rPr>
  </w:style>
  <w:style w:type="character" w:customStyle="1" w:styleId="WW8Num35z1">
    <w:name w:val="WW8Num35z1"/>
    <w:rsid w:val="00993BF1"/>
    <w:rPr>
      <w:rFonts w:ascii="Courier New" w:hAnsi="Courier New" w:cs="Courier New" w:hint="default"/>
    </w:rPr>
  </w:style>
  <w:style w:type="character" w:customStyle="1" w:styleId="WW8Num35z2">
    <w:name w:val="WW8Num35z2"/>
    <w:rsid w:val="00993BF1"/>
    <w:rPr>
      <w:rFonts w:ascii="Wingdings" w:hAnsi="Wingdings" w:cs="Wingdings" w:hint="default"/>
    </w:rPr>
  </w:style>
  <w:style w:type="character" w:customStyle="1" w:styleId="WW8Num36z0">
    <w:name w:val="WW8Num36z0"/>
    <w:rsid w:val="00993BF1"/>
    <w:rPr>
      <w:rFonts w:cs="Times New Roman" w:hint="default"/>
    </w:rPr>
  </w:style>
  <w:style w:type="character" w:customStyle="1" w:styleId="WW8Num36z1">
    <w:name w:val="WW8Num36z1"/>
    <w:rsid w:val="00993BF1"/>
    <w:rPr>
      <w:rFonts w:cs="Times New Roman" w:hint="default"/>
      <w:b w:val="0"/>
    </w:rPr>
  </w:style>
  <w:style w:type="character" w:customStyle="1" w:styleId="WW8Num37z0">
    <w:name w:val="WW8Num37z0"/>
    <w:rsid w:val="00993BF1"/>
    <w:rPr>
      <w:rFonts w:cs="Times New Roman" w:hint="default"/>
    </w:rPr>
  </w:style>
  <w:style w:type="character" w:customStyle="1" w:styleId="WW8Num38z0">
    <w:name w:val="WW8Num38z0"/>
    <w:rsid w:val="00993BF1"/>
    <w:rPr>
      <w:rFonts w:cs="Times New Roman" w:hint="default"/>
    </w:rPr>
  </w:style>
  <w:style w:type="character" w:customStyle="1" w:styleId="WW8Num38z1">
    <w:name w:val="WW8Num38z1"/>
    <w:rsid w:val="00993BF1"/>
    <w:rPr>
      <w:rFonts w:cs="Times New Roman" w:hint="default"/>
      <w:b w:val="0"/>
    </w:rPr>
  </w:style>
  <w:style w:type="character" w:customStyle="1" w:styleId="WW8Num39z0">
    <w:name w:val="WW8Num39z0"/>
    <w:rsid w:val="00993BF1"/>
    <w:rPr>
      <w:rFonts w:cs="Times New Roman" w:hint="default"/>
      <w:b/>
    </w:rPr>
  </w:style>
  <w:style w:type="character" w:customStyle="1" w:styleId="WW8Num39z1">
    <w:name w:val="WW8Num39z1"/>
    <w:rsid w:val="00993BF1"/>
    <w:rPr>
      <w:rFonts w:cs="Times New Roman"/>
    </w:rPr>
  </w:style>
  <w:style w:type="character" w:customStyle="1" w:styleId="WW-DefaultParagraphFont">
    <w:name w:val="WW-Default Paragraph Font"/>
    <w:rsid w:val="00993BF1"/>
  </w:style>
  <w:style w:type="character" w:customStyle="1" w:styleId="BodyTextChar">
    <w:name w:val="Body Text Char"/>
    <w:rsid w:val="00993BF1"/>
  </w:style>
  <w:style w:type="character" w:customStyle="1" w:styleId="Heading1Char">
    <w:name w:val="Heading 1 Char"/>
    <w:rsid w:val="00993BF1"/>
  </w:style>
  <w:style w:type="character" w:customStyle="1" w:styleId="Heading2Char">
    <w:name w:val="Heading 2 Char"/>
    <w:rsid w:val="00993BF1"/>
  </w:style>
  <w:style w:type="character" w:customStyle="1" w:styleId="Heading3Char">
    <w:name w:val="Heading 3 Char"/>
    <w:rsid w:val="00993BF1"/>
  </w:style>
  <w:style w:type="character" w:customStyle="1" w:styleId="Heading4Char">
    <w:name w:val="Heading 4 Char"/>
    <w:rsid w:val="00993BF1"/>
  </w:style>
  <w:style w:type="character" w:styleId="Hyperlink">
    <w:name w:val="Hyperlink"/>
    <w:rsid w:val="00993BF1"/>
  </w:style>
  <w:style w:type="character" w:customStyle="1" w:styleId="BalloonTextChar">
    <w:name w:val="Balloon Text Char"/>
    <w:rsid w:val="00993BF1"/>
  </w:style>
  <w:style w:type="paragraph" w:customStyle="1" w:styleId="Heading">
    <w:name w:val="Heading"/>
    <w:basedOn w:val="Normal"/>
    <w:next w:val="BodyText"/>
    <w:rsid w:val="00993BF1"/>
    <w:pPr>
      <w:keepNext/>
      <w:spacing w:before="240" w:after="120"/>
    </w:pPr>
  </w:style>
  <w:style w:type="paragraph" w:styleId="BodyText">
    <w:name w:val="Body Text"/>
    <w:basedOn w:val="Normal"/>
    <w:rsid w:val="00993BF1"/>
    <w:pPr>
      <w:ind w:left="30"/>
    </w:pPr>
  </w:style>
  <w:style w:type="paragraph" w:styleId="List">
    <w:name w:val="List"/>
    <w:basedOn w:val="BodyText"/>
    <w:rsid w:val="00993BF1"/>
    <w:rPr>
      <w:rFonts w:cs="Lohit Devanagari"/>
    </w:rPr>
  </w:style>
  <w:style w:type="paragraph" w:styleId="Caption">
    <w:name w:val="caption"/>
    <w:basedOn w:val="Normal"/>
    <w:qFormat/>
    <w:rsid w:val="00993BF1"/>
    <w:pPr>
      <w:suppressLineNumbers/>
      <w:spacing w:before="120" w:after="120"/>
    </w:pPr>
  </w:style>
  <w:style w:type="paragraph" w:customStyle="1" w:styleId="Index">
    <w:name w:val="Index"/>
    <w:basedOn w:val="Normal"/>
    <w:rsid w:val="00993BF1"/>
    <w:pPr>
      <w:suppressLineNumbers/>
    </w:pPr>
    <w:rPr>
      <w:rFonts w:cs="Lohit Devanagari"/>
    </w:rPr>
  </w:style>
  <w:style w:type="paragraph" w:customStyle="1" w:styleId="Listecouleur-Accent11">
    <w:name w:val="Liste couleur - Accent 11"/>
    <w:basedOn w:val="Normal"/>
    <w:qFormat/>
    <w:rsid w:val="00993BF1"/>
  </w:style>
  <w:style w:type="paragraph" w:customStyle="1" w:styleId="TableParagraph">
    <w:name w:val="Table Paragraph"/>
    <w:basedOn w:val="Normal"/>
    <w:rsid w:val="00993BF1"/>
  </w:style>
  <w:style w:type="paragraph" w:styleId="BalloonText">
    <w:name w:val="Balloon Text"/>
    <w:basedOn w:val="Normal"/>
    <w:rsid w:val="00993BF1"/>
    <w:rPr>
      <w:sz w:val="18"/>
      <w:szCs w:val="18"/>
    </w:rPr>
  </w:style>
  <w:style w:type="paragraph" w:customStyle="1" w:styleId="MHH1">
    <w:name w:val="MH_H1"/>
    <w:basedOn w:val="Normal"/>
    <w:next w:val="Normal"/>
    <w:rsid w:val="00993BF1"/>
    <w:pPr>
      <w:autoSpaceDE/>
      <w:spacing w:before="60" w:after="60"/>
      <w:jc w:val="center"/>
    </w:pPr>
  </w:style>
  <w:style w:type="paragraph" w:customStyle="1" w:styleId="MHmaso">
    <w:name w:val="MH_maso"/>
    <w:basedOn w:val="MHH1"/>
    <w:next w:val="Normal"/>
    <w:rsid w:val="00993BF1"/>
    <w:pPr>
      <w:spacing w:before="0"/>
    </w:pPr>
    <w:rPr>
      <w:sz w:val="26"/>
      <w:szCs w:val="26"/>
    </w:rPr>
  </w:style>
  <w:style w:type="paragraph" w:customStyle="1" w:styleId="MHH2">
    <w:name w:val="MH_H2"/>
    <w:basedOn w:val="Normal"/>
    <w:next w:val="Normal"/>
    <w:uiPriority w:val="99"/>
    <w:rsid w:val="00993BF1"/>
    <w:pPr>
      <w:autoSpaceDE/>
      <w:spacing w:line="276" w:lineRule="auto"/>
      <w:jc w:val="both"/>
    </w:pPr>
  </w:style>
  <w:style w:type="paragraph" w:customStyle="1" w:styleId="FrameContents">
    <w:name w:val="Frame Contents"/>
    <w:basedOn w:val="Normal"/>
    <w:rsid w:val="00993BF1"/>
  </w:style>
  <w:style w:type="paragraph" w:customStyle="1" w:styleId="TableContents">
    <w:name w:val="Table Contents"/>
    <w:basedOn w:val="Normal"/>
    <w:rsid w:val="00993BF1"/>
    <w:pPr>
      <w:suppressLineNumbers/>
    </w:pPr>
  </w:style>
  <w:style w:type="paragraph" w:customStyle="1" w:styleId="TableHeading">
    <w:name w:val="Table Heading"/>
    <w:basedOn w:val="TableContents"/>
    <w:rsid w:val="00993BF1"/>
    <w:pPr>
      <w:jc w:val="center"/>
    </w:pPr>
    <w:rPr>
      <w:b/>
      <w:bCs/>
    </w:rPr>
  </w:style>
  <w:style w:type="paragraph" w:customStyle="1" w:styleId="ColorfulList-Accent11">
    <w:name w:val="Colorful List - Accent 11"/>
    <w:basedOn w:val="Normal"/>
    <w:rsid w:val="00993BF1"/>
    <w:pPr>
      <w:ind w:left="720"/>
      <w:contextualSpacing/>
    </w:pPr>
  </w:style>
  <w:style w:type="paragraph" w:customStyle="1" w:styleId="normal0">
    <w:name w:val="normal"/>
    <w:rsid w:val="00A255EE"/>
    <w:pPr>
      <w:widowControl w:val="0"/>
      <w:jc w:val="both"/>
    </w:pPr>
    <w:rPr>
      <w:sz w:val="24"/>
      <w:szCs w:val="24"/>
    </w:rPr>
  </w:style>
  <w:style w:type="paragraph" w:styleId="ListParagraph">
    <w:name w:val="List Paragraph"/>
    <w:basedOn w:val="Normal"/>
    <w:uiPriority w:val="99"/>
    <w:qFormat/>
    <w:rsid w:val="002C01BA"/>
    <w:pPr>
      <w:suppressAutoHyphens w:val="0"/>
      <w:autoSpaceDE/>
      <w:ind w:left="720"/>
      <w:contextualSpacing/>
      <w:jc w:val="both"/>
    </w:pPr>
    <w:rPr>
      <w:noProof/>
      <w:sz w:val="24"/>
      <w:szCs w:val="24"/>
    </w:rPr>
  </w:style>
  <w:style w:type="paragraph" w:customStyle="1" w:styleId="TextBody">
    <w:name w:val="Text Body"/>
    <w:basedOn w:val="Normal"/>
    <w:uiPriority w:val="99"/>
    <w:rsid w:val="00416C3E"/>
    <w:pPr>
      <w:widowControl/>
      <w:autoSpaceDE/>
      <w:spacing w:after="200" w:line="276" w:lineRule="auto"/>
      <w:jc w:val="both"/>
    </w:pPr>
    <w:rPr>
      <w:sz w:val="24"/>
      <w:szCs w:val="24"/>
    </w:rPr>
  </w:style>
  <w:style w:type="paragraph" w:customStyle="1" w:styleId="Muc2">
    <w:name w:val="Muc2"/>
    <w:basedOn w:val="BodyTextIndent3"/>
    <w:uiPriority w:val="99"/>
    <w:rsid w:val="00416C3E"/>
    <w:pPr>
      <w:widowControl/>
      <w:numPr>
        <w:ilvl w:val="1"/>
        <w:numId w:val="22"/>
      </w:numPr>
      <w:spacing w:after="0"/>
      <w:outlineLvl w:val="1"/>
    </w:pPr>
    <w:rPr>
      <w:rFonts w:ascii="VNI-Times" w:hAnsi="VNI-Times" w:cs="VNI-Times"/>
      <w:sz w:val="24"/>
      <w:szCs w:val="24"/>
    </w:rPr>
  </w:style>
  <w:style w:type="paragraph" w:styleId="BodyTextIndent3">
    <w:name w:val="Body Text Indent 3"/>
    <w:basedOn w:val="Normal"/>
    <w:link w:val="BodyTextIndent3Char"/>
    <w:uiPriority w:val="99"/>
    <w:semiHidden/>
    <w:unhideWhenUsed/>
    <w:rsid w:val="00416C3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16C3E"/>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93BF1"/>
    <w:pPr>
      <w:widowControl w:val="0"/>
      <w:suppressAutoHyphens/>
      <w:autoSpaceDE w:val="0"/>
    </w:pPr>
  </w:style>
  <w:style w:type="paragraph" w:styleId="Heading1">
    <w:name w:val="heading 1"/>
    <w:basedOn w:val="Normal"/>
    <w:next w:val="Normal"/>
    <w:qFormat/>
    <w:rsid w:val="00993BF1"/>
    <w:pPr>
      <w:tabs>
        <w:tab w:val="num" w:pos="0"/>
      </w:tabs>
      <w:ind w:left="243"/>
      <w:outlineLvl w:val="0"/>
    </w:pPr>
  </w:style>
  <w:style w:type="paragraph" w:styleId="Heading2">
    <w:name w:val="heading 2"/>
    <w:basedOn w:val="Normal"/>
    <w:next w:val="Normal"/>
    <w:qFormat/>
    <w:rsid w:val="00993BF1"/>
    <w:pPr>
      <w:tabs>
        <w:tab w:val="num" w:pos="0"/>
      </w:tabs>
      <w:ind w:left="243"/>
      <w:outlineLvl w:val="1"/>
    </w:pPr>
  </w:style>
  <w:style w:type="paragraph" w:styleId="Heading3">
    <w:name w:val="heading 3"/>
    <w:basedOn w:val="Normal"/>
    <w:next w:val="Normal"/>
    <w:qFormat/>
    <w:rsid w:val="00993BF1"/>
    <w:pPr>
      <w:tabs>
        <w:tab w:val="num" w:pos="0"/>
      </w:tabs>
      <w:ind w:left="323" w:hanging="211"/>
      <w:outlineLvl w:val="2"/>
    </w:pPr>
  </w:style>
  <w:style w:type="paragraph" w:styleId="Heading4">
    <w:name w:val="heading 4"/>
    <w:basedOn w:val="Normal"/>
    <w:next w:val="Normal"/>
    <w:qFormat/>
    <w:rsid w:val="00993BF1"/>
    <w:pPr>
      <w:tabs>
        <w:tab w:val="num" w:pos="0"/>
      </w:tabs>
      <w:spacing w:before="65"/>
      <w:ind w:left="134"/>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3BF1"/>
  </w:style>
  <w:style w:type="character" w:customStyle="1" w:styleId="WW8Num1z1">
    <w:name w:val="WW8Num1z1"/>
    <w:rsid w:val="00993BF1"/>
  </w:style>
  <w:style w:type="character" w:customStyle="1" w:styleId="WW8Num1z2">
    <w:name w:val="WW8Num1z2"/>
    <w:rsid w:val="00993BF1"/>
  </w:style>
  <w:style w:type="character" w:customStyle="1" w:styleId="WW8Num1z3">
    <w:name w:val="WW8Num1z3"/>
    <w:rsid w:val="00993BF1"/>
  </w:style>
  <w:style w:type="character" w:customStyle="1" w:styleId="WW8Num1z4">
    <w:name w:val="WW8Num1z4"/>
    <w:rsid w:val="00993BF1"/>
  </w:style>
  <w:style w:type="character" w:customStyle="1" w:styleId="WW8Num1z5">
    <w:name w:val="WW8Num1z5"/>
    <w:rsid w:val="00993BF1"/>
  </w:style>
  <w:style w:type="character" w:customStyle="1" w:styleId="WW8Num1z6">
    <w:name w:val="WW8Num1z6"/>
    <w:rsid w:val="00993BF1"/>
  </w:style>
  <w:style w:type="character" w:customStyle="1" w:styleId="WW8Num1z7">
    <w:name w:val="WW8Num1z7"/>
    <w:rsid w:val="00993BF1"/>
  </w:style>
  <w:style w:type="character" w:customStyle="1" w:styleId="WW8Num1z8">
    <w:name w:val="WW8Num1z8"/>
    <w:rsid w:val="00993BF1"/>
  </w:style>
  <w:style w:type="character" w:customStyle="1" w:styleId="WW8Num2z0">
    <w:name w:val="WW8Num2z0"/>
    <w:rsid w:val="00993BF1"/>
  </w:style>
  <w:style w:type="character" w:customStyle="1" w:styleId="WW8Num2z1">
    <w:name w:val="WW8Num2z1"/>
    <w:rsid w:val="00993BF1"/>
    <w:rPr>
      <w:rFonts w:ascii="Liberation Serif" w:hAnsi="Liberation Serif" w:cs="Liberation Serif"/>
    </w:rPr>
  </w:style>
  <w:style w:type="character" w:customStyle="1" w:styleId="WW8Num3z0">
    <w:name w:val="WW8Num3z0"/>
    <w:rsid w:val="00993BF1"/>
  </w:style>
  <w:style w:type="character" w:customStyle="1" w:styleId="WW8Num3z1">
    <w:name w:val="WW8Num3z1"/>
    <w:rsid w:val="00993BF1"/>
    <w:rPr>
      <w:rFonts w:ascii="Liberation Serif" w:hAnsi="Liberation Serif" w:cs="Liberation Serif"/>
    </w:rPr>
  </w:style>
  <w:style w:type="character" w:customStyle="1" w:styleId="WW8Num4z0">
    <w:name w:val="WW8Num4z0"/>
    <w:rsid w:val="00993BF1"/>
  </w:style>
  <w:style w:type="character" w:customStyle="1" w:styleId="WW8Num4z1">
    <w:name w:val="WW8Num4z1"/>
    <w:rsid w:val="00993BF1"/>
    <w:rPr>
      <w:rFonts w:ascii="Liberation Serif" w:hAnsi="Liberation Serif" w:cs="Liberation Serif"/>
    </w:rPr>
  </w:style>
  <w:style w:type="character" w:customStyle="1" w:styleId="WW8Num5z0">
    <w:name w:val="WW8Num5z0"/>
    <w:rsid w:val="00993BF1"/>
  </w:style>
  <w:style w:type="character" w:customStyle="1" w:styleId="WW8Num5z1">
    <w:name w:val="WW8Num5z1"/>
    <w:rsid w:val="00993BF1"/>
    <w:rPr>
      <w:rFonts w:ascii="Liberation Serif" w:hAnsi="Liberation Serif" w:cs="Liberation Serif"/>
    </w:rPr>
  </w:style>
  <w:style w:type="character" w:customStyle="1" w:styleId="WW8Num6z0">
    <w:name w:val="WW8Num6z0"/>
    <w:rsid w:val="00993BF1"/>
    <w:rPr>
      <w:rFonts w:ascii="Symbol" w:hAnsi="Symbol" w:cs="Symbol" w:hint="default"/>
    </w:rPr>
  </w:style>
  <w:style w:type="character" w:customStyle="1" w:styleId="WW8Num7z0">
    <w:name w:val="WW8Num7z0"/>
    <w:rsid w:val="00993BF1"/>
  </w:style>
  <w:style w:type="character" w:customStyle="1" w:styleId="WW8Num8z0">
    <w:name w:val="WW8Num8z0"/>
    <w:rsid w:val="00993BF1"/>
    <w:rPr>
      <w:rFonts w:ascii="Arial" w:hAnsi="Arial" w:cs="Arial" w:hint="default"/>
    </w:rPr>
  </w:style>
  <w:style w:type="character" w:customStyle="1" w:styleId="WW8Num9z0">
    <w:name w:val="WW8Num9z0"/>
    <w:rsid w:val="00993BF1"/>
    <w:rPr>
      <w:rFonts w:hint="default"/>
      <w:b/>
    </w:rPr>
  </w:style>
  <w:style w:type="character" w:customStyle="1" w:styleId="WW8Num9z1">
    <w:name w:val="WW8Num9z1"/>
    <w:rsid w:val="00993BF1"/>
  </w:style>
  <w:style w:type="character" w:customStyle="1" w:styleId="WW8Num9z2">
    <w:name w:val="WW8Num9z2"/>
    <w:rsid w:val="00993BF1"/>
  </w:style>
  <w:style w:type="character" w:customStyle="1" w:styleId="WW8Num9z3">
    <w:name w:val="WW8Num9z3"/>
    <w:rsid w:val="00993BF1"/>
  </w:style>
  <w:style w:type="character" w:customStyle="1" w:styleId="WW8Num9z4">
    <w:name w:val="WW8Num9z4"/>
    <w:rsid w:val="00993BF1"/>
  </w:style>
  <w:style w:type="character" w:customStyle="1" w:styleId="WW8Num9z5">
    <w:name w:val="WW8Num9z5"/>
    <w:rsid w:val="00993BF1"/>
  </w:style>
  <w:style w:type="character" w:customStyle="1" w:styleId="WW8Num9z6">
    <w:name w:val="WW8Num9z6"/>
    <w:rsid w:val="00993BF1"/>
  </w:style>
  <w:style w:type="character" w:customStyle="1" w:styleId="WW8Num9z7">
    <w:name w:val="WW8Num9z7"/>
    <w:rsid w:val="00993BF1"/>
  </w:style>
  <w:style w:type="character" w:customStyle="1" w:styleId="WW8Num9z8">
    <w:name w:val="WW8Num9z8"/>
    <w:rsid w:val="00993BF1"/>
  </w:style>
  <w:style w:type="character" w:customStyle="1" w:styleId="WW8Num2z2">
    <w:name w:val="WW8Num2z2"/>
    <w:rsid w:val="00993BF1"/>
  </w:style>
  <w:style w:type="character" w:customStyle="1" w:styleId="WW8Num2z3">
    <w:name w:val="WW8Num2z3"/>
    <w:rsid w:val="00993BF1"/>
  </w:style>
  <w:style w:type="character" w:customStyle="1" w:styleId="WW8Num2z4">
    <w:name w:val="WW8Num2z4"/>
    <w:rsid w:val="00993BF1"/>
  </w:style>
  <w:style w:type="character" w:customStyle="1" w:styleId="WW8Num2z5">
    <w:name w:val="WW8Num2z5"/>
    <w:rsid w:val="00993BF1"/>
  </w:style>
  <w:style w:type="character" w:customStyle="1" w:styleId="WW8Num2z6">
    <w:name w:val="WW8Num2z6"/>
    <w:rsid w:val="00993BF1"/>
  </w:style>
  <w:style w:type="character" w:customStyle="1" w:styleId="WW8Num2z7">
    <w:name w:val="WW8Num2z7"/>
    <w:rsid w:val="00993BF1"/>
  </w:style>
  <w:style w:type="character" w:customStyle="1" w:styleId="WW8Num2z8">
    <w:name w:val="WW8Num2z8"/>
    <w:rsid w:val="00993BF1"/>
  </w:style>
  <w:style w:type="character" w:customStyle="1" w:styleId="WW8Num3z2">
    <w:name w:val="WW8Num3z2"/>
    <w:rsid w:val="00993BF1"/>
  </w:style>
  <w:style w:type="character" w:customStyle="1" w:styleId="WW8Num3z3">
    <w:name w:val="WW8Num3z3"/>
    <w:rsid w:val="00993BF1"/>
  </w:style>
  <w:style w:type="character" w:customStyle="1" w:styleId="WW8Num3z4">
    <w:name w:val="WW8Num3z4"/>
    <w:rsid w:val="00993BF1"/>
  </w:style>
  <w:style w:type="character" w:customStyle="1" w:styleId="WW8Num3z5">
    <w:name w:val="WW8Num3z5"/>
    <w:rsid w:val="00993BF1"/>
  </w:style>
  <w:style w:type="character" w:customStyle="1" w:styleId="WW8Num3z6">
    <w:name w:val="WW8Num3z6"/>
    <w:rsid w:val="00993BF1"/>
  </w:style>
  <w:style w:type="character" w:customStyle="1" w:styleId="WW8Num3z7">
    <w:name w:val="WW8Num3z7"/>
    <w:rsid w:val="00993BF1"/>
  </w:style>
  <w:style w:type="character" w:customStyle="1" w:styleId="WW8Num3z8">
    <w:name w:val="WW8Num3z8"/>
    <w:rsid w:val="00993BF1"/>
  </w:style>
  <w:style w:type="character" w:customStyle="1" w:styleId="WW8Num4z2">
    <w:name w:val="WW8Num4z2"/>
    <w:rsid w:val="00993BF1"/>
  </w:style>
  <w:style w:type="character" w:customStyle="1" w:styleId="WW8Num4z3">
    <w:name w:val="WW8Num4z3"/>
    <w:rsid w:val="00993BF1"/>
  </w:style>
  <w:style w:type="character" w:customStyle="1" w:styleId="WW8Num4z4">
    <w:name w:val="WW8Num4z4"/>
    <w:rsid w:val="00993BF1"/>
  </w:style>
  <w:style w:type="character" w:customStyle="1" w:styleId="WW8Num4z5">
    <w:name w:val="WW8Num4z5"/>
    <w:rsid w:val="00993BF1"/>
  </w:style>
  <w:style w:type="character" w:customStyle="1" w:styleId="WW8Num4z6">
    <w:name w:val="WW8Num4z6"/>
    <w:rsid w:val="00993BF1"/>
  </w:style>
  <w:style w:type="character" w:customStyle="1" w:styleId="WW8Num4z7">
    <w:name w:val="WW8Num4z7"/>
    <w:rsid w:val="00993BF1"/>
  </w:style>
  <w:style w:type="character" w:customStyle="1" w:styleId="WW8Num4z8">
    <w:name w:val="WW8Num4z8"/>
    <w:rsid w:val="00993BF1"/>
  </w:style>
  <w:style w:type="character" w:customStyle="1" w:styleId="WW8Num5z2">
    <w:name w:val="WW8Num5z2"/>
    <w:rsid w:val="00993BF1"/>
  </w:style>
  <w:style w:type="character" w:customStyle="1" w:styleId="WW8Num5z3">
    <w:name w:val="WW8Num5z3"/>
    <w:rsid w:val="00993BF1"/>
  </w:style>
  <w:style w:type="character" w:customStyle="1" w:styleId="WW8Num5z4">
    <w:name w:val="WW8Num5z4"/>
    <w:rsid w:val="00993BF1"/>
  </w:style>
  <w:style w:type="character" w:customStyle="1" w:styleId="WW8Num5z5">
    <w:name w:val="WW8Num5z5"/>
    <w:rsid w:val="00993BF1"/>
  </w:style>
  <w:style w:type="character" w:customStyle="1" w:styleId="WW8Num5z6">
    <w:name w:val="WW8Num5z6"/>
    <w:rsid w:val="00993BF1"/>
  </w:style>
  <w:style w:type="character" w:customStyle="1" w:styleId="WW8Num5z7">
    <w:name w:val="WW8Num5z7"/>
    <w:rsid w:val="00993BF1"/>
  </w:style>
  <w:style w:type="character" w:customStyle="1" w:styleId="WW8Num5z8">
    <w:name w:val="WW8Num5z8"/>
    <w:rsid w:val="00993BF1"/>
  </w:style>
  <w:style w:type="character" w:customStyle="1" w:styleId="WW8Num6z1">
    <w:name w:val="WW8Num6z1"/>
    <w:rsid w:val="00993BF1"/>
  </w:style>
  <w:style w:type="character" w:customStyle="1" w:styleId="WW8Num6z2">
    <w:name w:val="WW8Num6z2"/>
    <w:rsid w:val="00993BF1"/>
  </w:style>
  <w:style w:type="character" w:customStyle="1" w:styleId="WW8Num6z3">
    <w:name w:val="WW8Num6z3"/>
    <w:rsid w:val="00993BF1"/>
  </w:style>
  <w:style w:type="character" w:customStyle="1" w:styleId="WW8Num6z4">
    <w:name w:val="WW8Num6z4"/>
    <w:rsid w:val="00993BF1"/>
  </w:style>
  <w:style w:type="character" w:customStyle="1" w:styleId="WW8Num6z5">
    <w:name w:val="WW8Num6z5"/>
    <w:rsid w:val="00993BF1"/>
  </w:style>
  <w:style w:type="character" w:customStyle="1" w:styleId="WW8Num6z6">
    <w:name w:val="WW8Num6z6"/>
    <w:rsid w:val="00993BF1"/>
  </w:style>
  <w:style w:type="character" w:customStyle="1" w:styleId="WW8Num6z7">
    <w:name w:val="WW8Num6z7"/>
    <w:rsid w:val="00993BF1"/>
  </w:style>
  <w:style w:type="character" w:customStyle="1" w:styleId="WW8Num6z8">
    <w:name w:val="WW8Num6z8"/>
    <w:rsid w:val="00993BF1"/>
  </w:style>
  <w:style w:type="character" w:customStyle="1" w:styleId="WW8Num7z1">
    <w:name w:val="WW8Num7z1"/>
    <w:rsid w:val="00993BF1"/>
  </w:style>
  <w:style w:type="character" w:customStyle="1" w:styleId="WW8Num7z2">
    <w:name w:val="WW8Num7z2"/>
    <w:rsid w:val="00993BF1"/>
  </w:style>
  <w:style w:type="character" w:customStyle="1" w:styleId="WW8Num7z3">
    <w:name w:val="WW8Num7z3"/>
    <w:rsid w:val="00993BF1"/>
  </w:style>
  <w:style w:type="character" w:customStyle="1" w:styleId="WW8Num7z4">
    <w:name w:val="WW8Num7z4"/>
    <w:rsid w:val="00993BF1"/>
  </w:style>
  <w:style w:type="character" w:customStyle="1" w:styleId="WW8Num7z5">
    <w:name w:val="WW8Num7z5"/>
    <w:rsid w:val="00993BF1"/>
  </w:style>
  <w:style w:type="character" w:customStyle="1" w:styleId="WW8Num7z6">
    <w:name w:val="WW8Num7z6"/>
    <w:rsid w:val="00993BF1"/>
  </w:style>
  <w:style w:type="character" w:customStyle="1" w:styleId="WW8Num7z7">
    <w:name w:val="WW8Num7z7"/>
    <w:rsid w:val="00993BF1"/>
  </w:style>
  <w:style w:type="character" w:customStyle="1" w:styleId="WW8Num7z8">
    <w:name w:val="WW8Num7z8"/>
    <w:rsid w:val="00993BF1"/>
  </w:style>
  <w:style w:type="character" w:customStyle="1" w:styleId="WW8Num8z1">
    <w:name w:val="WW8Num8z1"/>
    <w:rsid w:val="00993BF1"/>
  </w:style>
  <w:style w:type="character" w:customStyle="1" w:styleId="WW8Num8z2">
    <w:name w:val="WW8Num8z2"/>
    <w:rsid w:val="00993BF1"/>
  </w:style>
  <w:style w:type="character" w:customStyle="1" w:styleId="WW8Num8z3">
    <w:name w:val="WW8Num8z3"/>
    <w:rsid w:val="00993BF1"/>
  </w:style>
  <w:style w:type="character" w:customStyle="1" w:styleId="WW8Num8z4">
    <w:name w:val="WW8Num8z4"/>
    <w:rsid w:val="00993BF1"/>
  </w:style>
  <w:style w:type="character" w:customStyle="1" w:styleId="WW8Num8z5">
    <w:name w:val="WW8Num8z5"/>
    <w:rsid w:val="00993BF1"/>
  </w:style>
  <w:style w:type="character" w:customStyle="1" w:styleId="WW8Num8z6">
    <w:name w:val="WW8Num8z6"/>
    <w:rsid w:val="00993BF1"/>
  </w:style>
  <w:style w:type="character" w:customStyle="1" w:styleId="WW8Num8z7">
    <w:name w:val="WW8Num8z7"/>
    <w:rsid w:val="00993BF1"/>
  </w:style>
  <w:style w:type="character" w:customStyle="1" w:styleId="WW8Num8z8">
    <w:name w:val="WW8Num8z8"/>
    <w:rsid w:val="00993BF1"/>
  </w:style>
  <w:style w:type="character" w:customStyle="1" w:styleId="WW8Num10z0">
    <w:name w:val="WW8Num10z0"/>
    <w:rsid w:val="00993BF1"/>
  </w:style>
  <w:style w:type="character" w:customStyle="1" w:styleId="WW8Num10z1">
    <w:name w:val="WW8Num10z1"/>
    <w:rsid w:val="00993BF1"/>
  </w:style>
  <w:style w:type="character" w:customStyle="1" w:styleId="WW8Num10z2">
    <w:name w:val="WW8Num10z2"/>
    <w:rsid w:val="00993BF1"/>
  </w:style>
  <w:style w:type="character" w:customStyle="1" w:styleId="WW8Num10z3">
    <w:name w:val="WW8Num10z3"/>
    <w:rsid w:val="00993BF1"/>
  </w:style>
  <w:style w:type="character" w:customStyle="1" w:styleId="WW8Num10z4">
    <w:name w:val="WW8Num10z4"/>
    <w:rsid w:val="00993BF1"/>
  </w:style>
  <w:style w:type="character" w:customStyle="1" w:styleId="WW8Num10z5">
    <w:name w:val="WW8Num10z5"/>
    <w:rsid w:val="00993BF1"/>
  </w:style>
  <w:style w:type="character" w:customStyle="1" w:styleId="WW8Num10z6">
    <w:name w:val="WW8Num10z6"/>
    <w:rsid w:val="00993BF1"/>
  </w:style>
  <w:style w:type="character" w:customStyle="1" w:styleId="WW8Num10z7">
    <w:name w:val="WW8Num10z7"/>
    <w:rsid w:val="00993BF1"/>
  </w:style>
  <w:style w:type="character" w:customStyle="1" w:styleId="WW8Num10z8">
    <w:name w:val="WW8Num10z8"/>
    <w:rsid w:val="00993BF1"/>
  </w:style>
  <w:style w:type="character" w:customStyle="1" w:styleId="WW8Num11z0">
    <w:name w:val="WW8Num11z0"/>
    <w:rsid w:val="00993BF1"/>
  </w:style>
  <w:style w:type="character" w:customStyle="1" w:styleId="WW8Num11z1">
    <w:name w:val="WW8Num11z1"/>
    <w:rsid w:val="00993BF1"/>
  </w:style>
  <w:style w:type="character" w:customStyle="1" w:styleId="WW8Num11z2">
    <w:name w:val="WW8Num11z2"/>
    <w:rsid w:val="00993BF1"/>
  </w:style>
  <w:style w:type="character" w:customStyle="1" w:styleId="WW8Num11z3">
    <w:name w:val="WW8Num11z3"/>
    <w:rsid w:val="00993BF1"/>
  </w:style>
  <w:style w:type="character" w:customStyle="1" w:styleId="WW8Num11z4">
    <w:name w:val="WW8Num11z4"/>
    <w:rsid w:val="00993BF1"/>
  </w:style>
  <w:style w:type="character" w:customStyle="1" w:styleId="WW8Num11z5">
    <w:name w:val="WW8Num11z5"/>
    <w:rsid w:val="00993BF1"/>
  </w:style>
  <w:style w:type="character" w:customStyle="1" w:styleId="WW8Num11z6">
    <w:name w:val="WW8Num11z6"/>
    <w:rsid w:val="00993BF1"/>
  </w:style>
  <w:style w:type="character" w:customStyle="1" w:styleId="WW8Num11z7">
    <w:name w:val="WW8Num11z7"/>
    <w:rsid w:val="00993BF1"/>
  </w:style>
  <w:style w:type="character" w:customStyle="1" w:styleId="WW8Num11z8">
    <w:name w:val="WW8Num11z8"/>
    <w:rsid w:val="00993BF1"/>
  </w:style>
  <w:style w:type="character" w:customStyle="1" w:styleId="WW8Num12z0">
    <w:name w:val="WW8Num12z0"/>
    <w:rsid w:val="00993BF1"/>
  </w:style>
  <w:style w:type="character" w:customStyle="1" w:styleId="WW8Num12z1">
    <w:name w:val="WW8Num12z1"/>
    <w:rsid w:val="00993BF1"/>
  </w:style>
  <w:style w:type="character" w:customStyle="1" w:styleId="WW8Num12z2">
    <w:name w:val="WW8Num12z2"/>
    <w:rsid w:val="00993BF1"/>
  </w:style>
  <w:style w:type="character" w:customStyle="1" w:styleId="WW8Num12z3">
    <w:name w:val="WW8Num12z3"/>
    <w:rsid w:val="00993BF1"/>
  </w:style>
  <w:style w:type="character" w:customStyle="1" w:styleId="WW8Num12z4">
    <w:name w:val="WW8Num12z4"/>
    <w:rsid w:val="00993BF1"/>
  </w:style>
  <w:style w:type="character" w:customStyle="1" w:styleId="WW8Num12z5">
    <w:name w:val="WW8Num12z5"/>
    <w:rsid w:val="00993BF1"/>
  </w:style>
  <w:style w:type="character" w:customStyle="1" w:styleId="WW8Num12z6">
    <w:name w:val="WW8Num12z6"/>
    <w:rsid w:val="00993BF1"/>
  </w:style>
  <w:style w:type="character" w:customStyle="1" w:styleId="WW8Num12z7">
    <w:name w:val="WW8Num12z7"/>
    <w:rsid w:val="00993BF1"/>
  </w:style>
  <w:style w:type="character" w:customStyle="1" w:styleId="WW8Num12z8">
    <w:name w:val="WW8Num12z8"/>
    <w:rsid w:val="00993BF1"/>
  </w:style>
  <w:style w:type="character" w:customStyle="1" w:styleId="WW8Num13z0">
    <w:name w:val="WW8Num13z0"/>
    <w:rsid w:val="00993BF1"/>
  </w:style>
  <w:style w:type="character" w:customStyle="1" w:styleId="WW8Num13z1">
    <w:name w:val="WW8Num13z1"/>
    <w:rsid w:val="00993BF1"/>
  </w:style>
  <w:style w:type="character" w:customStyle="1" w:styleId="WW8Num13z2">
    <w:name w:val="WW8Num13z2"/>
    <w:rsid w:val="00993BF1"/>
  </w:style>
  <w:style w:type="character" w:customStyle="1" w:styleId="WW8Num13z3">
    <w:name w:val="WW8Num13z3"/>
    <w:rsid w:val="00993BF1"/>
  </w:style>
  <w:style w:type="character" w:customStyle="1" w:styleId="WW8Num13z4">
    <w:name w:val="WW8Num13z4"/>
    <w:rsid w:val="00993BF1"/>
  </w:style>
  <w:style w:type="character" w:customStyle="1" w:styleId="WW8Num13z5">
    <w:name w:val="WW8Num13z5"/>
    <w:rsid w:val="00993BF1"/>
  </w:style>
  <w:style w:type="character" w:customStyle="1" w:styleId="WW8Num13z6">
    <w:name w:val="WW8Num13z6"/>
    <w:rsid w:val="00993BF1"/>
  </w:style>
  <w:style w:type="character" w:customStyle="1" w:styleId="WW8Num13z7">
    <w:name w:val="WW8Num13z7"/>
    <w:rsid w:val="00993BF1"/>
  </w:style>
  <w:style w:type="character" w:customStyle="1" w:styleId="WW8Num13z8">
    <w:name w:val="WW8Num13z8"/>
    <w:rsid w:val="00993BF1"/>
  </w:style>
  <w:style w:type="character" w:customStyle="1" w:styleId="WW8Num14z0">
    <w:name w:val="WW8Num14z0"/>
    <w:rsid w:val="00993BF1"/>
  </w:style>
  <w:style w:type="character" w:customStyle="1" w:styleId="WW8Num14z1">
    <w:name w:val="WW8Num14z1"/>
    <w:rsid w:val="00993BF1"/>
  </w:style>
  <w:style w:type="character" w:customStyle="1" w:styleId="WW8Num14z2">
    <w:name w:val="WW8Num14z2"/>
    <w:rsid w:val="00993BF1"/>
  </w:style>
  <w:style w:type="character" w:customStyle="1" w:styleId="WW8Num14z3">
    <w:name w:val="WW8Num14z3"/>
    <w:rsid w:val="00993BF1"/>
  </w:style>
  <w:style w:type="character" w:customStyle="1" w:styleId="WW8Num14z4">
    <w:name w:val="WW8Num14z4"/>
    <w:rsid w:val="00993BF1"/>
  </w:style>
  <w:style w:type="character" w:customStyle="1" w:styleId="WW8Num14z5">
    <w:name w:val="WW8Num14z5"/>
    <w:rsid w:val="00993BF1"/>
  </w:style>
  <w:style w:type="character" w:customStyle="1" w:styleId="WW8Num14z6">
    <w:name w:val="WW8Num14z6"/>
    <w:rsid w:val="00993BF1"/>
  </w:style>
  <w:style w:type="character" w:customStyle="1" w:styleId="WW8Num14z7">
    <w:name w:val="WW8Num14z7"/>
    <w:rsid w:val="00993BF1"/>
  </w:style>
  <w:style w:type="character" w:customStyle="1" w:styleId="WW8Num14z8">
    <w:name w:val="WW8Num14z8"/>
    <w:rsid w:val="00993BF1"/>
  </w:style>
  <w:style w:type="character" w:customStyle="1" w:styleId="WW8Num15z0">
    <w:name w:val="WW8Num15z0"/>
    <w:rsid w:val="00993BF1"/>
  </w:style>
  <w:style w:type="character" w:customStyle="1" w:styleId="WW8Num15z1">
    <w:name w:val="WW8Num15z1"/>
    <w:rsid w:val="00993BF1"/>
  </w:style>
  <w:style w:type="character" w:customStyle="1" w:styleId="WW8Num15z2">
    <w:name w:val="WW8Num15z2"/>
    <w:rsid w:val="00993BF1"/>
  </w:style>
  <w:style w:type="character" w:customStyle="1" w:styleId="WW8Num15z3">
    <w:name w:val="WW8Num15z3"/>
    <w:rsid w:val="00993BF1"/>
  </w:style>
  <w:style w:type="character" w:customStyle="1" w:styleId="WW8Num15z4">
    <w:name w:val="WW8Num15z4"/>
    <w:rsid w:val="00993BF1"/>
  </w:style>
  <w:style w:type="character" w:customStyle="1" w:styleId="WW8Num15z5">
    <w:name w:val="WW8Num15z5"/>
    <w:rsid w:val="00993BF1"/>
  </w:style>
  <w:style w:type="character" w:customStyle="1" w:styleId="WW8Num15z6">
    <w:name w:val="WW8Num15z6"/>
    <w:rsid w:val="00993BF1"/>
  </w:style>
  <w:style w:type="character" w:customStyle="1" w:styleId="WW8Num15z7">
    <w:name w:val="WW8Num15z7"/>
    <w:rsid w:val="00993BF1"/>
  </w:style>
  <w:style w:type="character" w:customStyle="1" w:styleId="WW8Num15z8">
    <w:name w:val="WW8Num15z8"/>
    <w:rsid w:val="00993BF1"/>
  </w:style>
  <w:style w:type="character" w:customStyle="1" w:styleId="WW8Num16z0">
    <w:name w:val="WW8Num16z0"/>
    <w:rsid w:val="00993BF1"/>
  </w:style>
  <w:style w:type="character" w:customStyle="1" w:styleId="WW8Num16z1">
    <w:name w:val="WW8Num16z1"/>
    <w:rsid w:val="00993BF1"/>
  </w:style>
  <w:style w:type="character" w:customStyle="1" w:styleId="WW8Num16z2">
    <w:name w:val="WW8Num16z2"/>
    <w:rsid w:val="00993BF1"/>
  </w:style>
  <w:style w:type="character" w:customStyle="1" w:styleId="WW8Num16z3">
    <w:name w:val="WW8Num16z3"/>
    <w:rsid w:val="00993BF1"/>
  </w:style>
  <w:style w:type="character" w:customStyle="1" w:styleId="WW8Num16z4">
    <w:name w:val="WW8Num16z4"/>
    <w:rsid w:val="00993BF1"/>
  </w:style>
  <w:style w:type="character" w:customStyle="1" w:styleId="WW8Num16z5">
    <w:name w:val="WW8Num16z5"/>
    <w:rsid w:val="00993BF1"/>
  </w:style>
  <w:style w:type="character" w:customStyle="1" w:styleId="WW8Num16z6">
    <w:name w:val="WW8Num16z6"/>
    <w:rsid w:val="00993BF1"/>
  </w:style>
  <w:style w:type="character" w:customStyle="1" w:styleId="WW8Num16z7">
    <w:name w:val="WW8Num16z7"/>
    <w:rsid w:val="00993BF1"/>
  </w:style>
  <w:style w:type="character" w:customStyle="1" w:styleId="WW8Num16z8">
    <w:name w:val="WW8Num16z8"/>
    <w:rsid w:val="00993BF1"/>
  </w:style>
  <w:style w:type="character" w:customStyle="1" w:styleId="WW8Num17z0">
    <w:name w:val="WW8Num17z0"/>
    <w:rsid w:val="00993BF1"/>
  </w:style>
  <w:style w:type="character" w:customStyle="1" w:styleId="WW8Num17z1">
    <w:name w:val="WW8Num17z1"/>
    <w:rsid w:val="00993BF1"/>
  </w:style>
  <w:style w:type="character" w:customStyle="1" w:styleId="WW8Num17z2">
    <w:name w:val="WW8Num17z2"/>
    <w:rsid w:val="00993BF1"/>
  </w:style>
  <w:style w:type="character" w:customStyle="1" w:styleId="WW8Num17z3">
    <w:name w:val="WW8Num17z3"/>
    <w:rsid w:val="00993BF1"/>
  </w:style>
  <w:style w:type="character" w:customStyle="1" w:styleId="WW8Num17z4">
    <w:name w:val="WW8Num17z4"/>
    <w:rsid w:val="00993BF1"/>
  </w:style>
  <w:style w:type="character" w:customStyle="1" w:styleId="WW8Num17z5">
    <w:name w:val="WW8Num17z5"/>
    <w:rsid w:val="00993BF1"/>
  </w:style>
  <w:style w:type="character" w:customStyle="1" w:styleId="WW8Num17z6">
    <w:name w:val="WW8Num17z6"/>
    <w:rsid w:val="00993BF1"/>
  </w:style>
  <w:style w:type="character" w:customStyle="1" w:styleId="WW8Num17z7">
    <w:name w:val="WW8Num17z7"/>
    <w:rsid w:val="00993BF1"/>
  </w:style>
  <w:style w:type="character" w:customStyle="1" w:styleId="WW8Num17z8">
    <w:name w:val="WW8Num17z8"/>
    <w:rsid w:val="00993BF1"/>
  </w:style>
  <w:style w:type="character" w:customStyle="1" w:styleId="WW8Num18z0">
    <w:name w:val="WW8Num18z0"/>
    <w:rsid w:val="00993BF1"/>
  </w:style>
  <w:style w:type="character" w:customStyle="1" w:styleId="WW8Num18z1">
    <w:name w:val="WW8Num18z1"/>
    <w:rsid w:val="00993BF1"/>
  </w:style>
  <w:style w:type="character" w:customStyle="1" w:styleId="WW8Num18z2">
    <w:name w:val="WW8Num18z2"/>
    <w:rsid w:val="00993BF1"/>
  </w:style>
  <w:style w:type="character" w:customStyle="1" w:styleId="WW8Num18z3">
    <w:name w:val="WW8Num18z3"/>
    <w:rsid w:val="00993BF1"/>
  </w:style>
  <w:style w:type="character" w:customStyle="1" w:styleId="WW8Num18z4">
    <w:name w:val="WW8Num18z4"/>
    <w:rsid w:val="00993BF1"/>
  </w:style>
  <w:style w:type="character" w:customStyle="1" w:styleId="WW8Num18z5">
    <w:name w:val="WW8Num18z5"/>
    <w:rsid w:val="00993BF1"/>
  </w:style>
  <w:style w:type="character" w:customStyle="1" w:styleId="WW8Num18z6">
    <w:name w:val="WW8Num18z6"/>
    <w:rsid w:val="00993BF1"/>
  </w:style>
  <w:style w:type="character" w:customStyle="1" w:styleId="WW8Num18z7">
    <w:name w:val="WW8Num18z7"/>
    <w:rsid w:val="00993BF1"/>
  </w:style>
  <w:style w:type="character" w:customStyle="1" w:styleId="WW8Num18z8">
    <w:name w:val="WW8Num18z8"/>
    <w:rsid w:val="00993BF1"/>
  </w:style>
  <w:style w:type="character" w:customStyle="1" w:styleId="WW8Num19z0">
    <w:name w:val="WW8Num19z0"/>
    <w:rsid w:val="00993BF1"/>
    <w:rPr>
      <w:rFonts w:ascii="Symbol" w:hAnsi="Symbol" w:cs="Symbol" w:hint="default"/>
    </w:rPr>
  </w:style>
  <w:style w:type="character" w:customStyle="1" w:styleId="WW8Num19z1">
    <w:name w:val="WW8Num19z1"/>
    <w:rsid w:val="00993BF1"/>
    <w:rPr>
      <w:rFonts w:ascii="Courier New" w:hAnsi="Courier New" w:cs="Courier New" w:hint="default"/>
    </w:rPr>
  </w:style>
  <w:style w:type="character" w:customStyle="1" w:styleId="WW8Num19z2">
    <w:name w:val="WW8Num19z2"/>
    <w:rsid w:val="00993BF1"/>
    <w:rPr>
      <w:rFonts w:ascii="Wingdings" w:hAnsi="Wingdings" w:cs="Wingdings" w:hint="default"/>
    </w:rPr>
  </w:style>
  <w:style w:type="character" w:customStyle="1" w:styleId="WW8Num20z0">
    <w:name w:val="WW8Num20z0"/>
    <w:rsid w:val="00993BF1"/>
    <w:rPr>
      <w:rFonts w:cs="Times New Roman" w:hint="default"/>
      <w:b w:val="0"/>
    </w:rPr>
  </w:style>
  <w:style w:type="character" w:customStyle="1" w:styleId="WW8Num20z1">
    <w:name w:val="WW8Num20z1"/>
    <w:rsid w:val="00993BF1"/>
    <w:rPr>
      <w:rFonts w:cs="Times New Roman"/>
    </w:rPr>
  </w:style>
  <w:style w:type="character" w:customStyle="1" w:styleId="WW8Num21z0">
    <w:name w:val="WW8Num21z0"/>
    <w:rsid w:val="00993BF1"/>
    <w:rPr>
      <w:rFonts w:ascii="Symbol" w:hAnsi="Symbol" w:cs="Symbol" w:hint="default"/>
    </w:rPr>
  </w:style>
  <w:style w:type="character" w:customStyle="1" w:styleId="WW8Num21z1">
    <w:name w:val="WW8Num21z1"/>
    <w:rsid w:val="00993BF1"/>
    <w:rPr>
      <w:rFonts w:ascii="Courier New" w:hAnsi="Courier New" w:cs="Courier New" w:hint="default"/>
    </w:rPr>
  </w:style>
  <w:style w:type="character" w:customStyle="1" w:styleId="WW8Num21z2">
    <w:name w:val="WW8Num21z2"/>
    <w:rsid w:val="00993BF1"/>
    <w:rPr>
      <w:rFonts w:ascii="Wingdings" w:hAnsi="Wingdings" w:cs="Wingdings" w:hint="default"/>
    </w:rPr>
  </w:style>
  <w:style w:type="character" w:customStyle="1" w:styleId="WW8Num22z0">
    <w:name w:val="WW8Num22z0"/>
    <w:rsid w:val="00993BF1"/>
    <w:rPr>
      <w:rFonts w:cs="Times New Roman" w:hint="default"/>
    </w:rPr>
  </w:style>
  <w:style w:type="character" w:customStyle="1" w:styleId="WW8Num23z0">
    <w:name w:val="WW8Num23z0"/>
    <w:rsid w:val="00993BF1"/>
    <w:rPr>
      <w:rFonts w:cs="Times New Roman" w:hint="default"/>
    </w:rPr>
  </w:style>
  <w:style w:type="character" w:customStyle="1" w:styleId="WW8Num23z1">
    <w:name w:val="WW8Num23z1"/>
    <w:rsid w:val="00993BF1"/>
    <w:rPr>
      <w:rFonts w:cs="Times New Roman"/>
    </w:rPr>
  </w:style>
  <w:style w:type="character" w:customStyle="1" w:styleId="WW8Num24z0">
    <w:name w:val="WW8Num24z0"/>
    <w:rsid w:val="00993BF1"/>
    <w:rPr>
      <w:rFonts w:cs="Times New Roman" w:hint="default"/>
    </w:rPr>
  </w:style>
  <w:style w:type="character" w:customStyle="1" w:styleId="WW8Num24z1">
    <w:name w:val="WW8Num24z1"/>
    <w:rsid w:val="00993BF1"/>
    <w:rPr>
      <w:rFonts w:cs="Times New Roman"/>
    </w:rPr>
  </w:style>
  <w:style w:type="character" w:customStyle="1" w:styleId="WW8Num25z0">
    <w:name w:val="WW8Num25z0"/>
    <w:rsid w:val="00993BF1"/>
    <w:rPr>
      <w:rFonts w:cs="Times New Roman" w:hint="default"/>
      <w:b w:val="0"/>
    </w:rPr>
  </w:style>
  <w:style w:type="character" w:customStyle="1" w:styleId="WW8Num25z1">
    <w:name w:val="WW8Num25z1"/>
    <w:rsid w:val="00993BF1"/>
  </w:style>
  <w:style w:type="character" w:customStyle="1" w:styleId="WW8Num25z2">
    <w:name w:val="WW8Num25z2"/>
    <w:rsid w:val="00993BF1"/>
    <w:rPr>
      <w:rFonts w:ascii="Wingdings" w:hAnsi="Wingdings" w:cs="Wingdings" w:hint="default"/>
    </w:rPr>
  </w:style>
  <w:style w:type="character" w:customStyle="1" w:styleId="WW8Num25z3">
    <w:name w:val="WW8Num25z3"/>
    <w:rsid w:val="00993BF1"/>
    <w:rPr>
      <w:rFonts w:ascii="Symbol" w:hAnsi="Symbol" w:cs="Symbol" w:hint="default"/>
    </w:rPr>
  </w:style>
  <w:style w:type="character" w:customStyle="1" w:styleId="WW8Num25z4">
    <w:name w:val="WW8Num25z4"/>
    <w:rsid w:val="00993BF1"/>
    <w:rPr>
      <w:rFonts w:ascii="Courier New" w:hAnsi="Courier New" w:cs="Courier New" w:hint="default"/>
    </w:rPr>
  </w:style>
  <w:style w:type="character" w:customStyle="1" w:styleId="WW8Num26z0">
    <w:name w:val="WW8Num26z0"/>
    <w:rsid w:val="00993BF1"/>
  </w:style>
  <w:style w:type="character" w:customStyle="1" w:styleId="WW8Num26z1">
    <w:name w:val="WW8Num26z1"/>
    <w:rsid w:val="00993BF1"/>
    <w:rPr>
      <w:rFonts w:ascii="Courier New" w:hAnsi="Courier New" w:cs="Courier New" w:hint="default"/>
    </w:rPr>
  </w:style>
  <w:style w:type="character" w:customStyle="1" w:styleId="WW8Num26z2">
    <w:name w:val="WW8Num26z2"/>
    <w:rsid w:val="00993BF1"/>
    <w:rPr>
      <w:rFonts w:ascii="Wingdings" w:hAnsi="Wingdings" w:cs="Wingdings" w:hint="default"/>
    </w:rPr>
  </w:style>
  <w:style w:type="character" w:customStyle="1" w:styleId="WW8Num26z3">
    <w:name w:val="WW8Num26z3"/>
    <w:rsid w:val="00993BF1"/>
    <w:rPr>
      <w:rFonts w:ascii="Symbol" w:hAnsi="Symbol" w:cs="Symbol" w:hint="default"/>
    </w:rPr>
  </w:style>
  <w:style w:type="character" w:customStyle="1" w:styleId="WW8Num27z0">
    <w:name w:val="WW8Num27z0"/>
    <w:rsid w:val="00993BF1"/>
  </w:style>
  <w:style w:type="character" w:customStyle="1" w:styleId="WW8Num27z1">
    <w:name w:val="WW8Num27z1"/>
    <w:rsid w:val="00993BF1"/>
    <w:rPr>
      <w:rFonts w:ascii="Courier New" w:hAnsi="Courier New" w:cs="Courier New" w:hint="default"/>
    </w:rPr>
  </w:style>
  <w:style w:type="character" w:customStyle="1" w:styleId="WW8Num27z2">
    <w:name w:val="WW8Num27z2"/>
    <w:rsid w:val="00993BF1"/>
    <w:rPr>
      <w:rFonts w:ascii="Wingdings" w:hAnsi="Wingdings" w:cs="Wingdings" w:hint="default"/>
    </w:rPr>
  </w:style>
  <w:style w:type="character" w:customStyle="1" w:styleId="WW8Num27z3">
    <w:name w:val="WW8Num27z3"/>
    <w:rsid w:val="00993BF1"/>
    <w:rPr>
      <w:rFonts w:ascii="Symbol" w:hAnsi="Symbol" w:cs="Symbol" w:hint="default"/>
    </w:rPr>
  </w:style>
  <w:style w:type="character" w:customStyle="1" w:styleId="WW8Num28z0">
    <w:name w:val="WW8Num28z0"/>
    <w:rsid w:val="00993BF1"/>
    <w:rPr>
      <w:rFonts w:ascii="Symbol" w:hAnsi="Symbol" w:cs="Symbol" w:hint="default"/>
    </w:rPr>
  </w:style>
  <w:style w:type="character" w:customStyle="1" w:styleId="WW8Num28z2">
    <w:name w:val="WW8Num28z2"/>
    <w:rsid w:val="00993BF1"/>
    <w:rPr>
      <w:rFonts w:ascii="Wingdings" w:hAnsi="Wingdings" w:cs="Wingdings" w:hint="default"/>
    </w:rPr>
  </w:style>
  <w:style w:type="character" w:customStyle="1" w:styleId="WW8Num28z4">
    <w:name w:val="WW8Num28z4"/>
    <w:rsid w:val="00993BF1"/>
    <w:rPr>
      <w:rFonts w:ascii="Courier New" w:hAnsi="Courier New" w:cs="Courier New" w:hint="default"/>
    </w:rPr>
  </w:style>
  <w:style w:type="character" w:customStyle="1" w:styleId="WW8Num29z0">
    <w:name w:val="WW8Num29z0"/>
    <w:rsid w:val="00993BF1"/>
  </w:style>
  <w:style w:type="character" w:customStyle="1" w:styleId="WW8Num29z1">
    <w:name w:val="WW8Num29z1"/>
    <w:rsid w:val="00993BF1"/>
    <w:rPr>
      <w:rFonts w:ascii="Courier New" w:hAnsi="Courier New" w:cs="Courier New" w:hint="default"/>
    </w:rPr>
  </w:style>
  <w:style w:type="character" w:customStyle="1" w:styleId="WW8Num29z2">
    <w:name w:val="WW8Num29z2"/>
    <w:rsid w:val="00993BF1"/>
    <w:rPr>
      <w:rFonts w:ascii="Wingdings" w:hAnsi="Wingdings" w:cs="Wingdings" w:hint="default"/>
    </w:rPr>
  </w:style>
  <w:style w:type="character" w:customStyle="1" w:styleId="WW8Num29z3">
    <w:name w:val="WW8Num29z3"/>
    <w:rsid w:val="00993BF1"/>
    <w:rPr>
      <w:rFonts w:ascii="Symbol" w:hAnsi="Symbol" w:cs="Symbol" w:hint="default"/>
    </w:rPr>
  </w:style>
  <w:style w:type="character" w:customStyle="1" w:styleId="WW8Num30z0">
    <w:name w:val="WW8Num30z0"/>
    <w:rsid w:val="00993BF1"/>
  </w:style>
  <w:style w:type="character" w:customStyle="1" w:styleId="WW8Num30z1">
    <w:name w:val="WW8Num30z1"/>
    <w:rsid w:val="00993BF1"/>
    <w:rPr>
      <w:rFonts w:ascii="Courier New" w:hAnsi="Courier New" w:cs="Courier New" w:hint="default"/>
    </w:rPr>
  </w:style>
  <w:style w:type="character" w:customStyle="1" w:styleId="WW8Num30z2">
    <w:name w:val="WW8Num30z2"/>
    <w:rsid w:val="00993BF1"/>
    <w:rPr>
      <w:rFonts w:ascii="Wingdings" w:hAnsi="Wingdings" w:cs="Wingdings" w:hint="default"/>
    </w:rPr>
  </w:style>
  <w:style w:type="character" w:customStyle="1" w:styleId="WW8Num30z3">
    <w:name w:val="WW8Num30z3"/>
    <w:rsid w:val="00993BF1"/>
    <w:rPr>
      <w:rFonts w:ascii="Symbol" w:hAnsi="Symbol" w:cs="Symbol" w:hint="default"/>
    </w:rPr>
  </w:style>
  <w:style w:type="character" w:customStyle="1" w:styleId="WW8Num31z0">
    <w:name w:val="WW8Num31z0"/>
    <w:rsid w:val="00993BF1"/>
  </w:style>
  <w:style w:type="character" w:customStyle="1" w:styleId="WW8Num31z1">
    <w:name w:val="WW8Num31z1"/>
    <w:rsid w:val="00993BF1"/>
    <w:rPr>
      <w:rFonts w:ascii="Courier New" w:hAnsi="Courier New" w:cs="Courier New" w:hint="default"/>
    </w:rPr>
  </w:style>
  <w:style w:type="character" w:customStyle="1" w:styleId="WW8Num31z2">
    <w:name w:val="WW8Num31z2"/>
    <w:rsid w:val="00993BF1"/>
    <w:rPr>
      <w:rFonts w:ascii="Wingdings" w:hAnsi="Wingdings" w:cs="Wingdings" w:hint="default"/>
    </w:rPr>
  </w:style>
  <w:style w:type="character" w:customStyle="1" w:styleId="WW8Num31z3">
    <w:name w:val="WW8Num31z3"/>
    <w:rsid w:val="00993BF1"/>
    <w:rPr>
      <w:rFonts w:ascii="Symbol" w:hAnsi="Symbol" w:cs="Symbol" w:hint="default"/>
    </w:rPr>
  </w:style>
  <w:style w:type="character" w:customStyle="1" w:styleId="WW8Num32z0">
    <w:name w:val="WW8Num32z0"/>
    <w:rsid w:val="00993BF1"/>
    <w:rPr>
      <w:rFonts w:cs="Times New Roman" w:hint="default"/>
      <w:b w:val="0"/>
    </w:rPr>
  </w:style>
  <w:style w:type="character" w:customStyle="1" w:styleId="WW8Num32z1">
    <w:name w:val="WW8Num32z1"/>
    <w:rsid w:val="00993BF1"/>
    <w:rPr>
      <w:rFonts w:cs="Times New Roman"/>
    </w:rPr>
  </w:style>
  <w:style w:type="character" w:customStyle="1" w:styleId="WW8Num33z0">
    <w:name w:val="WW8Num33z0"/>
    <w:rsid w:val="00993BF1"/>
  </w:style>
  <w:style w:type="character" w:customStyle="1" w:styleId="WW8Num33z1">
    <w:name w:val="WW8Num33z1"/>
    <w:rsid w:val="00993BF1"/>
    <w:rPr>
      <w:rFonts w:ascii="Courier New" w:hAnsi="Courier New" w:cs="Courier New" w:hint="default"/>
    </w:rPr>
  </w:style>
  <w:style w:type="character" w:customStyle="1" w:styleId="WW8Num33z2">
    <w:name w:val="WW8Num33z2"/>
    <w:rsid w:val="00993BF1"/>
    <w:rPr>
      <w:rFonts w:ascii="Wingdings" w:hAnsi="Wingdings" w:cs="Wingdings" w:hint="default"/>
    </w:rPr>
  </w:style>
  <w:style w:type="character" w:customStyle="1" w:styleId="WW8Num33z3">
    <w:name w:val="WW8Num33z3"/>
    <w:rsid w:val="00993BF1"/>
    <w:rPr>
      <w:rFonts w:ascii="Symbol" w:hAnsi="Symbol" w:cs="Symbol" w:hint="default"/>
    </w:rPr>
  </w:style>
  <w:style w:type="character" w:customStyle="1" w:styleId="WW8Num34z0">
    <w:name w:val="WW8Num34z0"/>
    <w:rsid w:val="00993BF1"/>
    <w:rPr>
      <w:rFonts w:ascii="Symbol" w:hAnsi="Symbol" w:cs="Symbol" w:hint="default"/>
    </w:rPr>
  </w:style>
  <w:style w:type="character" w:customStyle="1" w:styleId="WW8Num34z1">
    <w:name w:val="WW8Num34z1"/>
    <w:rsid w:val="00993BF1"/>
    <w:rPr>
      <w:rFonts w:ascii="Courier New" w:hAnsi="Courier New" w:cs="Courier New" w:hint="default"/>
    </w:rPr>
  </w:style>
  <w:style w:type="character" w:customStyle="1" w:styleId="WW8Num34z2">
    <w:name w:val="WW8Num34z2"/>
    <w:rsid w:val="00993BF1"/>
    <w:rPr>
      <w:rFonts w:ascii="Wingdings" w:hAnsi="Wingdings" w:cs="Wingdings" w:hint="default"/>
    </w:rPr>
  </w:style>
  <w:style w:type="character" w:customStyle="1" w:styleId="WW8Num35z0">
    <w:name w:val="WW8Num35z0"/>
    <w:rsid w:val="00993BF1"/>
    <w:rPr>
      <w:rFonts w:ascii="Symbol" w:hAnsi="Symbol" w:cs="Symbol" w:hint="default"/>
    </w:rPr>
  </w:style>
  <w:style w:type="character" w:customStyle="1" w:styleId="WW8Num35z1">
    <w:name w:val="WW8Num35z1"/>
    <w:rsid w:val="00993BF1"/>
    <w:rPr>
      <w:rFonts w:ascii="Courier New" w:hAnsi="Courier New" w:cs="Courier New" w:hint="default"/>
    </w:rPr>
  </w:style>
  <w:style w:type="character" w:customStyle="1" w:styleId="WW8Num35z2">
    <w:name w:val="WW8Num35z2"/>
    <w:rsid w:val="00993BF1"/>
    <w:rPr>
      <w:rFonts w:ascii="Wingdings" w:hAnsi="Wingdings" w:cs="Wingdings" w:hint="default"/>
    </w:rPr>
  </w:style>
  <w:style w:type="character" w:customStyle="1" w:styleId="WW8Num36z0">
    <w:name w:val="WW8Num36z0"/>
    <w:rsid w:val="00993BF1"/>
    <w:rPr>
      <w:rFonts w:cs="Times New Roman" w:hint="default"/>
    </w:rPr>
  </w:style>
  <w:style w:type="character" w:customStyle="1" w:styleId="WW8Num36z1">
    <w:name w:val="WW8Num36z1"/>
    <w:rsid w:val="00993BF1"/>
    <w:rPr>
      <w:rFonts w:cs="Times New Roman" w:hint="default"/>
      <w:b w:val="0"/>
    </w:rPr>
  </w:style>
  <w:style w:type="character" w:customStyle="1" w:styleId="WW8Num37z0">
    <w:name w:val="WW8Num37z0"/>
    <w:rsid w:val="00993BF1"/>
    <w:rPr>
      <w:rFonts w:cs="Times New Roman" w:hint="default"/>
    </w:rPr>
  </w:style>
  <w:style w:type="character" w:customStyle="1" w:styleId="WW8Num38z0">
    <w:name w:val="WW8Num38z0"/>
    <w:rsid w:val="00993BF1"/>
    <w:rPr>
      <w:rFonts w:cs="Times New Roman" w:hint="default"/>
    </w:rPr>
  </w:style>
  <w:style w:type="character" w:customStyle="1" w:styleId="WW8Num38z1">
    <w:name w:val="WW8Num38z1"/>
    <w:rsid w:val="00993BF1"/>
    <w:rPr>
      <w:rFonts w:cs="Times New Roman" w:hint="default"/>
      <w:b w:val="0"/>
    </w:rPr>
  </w:style>
  <w:style w:type="character" w:customStyle="1" w:styleId="WW8Num39z0">
    <w:name w:val="WW8Num39z0"/>
    <w:rsid w:val="00993BF1"/>
    <w:rPr>
      <w:rFonts w:cs="Times New Roman" w:hint="default"/>
      <w:b/>
    </w:rPr>
  </w:style>
  <w:style w:type="character" w:customStyle="1" w:styleId="WW8Num39z1">
    <w:name w:val="WW8Num39z1"/>
    <w:rsid w:val="00993BF1"/>
    <w:rPr>
      <w:rFonts w:cs="Times New Roman"/>
    </w:rPr>
  </w:style>
  <w:style w:type="character" w:customStyle="1" w:styleId="WW-DefaultParagraphFont">
    <w:name w:val="WW-Default Paragraph Font"/>
    <w:rsid w:val="00993BF1"/>
  </w:style>
  <w:style w:type="character" w:customStyle="1" w:styleId="BodyTextChar">
    <w:name w:val="Body Text Char"/>
    <w:rsid w:val="00993BF1"/>
  </w:style>
  <w:style w:type="character" w:customStyle="1" w:styleId="Heading1Char">
    <w:name w:val="Heading 1 Char"/>
    <w:rsid w:val="00993BF1"/>
  </w:style>
  <w:style w:type="character" w:customStyle="1" w:styleId="Heading2Char">
    <w:name w:val="Heading 2 Char"/>
    <w:rsid w:val="00993BF1"/>
  </w:style>
  <w:style w:type="character" w:customStyle="1" w:styleId="Heading3Char">
    <w:name w:val="Heading 3 Char"/>
    <w:rsid w:val="00993BF1"/>
  </w:style>
  <w:style w:type="character" w:customStyle="1" w:styleId="Heading4Char">
    <w:name w:val="Heading 4 Char"/>
    <w:rsid w:val="00993BF1"/>
  </w:style>
  <w:style w:type="character" w:styleId="Hyperlink">
    <w:name w:val="Hyperlink"/>
    <w:rsid w:val="00993BF1"/>
  </w:style>
  <w:style w:type="character" w:customStyle="1" w:styleId="BalloonTextChar">
    <w:name w:val="Balloon Text Char"/>
    <w:rsid w:val="00993BF1"/>
  </w:style>
  <w:style w:type="paragraph" w:customStyle="1" w:styleId="Heading">
    <w:name w:val="Heading"/>
    <w:basedOn w:val="Normal"/>
    <w:next w:val="BodyText"/>
    <w:rsid w:val="00993BF1"/>
    <w:pPr>
      <w:keepNext/>
      <w:spacing w:before="240" w:after="120"/>
    </w:pPr>
  </w:style>
  <w:style w:type="paragraph" w:styleId="BodyText">
    <w:name w:val="Body Text"/>
    <w:basedOn w:val="Normal"/>
    <w:rsid w:val="00993BF1"/>
    <w:pPr>
      <w:ind w:left="30"/>
    </w:pPr>
  </w:style>
  <w:style w:type="paragraph" w:styleId="List">
    <w:name w:val="List"/>
    <w:basedOn w:val="BodyText"/>
    <w:rsid w:val="00993BF1"/>
    <w:rPr>
      <w:rFonts w:cs="Lohit Devanagari"/>
    </w:rPr>
  </w:style>
  <w:style w:type="paragraph" w:styleId="Caption">
    <w:name w:val="caption"/>
    <w:basedOn w:val="Normal"/>
    <w:qFormat/>
    <w:rsid w:val="00993BF1"/>
    <w:pPr>
      <w:suppressLineNumbers/>
      <w:spacing w:before="120" w:after="120"/>
    </w:pPr>
  </w:style>
  <w:style w:type="paragraph" w:customStyle="1" w:styleId="Index">
    <w:name w:val="Index"/>
    <w:basedOn w:val="Normal"/>
    <w:rsid w:val="00993BF1"/>
    <w:pPr>
      <w:suppressLineNumbers/>
    </w:pPr>
    <w:rPr>
      <w:rFonts w:cs="Lohit Devanagari"/>
    </w:rPr>
  </w:style>
  <w:style w:type="paragraph" w:customStyle="1" w:styleId="Listecouleur-Accent11">
    <w:name w:val="Liste couleur - Accent 11"/>
    <w:basedOn w:val="Normal"/>
    <w:qFormat/>
    <w:rsid w:val="00993BF1"/>
  </w:style>
  <w:style w:type="paragraph" w:customStyle="1" w:styleId="TableParagraph">
    <w:name w:val="Table Paragraph"/>
    <w:basedOn w:val="Normal"/>
    <w:rsid w:val="00993BF1"/>
  </w:style>
  <w:style w:type="paragraph" w:styleId="BalloonText">
    <w:name w:val="Balloon Text"/>
    <w:basedOn w:val="Normal"/>
    <w:rsid w:val="00993BF1"/>
    <w:rPr>
      <w:sz w:val="18"/>
      <w:szCs w:val="18"/>
    </w:rPr>
  </w:style>
  <w:style w:type="paragraph" w:customStyle="1" w:styleId="MHH1">
    <w:name w:val="MH_H1"/>
    <w:basedOn w:val="Normal"/>
    <w:next w:val="Normal"/>
    <w:rsid w:val="00993BF1"/>
    <w:pPr>
      <w:autoSpaceDE/>
      <w:spacing w:before="60" w:after="60"/>
      <w:jc w:val="center"/>
    </w:pPr>
  </w:style>
  <w:style w:type="paragraph" w:customStyle="1" w:styleId="MHmaso">
    <w:name w:val="MH_maso"/>
    <w:basedOn w:val="MHH1"/>
    <w:next w:val="Normal"/>
    <w:rsid w:val="00993BF1"/>
    <w:pPr>
      <w:spacing w:before="0"/>
    </w:pPr>
    <w:rPr>
      <w:sz w:val="26"/>
      <w:szCs w:val="26"/>
    </w:rPr>
  </w:style>
  <w:style w:type="paragraph" w:customStyle="1" w:styleId="MHH2">
    <w:name w:val="MH_H2"/>
    <w:basedOn w:val="Normal"/>
    <w:next w:val="Normal"/>
    <w:uiPriority w:val="99"/>
    <w:rsid w:val="00993BF1"/>
    <w:pPr>
      <w:autoSpaceDE/>
      <w:spacing w:line="276" w:lineRule="auto"/>
      <w:jc w:val="both"/>
    </w:pPr>
  </w:style>
  <w:style w:type="paragraph" w:customStyle="1" w:styleId="FrameContents">
    <w:name w:val="Frame Contents"/>
    <w:basedOn w:val="Normal"/>
    <w:rsid w:val="00993BF1"/>
  </w:style>
  <w:style w:type="paragraph" w:customStyle="1" w:styleId="TableContents">
    <w:name w:val="Table Contents"/>
    <w:basedOn w:val="Normal"/>
    <w:rsid w:val="00993BF1"/>
    <w:pPr>
      <w:suppressLineNumbers/>
    </w:pPr>
  </w:style>
  <w:style w:type="paragraph" w:customStyle="1" w:styleId="TableHeading">
    <w:name w:val="Table Heading"/>
    <w:basedOn w:val="TableContents"/>
    <w:rsid w:val="00993BF1"/>
    <w:pPr>
      <w:jc w:val="center"/>
    </w:pPr>
    <w:rPr>
      <w:b/>
      <w:bCs/>
    </w:rPr>
  </w:style>
  <w:style w:type="paragraph" w:customStyle="1" w:styleId="ColorfulList-Accent11">
    <w:name w:val="Colorful List - Accent 11"/>
    <w:basedOn w:val="Normal"/>
    <w:rsid w:val="00993BF1"/>
    <w:pPr>
      <w:ind w:left="720"/>
      <w:contextualSpacing/>
    </w:pPr>
  </w:style>
  <w:style w:type="paragraph" w:customStyle="1" w:styleId="normal0">
    <w:name w:val="normal"/>
    <w:rsid w:val="00A255EE"/>
    <w:pPr>
      <w:widowControl w:val="0"/>
      <w:jc w:val="both"/>
    </w:pPr>
    <w:rPr>
      <w:sz w:val="24"/>
      <w:szCs w:val="24"/>
    </w:rPr>
  </w:style>
  <w:style w:type="paragraph" w:styleId="ListParagraph">
    <w:name w:val="List Paragraph"/>
    <w:basedOn w:val="Normal"/>
    <w:uiPriority w:val="99"/>
    <w:qFormat/>
    <w:rsid w:val="002C01BA"/>
    <w:pPr>
      <w:suppressAutoHyphens w:val="0"/>
      <w:autoSpaceDE/>
      <w:ind w:left="720"/>
      <w:contextualSpacing/>
      <w:jc w:val="both"/>
    </w:pPr>
    <w:rPr>
      <w:noProof/>
      <w:sz w:val="24"/>
      <w:szCs w:val="24"/>
    </w:rPr>
  </w:style>
  <w:style w:type="paragraph" w:customStyle="1" w:styleId="TextBody">
    <w:name w:val="Text Body"/>
    <w:basedOn w:val="Normal"/>
    <w:uiPriority w:val="99"/>
    <w:rsid w:val="00416C3E"/>
    <w:pPr>
      <w:widowControl/>
      <w:autoSpaceDE/>
      <w:spacing w:after="200" w:line="276" w:lineRule="auto"/>
      <w:jc w:val="both"/>
    </w:pPr>
    <w:rPr>
      <w:sz w:val="24"/>
      <w:szCs w:val="24"/>
    </w:rPr>
  </w:style>
  <w:style w:type="paragraph" w:customStyle="1" w:styleId="Muc2">
    <w:name w:val="Muc2"/>
    <w:basedOn w:val="BodyTextIndent3"/>
    <w:uiPriority w:val="99"/>
    <w:rsid w:val="00416C3E"/>
    <w:pPr>
      <w:widowControl/>
      <w:numPr>
        <w:ilvl w:val="1"/>
        <w:numId w:val="22"/>
      </w:numPr>
      <w:spacing w:after="0"/>
      <w:outlineLvl w:val="1"/>
    </w:pPr>
    <w:rPr>
      <w:rFonts w:ascii="VNI-Times" w:hAnsi="VNI-Times" w:cs="VNI-Times"/>
      <w:sz w:val="24"/>
      <w:szCs w:val="24"/>
    </w:rPr>
  </w:style>
  <w:style w:type="paragraph" w:styleId="BodyTextIndent3">
    <w:name w:val="Body Text Indent 3"/>
    <w:basedOn w:val="Normal"/>
    <w:link w:val="BodyTextIndent3Char"/>
    <w:uiPriority w:val="99"/>
    <w:semiHidden/>
    <w:unhideWhenUsed/>
    <w:rsid w:val="00416C3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16C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nhphung@hcmut.edu.v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1495</Words>
  <Characters>8526</Characters>
  <Application>Microsoft Macintosh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Đại Học Quốc Gia TP</vt:lpstr>
    </vt:vector>
  </TitlesOfParts>
  <Company/>
  <LinksUpToDate>false</LinksUpToDate>
  <CharactersWithSpaces>10001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creator>Quoc Chi Nguyen</dc:creator>
  <cp:lastModifiedBy>Phung Nguyen</cp:lastModifiedBy>
  <cp:revision>3</cp:revision>
  <cp:lastPrinted>2019-05-20T07:47:00Z</cp:lastPrinted>
  <dcterms:created xsi:type="dcterms:W3CDTF">2019-08-22T01:55:00Z</dcterms:created>
  <dcterms:modified xsi:type="dcterms:W3CDTF">2019-08-22T01:56:00Z</dcterms:modified>
</cp:coreProperties>
</file>